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65A1D" w14:textId="77777777" w:rsidR="005910C6" w:rsidRDefault="00F969A4">
      <w:pPr>
        <w:spacing w:before="8" w:line="140" w:lineRule="exact"/>
        <w:rPr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76BEE49" wp14:editId="12A13978">
                <wp:simplePos x="0" y="0"/>
                <wp:positionH relativeFrom="page">
                  <wp:posOffset>-178223</wp:posOffset>
                </wp:positionH>
                <wp:positionV relativeFrom="page">
                  <wp:posOffset>-680720</wp:posOffset>
                </wp:positionV>
                <wp:extent cx="6285865" cy="737235"/>
                <wp:effectExtent l="0" t="0" r="622935" b="93916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5865" cy="737235"/>
                          <a:chOff x="1403" y="573"/>
                          <a:chExt cx="9471" cy="1162"/>
                        </a:xfrm>
                      </wpg:grpSpPr>
                      <wps:wsp>
                        <wps:cNvPr id="3" name="Freeform 4"/>
                        <wps:cNvSpPr>
                          <a:spLocks noEditPoints="1"/>
                        </wps:cNvSpPr>
                        <wps:spPr bwMode="auto">
                          <a:xfrm>
                            <a:off x="2822" y="3172"/>
                            <a:ext cx="8967" cy="0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8966"/>
                              <a:gd name="T2" fmla="+- 0 10377 1411"/>
                              <a:gd name="T3" fmla="*/ T2 w 896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66">
                                <a:moveTo>
                                  <a:pt x="0" y="0"/>
                                </a:moveTo>
                                <a:lnTo>
                                  <a:pt x="8966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5" y="573"/>
                            <a:ext cx="5650" cy="11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CA8CBBD" id="Group 2" o:spid="_x0000_s1026" style="position:absolute;margin-left:-14.05pt;margin-top:-53.55pt;width:494.95pt;height:58.05pt;z-index:-251658240;mso-position-horizontal-relative:page;mso-position-vertical-relative:page" coordorigin="1403,573" coordsize="9471,1162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">
                <v:shape id="Freeform 4" o:spid="_x0000_s1027" style="position:absolute;left:2822;top:3172;width:8967;height:0;visibility:visible;mso-wrap-style:square;v-text-anchor:top" coordsize="8966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9jKawwAA&#10;ANoAAAAPAAAAZHJzL2Rvd25yZXYueG1sRI9Ba8JAFITvBf/D8gRvdaPF0qauIkJF8SA1ob0+ss8k&#10;mH0bdtck/vtuQehxmJlvmOV6MI3oyPnasoLZNAFBXFhdc6kgzz6f30D4gKyxsUwK7uRhvRo9LTHV&#10;tucv6s6hFBHCPkUFVQhtKqUvKjLop7Yljt7FOoMhSldK7bCPcNPIeZK8SoM1x4UKW9pWVFzPN6Ng&#10;52+Ub7KTe/9ZLI7J9+V4kDun1GQ8bD5ABBrCf/jR3msFL/B3Jd4Auf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9jKawwAAANoAAAAPAAAAAAAAAAAAAAAAAJcCAABkcnMvZG93&#10;bnJldi54bWxQSwUGAAAAAAQABAD1AAAAhwMAAAAA&#10;" path="m0,0l8966,0e" filled="f" strokeweight=".82pt">
                  <v:path arrowok="t" o:connecttype="custom" o:connectlocs="0,0;8967,0" o:connectangles="0,0"/>
                  <o:lock v:ext="edit" verticies="t"/>
                </v:shape>
                <v:shape id="Picture 3" o:spid="_x0000_s1028" type="#_x0000_t75" style="position:absolute;left:5225;top:573;width:5650;height:116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lI&#10;srjDAAAA2gAAAA8AAABkcnMvZG93bnJldi54bWxEj0FrwkAUhO+C/2F5ghepmwZbbHQVEQQ9eKiK&#10;7fGRfSbB7NuwuzXx37uC0OMwM98w82VnanEj5yvLCt7HCQji3OqKCwWn4+ZtCsIHZI21ZVJwJw/L&#10;Rb83x0zblr/pdgiFiBD2GSooQ2gyKX1ekkE/tg1x9C7WGQxRukJqh22Em1qmSfIpDVYcF0psaF1S&#10;fj38GQXnrlrvv0a7nzZN0mPqPlo7/S2UGg661QxEoC78h1/trVYwgeeVeAPk4gE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+UiyuMMAAADaAAAADwAAAAAAAAAAAAAAAACcAgAA&#10;ZHJzL2Rvd25yZXYueG1sUEsFBgAAAAAEAAQA9wAAAIwDAAAAAA==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7DBBCCD8" w14:textId="77777777" w:rsidR="00CA79C7" w:rsidRDefault="00CA79C7">
      <w:pPr>
        <w:spacing w:line="200" w:lineRule="exact"/>
        <w:rPr>
          <w:lang w:eastAsia="zh-CN"/>
        </w:rPr>
      </w:pPr>
    </w:p>
    <w:p w14:paraId="28AE7128" w14:textId="77777777" w:rsidR="00CA79C7" w:rsidRPr="00CA79C7" w:rsidRDefault="00020290" w:rsidP="00CA79C7">
      <w:pPr>
        <w:ind w:right="-80"/>
        <w:rPr>
          <w:rFonts w:ascii="Calibri" w:eastAsia="Calibri" w:hAnsi="Calibri" w:cs="Calibri"/>
          <w:sz w:val="40"/>
          <w:szCs w:val="40"/>
          <w:lang w:eastAsia="zh-CN"/>
        </w:rPr>
      </w:pPr>
      <w:r>
        <w:rPr>
          <w:rFonts w:ascii="Calibri" w:eastAsia="Calibri" w:hAnsi="Calibri" w:cs="Calibri"/>
          <w:b/>
          <w:spacing w:val="1"/>
          <w:w w:val="99"/>
          <w:sz w:val="40"/>
          <w:szCs w:val="40"/>
        </w:rPr>
        <w:t>Dav</w:t>
      </w:r>
      <w:r>
        <w:rPr>
          <w:rFonts w:ascii="Calibri" w:eastAsia="Calibri" w:hAnsi="Calibri" w:cs="Calibri"/>
          <w:b/>
          <w:w w:val="99"/>
          <w:sz w:val="40"/>
          <w:szCs w:val="40"/>
        </w:rPr>
        <w:t>i</w:t>
      </w:r>
      <w:r>
        <w:rPr>
          <w:rFonts w:ascii="Calibri" w:eastAsia="Calibri" w:hAnsi="Calibri" w:cs="Calibri"/>
          <w:b/>
          <w:spacing w:val="2"/>
          <w:w w:val="99"/>
          <w:sz w:val="40"/>
          <w:szCs w:val="40"/>
        </w:rPr>
        <w:t>d</w:t>
      </w:r>
      <w:r w:rsidR="007B704E">
        <w:rPr>
          <w:rFonts w:ascii="Calibri" w:eastAsia="Calibri" w:hAnsi="Calibri" w:cs="Calibri"/>
          <w:b/>
          <w:spacing w:val="2"/>
          <w:w w:val="99"/>
          <w:sz w:val="40"/>
          <w:szCs w:val="40"/>
        </w:rPr>
        <w:t xml:space="preserve"> (Haohan)</w:t>
      </w:r>
      <w:r w:rsidR="007B704E">
        <w:rPr>
          <w:rFonts w:ascii="Calibri" w:eastAsia="Calibri" w:hAnsi="Calibri" w:cs="Calibri"/>
          <w:b/>
          <w:w w:val="99"/>
          <w:sz w:val="40"/>
          <w:szCs w:val="40"/>
        </w:rPr>
        <w:t xml:space="preserve"> Li</w:t>
      </w:r>
    </w:p>
    <w:p w14:paraId="4737DA95" w14:textId="77777777" w:rsidR="00CA79C7" w:rsidRDefault="00CA79C7" w:rsidP="00CA79C7">
      <w:pPr>
        <w:spacing w:before="82"/>
        <w:rPr>
          <w:rFonts w:eastAsia="Times New Roman"/>
          <w:b/>
          <w:sz w:val="17"/>
          <w:szCs w:val="17"/>
          <w:lang w:eastAsia="zh-CN"/>
        </w:rPr>
      </w:pPr>
    </w:p>
    <w:p w14:paraId="44C951CE" w14:textId="77777777" w:rsidR="005910C6" w:rsidRDefault="00020290" w:rsidP="00804C07">
      <w:pPr>
        <w:spacing w:before="82"/>
        <w:ind w:firstLine="567"/>
        <w:rPr>
          <w:sz w:val="17"/>
          <w:szCs w:val="17"/>
          <w:lang w:eastAsia="zh-CN"/>
        </w:rPr>
      </w:pPr>
      <w:r>
        <w:rPr>
          <w:rFonts w:eastAsia="Times New Roman"/>
          <w:b/>
          <w:sz w:val="17"/>
          <w:szCs w:val="17"/>
        </w:rPr>
        <w:t>M</w:t>
      </w:r>
      <w:r>
        <w:rPr>
          <w:rFonts w:eastAsia="Times New Roman"/>
          <w:b/>
          <w:spacing w:val="2"/>
          <w:sz w:val="17"/>
          <w:szCs w:val="17"/>
        </w:rPr>
        <w:t>ob</w:t>
      </w:r>
      <w:r>
        <w:rPr>
          <w:rFonts w:eastAsia="Times New Roman"/>
          <w:b/>
          <w:spacing w:val="-1"/>
          <w:sz w:val="17"/>
          <w:szCs w:val="17"/>
        </w:rPr>
        <w:t>i</w:t>
      </w:r>
      <w:r>
        <w:rPr>
          <w:rFonts w:eastAsia="Times New Roman"/>
          <w:b/>
          <w:spacing w:val="3"/>
          <w:sz w:val="17"/>
          <w:szCs w:val="17"/>
        </w:rPr>
        <w:t>l</w:t>
      </w:r>
      <w:r>
        <w:rPr>
          <w:rFonts w:eastAsia="Times New Roman"/>
          <w:b/>
          <w:sz w:val="17"/>
          <w:szCs w:val="17"/>
        </w:rPr>
        <w:t xml:space="preserve">e         </w:t>
      </w:r>
      <w:r>
        <w:rPr>
          <w:rFonts w:eastAsia="Times New Roman"/>
          <w:spacing w:val="1"/>
          <w:w w:val="103"/>
          <w:sz w:val="17"/>
          <w:szCs w:val="17"/>
        </w:rPr>
        <w:t>+</w:t>
      </w:r>
      <w:r w:rsidR="007B704E">
        <w:rPr>
          <w:rFonts w:eastAsia="Times New Roman"/>
          <w:spacing w:val="1"/>
          <w:w w:val="103"/>
          <w:sz w:val="17"/>
          <w:szCs w:val="17"/>
        </w:rPr>
        <w:t>1-647</w:t>
      </w:r>
      <w:r w:rsidR="008B6CC5">
        <w:rPr>
          <w:rFonts w:eastAsia="Times New Roman"/>
          <w:spacing w:val="1"/>
          <w:w w:val="103"/>
          <w:sz w:val="17"/>
          <w:szCs w:val="17"/>
        </w:rPr>
        <w:t>-676-5621</w:t>
      </w:r>
    </w:p>
    <w:p w14:paraId="7A543734" w14:textId="77777777" w:rsidR="00FB023B" w:rsidRDefault="00020290" w:rsidP="00804C07">
      <w:pPr>
        <w:spacing w:before="35"/>
        <w:ind w:firstLine="567"/>
        <w:rPr>
          <w:w w:val="104"/>
          <w:sz w:val="17"/>
          <w:szCs w:val="17"/>
        </w:rPr>
      </w:pPr>
      <w:r>
        <w:rPr>
          <w:rFonts w:eastAsia="Times New Roman"/>
          <w:b/>
          <w:spacing w:val="2"/>
          <w:sz w:val="17"/>
          <w:szCs w:val="17"/>
        </w:rPr>
        <w:t>E</w:t>
      </w:r>
      <w:r>
        <w:rPr>
          <w:rFonts w:eastAsia="Times New Roman"/>
          <w:b/>
          <w:spacing w:val="1"/>
          <w:sz w:val="17"/>
          <w:szCs w:val="17"/>
        </w:rPr>
        <w:t>m</w:t>
      </w:r>
      <w:r>
        <w:rPr>
          <w:rFonts w:eastAsia="Times New Roman"/>
          <w:b/>
          <w:spacing w:val="2"/>
          <w:sz w:val="17"/>
          <w:szCs w:val="17"/>
        </w:rPr>
        <w:t>a</w:t>
      </w:r>
      <w:r>
        <w:rPr>
          <w:rFonts w:eastAsia="Times New Roman"/>
          <w:b/>
          <w:spacing w:val="-1"/>
          <w:sz w:val="17"/>
          <w:szCs w:val="17"/>
        </w:rPr>
        <w:t>i</w:t>
      </w:r>
      <w:r>
        <w:rPr>
          <w:rFonts w:eastAsia="Times New Roman"/>
          <w:b/>
          <w:sz w:val="17"/>
          <w:szCs w:val="17"/>
        </w:rPr>
        <w:t xml:space="preserve">l         </w:t>
      </w:r>
      <w:r>
        <w:rPr>
          <w:rFonts w:eastAsia="Times New Roman"/>
          <w:b/>
          <w:spacing w:val="37"/>
          <w:sz w:val="17"/>
          <w:szCs w:val="17"/>
        </w:rPr>
        <w:t xml:space="preserve"> </w:t>
      </w:r>
      <w:r w:rsidR="00977050">
        <w:rPr>
          <w:rFonts w:eastAsia="Times New Roman" w:hint="eastAsia"/>
          <w:spacing w:val="-1"/>
          <w:w w:val="104"/>
          <w:sz w:val="17"/>
          <w:szCs w:val="17"/>
          <w:lang w:eastAsia="zh-CN"/>
        </w:rPr>
        <w:t>davidh</w:t>
      </w:r>
      <w:r w:rsidR="00BA0248">
        <w:rPr>
          <w:rFonts w:eastAsia="Times New Roman"/>
          <w:spacing w:val="-1"/>
          <w:w w:val="104"/>
          <w:sz w:val="17"/>
          <w:szCs w:val="17"/>
        </w:rPr>
        <w:t>aohan.li@mail.utoronto.ca</w:t>
      </w:r>
    </w:p>
    <w:p w14:paraId="0BD6D143" w14:textId="77777777" w:rsidR="00BA0248" w:rsidRPr="00FB023B" w:rsidRDefault="00020290" w:rsidP="00804C07">
      <w:pPr>
        <w:spacing w:before="35"/>
        <w:ind w:firstLine="567"/>
        <w:rPr>
          <w:sz w:val="17"/>
          <w:szCs w:val="17"/>
        </w:rPr>
        <w:sectPr w:rsidR="00BA0248" w:rsidRPr="00FB023B">
          <w:footerReference w:type="default" r:id="rId11"/>
          <w:type w:val="continuous"/>
          <w:pgSz w:w="11900" w:h="16840"/>
          <w:pgMar w:top="500" w:right="1100" w:bottom="280" w:left="1160" w:header="720" w:footer="720" w:gutter="0"/>
          <w:cols w:num="2" w:space="720" w:equalWidth="0">
            <w:col w:w="2994" w:space="1215"/>
            <w:col w:w="5431"/>
          </w:cols>
        </w:sectPr>
      </w:pPr>
      <w:r>
        <w:rPr>
          <w:rFonts w:eastAsia="Times New Roman"/>
          <w:b/>
          <w:spacing w:val="1"/>
          <w:sz w:val="17"/>
          <w:szCs w:val="17"/>
        </w:rPr>
        <w:t>A</w:t>
      </w:r>
      <w:r>
        <w:rPr>
          <w:rFonts w:eastAsia="Times New Roman"/>
          <w:b/>
          <w:spacing w:val="2"/>
          <w:sz w:val="17"/>
          <w:szCs w:val="17"/>
        </w:rPr>
        <w:t>dd</w:t>
      </w:r>
      <w:r>
        <w:rPr>
          <w:rFonts w:eastAsia="Times New Roman"/>
          <w:b/>
          <w:spacing w:val="-2"/>
          <w:sz w:val="17"/>
          <w:szCs w:val="17"/>
        </w:rPr>
        <w:t>r</w:t>
      </w:r>
      <w:r>
        <w:rPr>
          <w:rFonts w:eastAsia="Times New Roman"/>
          <w:b/>
          <w:spacing w:val="3"/>
          <w:sz w:val="17"/>
          <w:szCs w:val="17"/>
        </w:rPr>
        <w:t>es</w:t>
      </w:r>
      <w:r>
        <w:rPr>
          <w:rFonts w:eastAsia="Times New Roman"/>
          <w:b/>
          <w:sz w:val="17"/>
          <w:szCs w:val="17"/>
        </w:rPr>
        <w:t xml:space="preserve">s     </w:t>
      </w:r>
      <w:r>
        <w:rPr>
          <w:rFonts w:eastAsia="Times New Roman"/>
          <w:b/>
          <w:spacing w:val="21"/>
          <w:sz w:val="17"/>
          <w:szCs w:val="17"/>
        </w:rPr>
        <w:t xml:space="preserve"> </w:t>
      </w:r>
      <w:r w:rsidR="008B6CC5">
        <w:rPr>
          <w:rFonts w:eastAsia="Times New Roman" w:hint="eastAsia"/>
          <w:spacing w:val="2"/>
          <w:sz w:val="17"/>
          <w:szCs w:val="17"/>
          <w:lang w:eastAsia="zh-CN"/>
        </w:rPr>
        <w:t xml:space="preserve">Room 709, 750 Bay St., Toronto, </w:t>
      </w:r>
      <w:r w:rsidR="00FB023B">
        <w:rPr>
          <w:rFonts w:eastAsia="Times New Roman"/>
          <w:spacing w:val="2"/>
          <w:sz w:val="17"/>
          <w:szCs w:val="17"/>
          <w:lang w:eastAsia="zh-CN"/>
        </w:rPr>
        <w:t>ON</w:t>
      </w:r>
      <w:r w:rsidR="00FB023B">
        <w:rPr>
          <w:rFonts w:eastAsia="Times New Roman" w:hint="eastAsia"/>
          <w:spacing w:val="2"/>
          <w:sz w:val="17"/>
          <w:szCs w:val="17"/>
          <w:lang w:eastAsia="zh-CN"/>
        </w:rPr>
        <w:t xml:space="preserve"> </w:t>
      </w:r>
      <w:r w:rsidR="00BA0248">
        <w:rPr>
          <w:rFonts w:eastAsia="Times New Roman"/>
          <w:spacing w:val="2"/>
          <w:sz w:val="17"/>
          <w:szCs w:val="17"/>
          <w:lang w:eastAsia="zh-CN"/>
        </w:rPr>
        <w:t>M5G 1N6</w:t>
      </w:r>
    </w:p>
    <w:p w14:paraId="4B26A51F" w14:textId="77777777" w:rsidR="00030599" w:rsidRDefault="008B6CC5" w:rsidP="00030599">
      <w:pPr>
        <w:spacing w:before="9" w:line="100" w:lineRule="exact"/>
        <w:rPr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lastRenderedPageBreak/>
        <w:t xml:space="preserve"> </w:t>
      </w:r>
    </w:p>
    <w:p w14:paraId="24996F6E" w14:textId="77777777" w:rsidR="00030599" w:rsidRDefault="00030599" w:rsidP="00030599">
      <w:pPr>
        <w:spacing w:before="9" w:line="100" w:lineRule="exact"/>
        <w:rPr>
          <w:sz w:val="24"/>
          <w:szCs w:val="24"/>
          <w:lang w:eastAsia="zh-CN"/>
        </w:rPr>
      </w:pPr>
    </w:p>
    <w:p w14:paraId="2D548848" w14:textId="77777777" w:rsidR="00A545A3" w:rsidRPr="00030599" w:rsidRDefault="00A545A3" w:rsidP="00030599">
      <w:pPr>
        <w:spacing w:before="9" w:line="100" w:lineRule="exact"/>
        <w:rPr>
          <w:sz w:val="24"/>
          <w:szCs w:val="24"/>
          <w:lang w:eastAsia="zh-CN"/>
        </w:rPr>
      </w:pPr>
    </w:p>
    <w:p w14:paraId="1EFD0A46" w14:textId="77777777" w:rsidR="00020290" w:rsidRDefault="00020290" w:rsidP="00020290">
      <w:pPr>
        <w:spacing w:before="22"/>
        <w:ind w:left="100"/>
        <w:rPr>
          <w:rFonts w:eastAsia="Times New Roman"/>
          <w:b/>
          <w:sz w:val="28"/>
          <w:szCs w:val="28"/>
          <w:u w:val="single" w:color="000000"/>
        </w:rPr>
      </w:pPr>
      <w:r>
        <w:rPr>
          <w:rFonts w:eastAsia="Times New Roman"/>
          <w:b/>
          <w:spacing w:val="1"/>
          <w:sz w:val="28"/>
          <w:szCs w:val="28"/>
          <w:u w:val="single" w:color="000000"/>
        </w:rPr>
        <w:t>EDUCATIO</w:t>
      </w:r>
      <w:r>
        <w:rPr>
          <w:rFonts w:eastAsia="Times New Roman"/>
          <w:b/>
          <w:sz w:val="28"/>
          <w:szCs w:val="28"/>
          <w:u w:val="single" w:color="000000"/>
        </w:rPr>
        <w:t>N</w:t>
      </w:r>
    </w:p>
    <w:p w14:paraId="6C7FEA48" w14:textId="77777777" w:rsidR="00804C07" w:rsidRDefault="00804C07" w:rsidP="009F13F9">
      <w:pPr>
        <w:spacing w:before="16"/>
        <w:ind w:right="426" w:firstLine="284"/>
        <w:rPr>
          <w:rFonts w:eastAsia="Times New Roman"/>
          <w:b/>
          <w:u w:val="single" w:color="000000"/>
          <w:lang w:eastAsia="zh-CN"/>
        </w:rPr>
      </w:pPr>
    </w:p>
    <w:p w14:paraId="024BB79C" w14:textId="77777777" w:rsidR="009F13F9" w:rsidRDefault="00020290" w:rsidP="000E336C">
      <w:pPr>
        <w:tabs>
          <w:tab w:val="left" w:pos="9072"/>
        </w:tabs>
        <w:spacing w:before="16"/>
        <w:ind w:right="261" w:firstLine="284"/>
        <w:rPr>
          <w:rFonts w:eastAsia="Times New Roman"/>
          <w:spacing w:val="2"/>
          <w:w w:val="103"/>
          <w:lang w:eastAsia="zh-CN"/>
        </w:rPr>
      </w:pPr>
      <w:r>
        <w:rPr>
          <w:rFonts w:eastAsia="Times New Roman" w:hint="eastAsia"/>
          <w:b/>
          <w:spacing w:val="2"/>
          <w:w w:val="103"/>
          <w:lang w:eastAsia="zh-CN"/>
        </w:rPr>
        <w:t xml:space="preserve">University of Toronto </w:t>
      </w:r>
      <w:r>
        <w:rPr>
          <w:rFonts w:eastAsia="Times New Roman" w:hint="eastAsia"/>
          <w:spacing w:val="2"/>
          <w:w w:val="103"/>
          <w:lang w:eastAsia="zh-CN"/>
        </w:rPr>
        <w:t>(</w:t>
      </w:r>
      <w:r w:rsidR="00337D38">
        <w:rPr>
          <w:rFonts w:eastAsia="Times New Roman" w:hint="eastAsia"/>
          <w:spacing w:val="2"/>
          <w:w w:val="103"/>
          <w:lang w:eastAsia="zh-CN"/>
        </w:rPr>
        <w:t>Toronto</w:t>
      </w:r>
      <w:r w:rsidR="00337D38">
        <w:rPr>
          <w:rFonts w:eastAsia="Times New Roman"/>
          <w:spacing w:val="2"/>
          <w:w w:val="103"/>
          <w:lang w:eastAsia="zh-CN"/>
        </w:rPr>
        <w:t>)</w:t>
      </w:r>
      <w:r w:rsidR="00337D38" w:rsidRPr="00020290">
        <w:rPr>
          <w:rFonts w:eastAsia="Times New Roman"/>
        </w:rPr>
        <w:t xml:space="preserve"> </w:t>
      </w:r>
      <w:r w:rsidR="00337D38">
        <w:rPr>
          <w:rFonts w:eastAsia="Times New Roman"/>
        </w:rPr>
        <w:t xml:space="preserve"> </w:t>
      </w:r>
      <w:r w:rsidR="00CC6948">
        <w:rPr>
          <w:rFonts w:eastAsia="Times New Roman"/>
        </w:rPr>
        <w:t xml:space="preserve">          </w:t>
      </w:r>
      <w:r w:rsidR="009F13F9">
        <w:rPr>
          <w:rFonts w:eastAsia="Times New Roman"/>
        </w:rPr>
        <w:t xml:space="preserve">         </w:t>
      </w:r>
      <w:r>
        <w:rPr>
          <w:rFonts w:eastAsia="Times New Roman"/>
        </w:rPr>
        <w:t xml:space="preserve">       </w:t>
      </w:r>
      <w:r w:rsidR="009F13F9">
        <w:rPr>
          <w:rFonts w:eastAsia="Times New Roman"/>
        </w:rPr>
        <w:t xml:space="preserve">                        </w:t>
      </w:r>
      <w:r>
        <w:rPr>
          <w:rFonts w:eastAsia="Times New Roman"/>
        </w:rPr>
        <w:t xml:space="preserve">        </w:t>
      </w:r>
      <w:r w:rsidR="00804C07">
        <w:rPr>
          <w:rFonts w:eastAsia="Times New Roman"/>
        </w:rPr>
        <w:t xml:space="preserve">    </w:t>
      </w:r>
      <w:r>
        <w:rPr>
          <w:rFonts w:eastAsia="Times New Roman"/>
          <w:spacing w:val="26"/>
        </w:rPr>
        <w:t xml:space="preserve"> </w:t>
      </w:r>
      <w:r>
        <w:rPr>
          <w:rFonts w:eastAsia="Times New Roman" w:hint="eastAsia"/>
          <w:spacing w:val="26"/>
          <w:lang w:eastAsia="zh-CN"/>
        </w:rPr>
        <w:t xml:space="preserve">  </w:t>
      </w:r>
      <w:r w:rsidR="00337D38">
        <w:rPr>
          <w:rFonts w:eastAsia="Times New Roman" w:hint="eastAsia"/>
          <w:spacing w:val="26"/>
          <w:lang w:eastAsia="zh-CN"/>
        </w:rPr>
        <w:t xml:space="preserve">    </w:t>
      </w:r>
      <w:r w:rsidR="009F13F9">
        <w:rPr>
          <w:rFonts w:eastAsia="Times New Roman"/>
          <w:spacing w:val="26"/>
          <w:lang w:eastAsia="zh-CN"/>
        </w:rPr>
        <w:t xml:space="preserve"> </w:t>
      </w:r>
      <w:r w:rsidR="00337D38">
        <w:rPr>
          <w:rFonts w:eastAsia="Times New Roman" w:hint="eastAsia"/>
          <w:spacing w:val="26"/>
          <w:lang w:eastAsia="zh-CN"/>
        </w:rPr>
        <w:t xml:space="preserve"> </w:t>
      </w:r>
      <w:r w:rsidR="00804C07">
        <w:rPr>
          <w:rFonts w:eastAsia="Times New Roman"/>
          <w:spacing w:val="26"/>
          <w:lang w:eastAsia="zh-CN"/>
        </w:rPr>
        <w:t xml:space="preserve">  </w:t>
      </w:r>
      <w:r w:rsidR="00337D38">
        <w:rPr>
          <w:rFonts w:eastAsia="Times New Roman" w:hint="eastAsia"/>
          <w:spacing w:val="26"/>
          <w:lang w:eastAsia="zh-CN"/>
        </w:rPr>
        <w:t xml:space="preserve"> </w:t>
      </w:r>
      <w:r w:rsidR="000E336C">
        <w:rPr>
          <w:rFonts w:eastAsia="Times New Roman"/>
          <w:spacing w:val="26"/>
          <w:lang w:eastAsia="zh-CN"/>
        </w:rPr>
        <w:t xml:space="preserve">  </w:t>
      </w:r>
      <w:r w:rsidR="009F13F9">
        <w:rPr>
          <w:rFonts w:eastAsia="Times New Roman"/>
          <w:spacing w:val="26"/>
          <w:lang w:eastAsia="zh-CN"/>
        </w:rPr>
        <w:t xml:space="preserve"> </w:t>
      </w:r>
      <w:r w:rsidRPr="005C2E56">
        <w:rPr>
          <w:rFonts w:eastAsia="Times New Roman"/>
        </w:rPr>
        <w:t>09/201</w:t>
      </w:r>
      <w:r w:rsidR="00337D38" w:rsidRPr="005C2E56">
        <w:rPr>
          <w:rFonts w:eastAsia="Times New Roman"/>
        </w:rPr>
        <w:t>6</w:t>
      </w:r>
      <w:r w:rsidRPr="005C2E56">
        <w:rPr>
          <w:rFonts w:eastAsia="Times New Roman"/>
        </w:rPr>
        <w:t xml:space="preserve"> </w:t>
      </w:r>
      <w:r w:rsidR="009F13F9" w:rsidRPr="005C2E56">
        <w:rPr>
          <w:rFonts w:eastAsia="Times New Roman"/>
          <w:lang w:eastAsia="zh-CN"/>
        </w:rPr>
        <w:t xml:space="preserve">– </w:t>
      </w:r>
      <w:r w:rsidR="00337D38" w:rsidRPr="005C2E56">
        <w:rPr>
          <w:rFonts w:eastAsia="Times New Roman" w:hint="eastAsia"/>
          <w:lang w:eastAsia="zh-CN"/>
        </w:rPr>
        <w:t>Present</w:t>
      </w:r>
    </w:p>
    <w:p w14:paraId="2DCF7B11" w14:textId="77777777" w:rsidR="00020290" w:rsidRDefault="00020290" w:rsidP="00CA79C7">
      <w:pPr>
        <w:pStyle w:val="ListParagraph"/>
        <w:numPr>
          <w:ilvl w:val="0"/>
          <w:numId w:val="22"/>
        </w:numPr>
        <w:spacing w:before="16"/>
        <w:ind w:left="567" w:hanging="141"/>
        <w:rPr>
          <w:rFonts w:eastAsia="Times New Roman"/>
          <w:spacing w:val="2"/>
          <w:w w:val="103"/>
          <w:lang w:eastAsia="zh-CN"/>
        </w:rPr>
      </w:pPr>
      <w:r>
        <w:rPr>
          <w:rFonts w:eastAsia="Times New Roman" w:hint="eastAsia"/>
          <w:spacing w:val="2"/>
          <w:w w:val="103"/>
          <w:lang w:eastAsia="zh-CN"/>
        </w:rPr>
        <w:t>Master of Engineering (Mechanical and Industrial Engineering</w:t>
      </w:r>
      <w:r w:rsidR="00325410">
        <w:rPr>
          <w:rFonts w:eastAsia="Times New Roman" w:hint="eastAsia"/>
          <w:spacing w:val="2"/>
          <w:w w:val="103"/>
          <w:lang w:eastAsia="zh-CN"/>
        </w:rPr>
        <w:t>, Certificate in Robotics</w:t>
      </w:r>
      <w:r w:rsidR="00337D38">
        <w:rPr>
          <w:rFonts w:eastAsia="Times New Roman" w:hint="eastAsia"/>
          <w:spacing w:val="2"/>
          <w:w w:val="103"/>
          <w:lang w:eastAsia="zh-CN"/>
        </w:rPr>
        <w:t>)</w:t>
      </w:r>
    </w:p>
    <w:p w14:paraId="0BB11924" w14:textId="77777777" w:rsidR="002E5962" w:rsidRDefault="00F969A4" w:rsidP="00CA79C7">
      <w:pPr>
        <w:pStyle w:val="ListParagraph"/>
        <w:numPr>
          <w:ilvl w:val="0"/>
          <w:numId w:val="22"/>
        </w:numPr>
        <w:spacing w:before="16"/>
        <w:ind w:left="567" w:hanging="141"/>
        <w:rPr>
          <w:rFonts w:eastAsia="Times New Roman"/>
          <w:spacing w:val="2"/>
          <w:w w:val="103"/>
          <w:lang w:eastAsia="zh-CN"/>
        </w:rPr>
      </w:pPr>
      <w:r>
        <w:rPr>
          <w:rFonts w:eastAsia="Times New Roman"/>
          <w:spacing w:val="2"/>
          <w:w w:val="103"/>
          <w:lang w:eastAsia="zh-CN"/>
        </w:rPr>
        <w:t>Cumulative GPA</w:t>
      </w:r>
      <w:r w:rsidR="00241AA5">
        <w:rPr>
          <w:rFonts w:eastAsia="Times New Roman"/>
          <w:spacing w:val="2"/>
          <w:w w:val="103"/>
          <w:lang w:eastAsia="zh-CN"/>
        </w:rPr>
        <w:t>: 3.74/4.0</w:t>
      </w:r>
    </w:p>
    <w:p w14:paraId="241E3C04" w14:textId="77777777" w:rsidR="00D30405" w:rsidRDefault="0017219D" w:rsidP="00020290">
      <w:pPr>
        <w:pStyle w:val="ListParagraph"/>
        <w:numPr>
          <w:ilvl w:val="0"/>
          <w:numId w:val="22"/>
        </w:numPr>
        <w:spacing w:before="16"/>
        <w:ind w:left="567" w:hanging="283"/>
        <w:rPr>
          <w:rFonts w:eastAsia="Times New Roman"/>
          <w:spacing w:val="2"/>
          <w:w w:val="103"/>
          <w:lang w:eastAsia="zh-CN"/>
        </w:rPr>
      </w:pPr>
      <w:r>
        <w:rPr>
          <w:rFonts w:eastAsia="Times New Roman" w:hint="eastAsia"/>
          <w:spacing w:val="2"/>
          <w:w w:val="103"/>
          <w:lang w:eastAsia="zh-CN"/>
        </w:rPr>
        <w:t>Main c</w:t>
      </w:r>
      <w:r w:rsidR="00D30405">
        <w:rPr>
          <w:rFonts w:eastAsia="Times New Roman" w:hint="eastAsia"/>
          <w:spacing w:val="2"/>
          <w:w w:val="103"/>
          <w:lang w:eastAsia="zh-CN"/>
        </w:rPr>
        <w:t xml:space="preserve">ourses: </w:t>
      </w:r>
      <w:r w:rsidR="00A5125E">
        <w:rPr>
          <w:rFonts w:eastAsia="Times New Roman" w:hint="eastAsia"/>
          <w:spacing w:val="2"/>
          <w:w w:val="103"/>
          <w:lang w:eastAsia="zh-CN"/>
        </w:rPr>
        <w:t>Algorithms and Data Structures</w:t>
      </w:r>
      <w:r w:rsidR="00A545A3">
        <w:rPr>
          <w:rFonts w:eastAsia="Times New Roman" w:hint="eastAsia"/>
          <w:spacing w:val="2"/>
          <w:w w:val="103"/>
          <w:lang w:eastAsia="zh-CN"/>
        </w:rPr>
        <w:t xml:space="preserve">; </w:t>
      </w:r>
      <w:r w:rsidR="004870DA">
        <w:rPr>
          <w:rFonts w:eastAsia="Times New Roman" w:hint="eastAsia"/>
          <w:spacing w:val="2"/>
          <w:w w:val="103"/>
          <w:lang w:eastAsia="zh-CN"/>
        </w:rPr>
        <w:t>Introduction to Machine Learning</w:t>
      </w:r>
      <w:r w:rsidR="005549D3">
        <w:rPr>
          <w:rFonts w:eastAsia="Times New Roman" w:hint="eastAsia"/>
          <w:spacing w:val="2"/>
          <w:w w:val="103"/>
          <w:lang w:eastAsia="zh-CN"/>
        </w:rPr>
        <w:t xml:space="preserve"> (in progress)</w:t>
      </w:r>
      <w:r w:rsidR="004870DA">
        <w:rPr>
          <w:rFonts w:eastAsia="Times New Roman" w:hint="eastAsia"/>
          <w:spacing w:val="2"/>
          <w:w w:val="103"/>
          <w:lang w:eastAsia="zh-CN"/>
        </w:rPr>
        <w:t xml:space="preserve">; </w:t>
      </w:r>
      <w:r w:rsidR="00A5125E" w:rsidRPr="00A5125E">
        <w:rPr>
          <w:rFonts w:eastAsia="Times New Roman"/>
          <w:spacing w:val="2"/>
          <w:w w:val="103"/>
          <w:lang w:eastAsia="zh-CN"/>
        </w:rPr>
        <w:t>Mobile Robotics</w:t>
      </w:r>
      <w:r w:rsidR="00A5125E">
        <w:rPr>
          <w:rFonts w:eastAsia="Times New Roman" w:hint="eastAsia"/>
          <w:spacing w:val="2"/>
          <w:w w:val="103"/>
          <w:lang w:eastAsia="zh-CN"/>
        </w:rPr>
        <w:t>; Robotics; Systems Control;</w:t>
      </w:r>
      <w:r w:rsidR="004870DA">
        <w:rPr>
          <w:rFonts w:eastAsia="Times New Roman" w:hint="eastAsia"/>
          <w:spacing w:val="2"/>
          <w:w w:val="103"/>
          <w:lang w:eastAsia="zh-CN"/>
        </w:rPr>
        <w:t xml:space="preserve"> </w:t>
      </w:r>
      <w:r w:rsidR="004870DA" w:rsidRPr="004870DA">
        <w:rPr>
          <w:rFonts w:eastAsia="Times New Roman"/>
          <w:spacing w:val="2"/>
          <w:w w:val="103"/>
          <w:lang w:eastAsia="zh-CN"/>
        </w:rPr>
        <w:t>Theory of Vibrations</w:t>
      </w:r>
      <w:r w:rsidR="00A545A3">
        <w:rPr>
          <w:rFonts w:eastAsia="Times New Roman"/>
          <w:spacing w:val="2"/>
          <w:w w:val="103"/>
          <w:lang w:eastAsia="zh-CN"/>
        </w:rPr>
        <w:t>; Advanced Mechatronics</w:t>
      </w:r>
      <w:r w:rsidR="004870DA">
        <w:rPr>
          <w:rFonts w:eastAsia="Times New Roman" w:hint="eastAsia"/>
          <w:spacing w:val="2"/>
          <w:w w:val="103"/>
          <w:lang w:eastAsia="zh-CN"/>
        </w:rPr>
        <w:t xml:space="preserve"> </w:t>
      </w:r>
    </w:p>
    <w:p w14:paraId="36F1394C" w14:textId="77777777" w:rsidR="00020290" w:rsidRDefault="00020290" w:rsidP="00020290">
      <w:pPr>
        <w:pStyle w:val="ListParagraph"/>
        <w:numPr>
          <w:ilvl w:val="0"/>
          <w:numId w:val="22"/>
        </w:numPr>
        <w:spacing w:before="16"/>
        <w:ind w:left="567" w:hanging="283"/>
        <w:rPr>
          <w:rFonts w:eastAsia="Times New Roman"/>
          <w:spacing w:val="2"/>
          <w:w w:val="103"/>
          <w:lang w:eastAsia="zh-CN"/>
        </w:rPr>
      </w:pPr>
      <w:r>
        <w:rPr>
          <w:rFonts w:eastAsia="Times New Roman" w:hint="eastAsia"/>
          <w:spacing w:val="2"/>
          <w:w w:val="103"/>
          <w:lang w:eastAsia="zh-CN"/>
        </w:rPr>
        <w:t xml:space="preserve">Expected to graduate in </w:t>
      </w:r>
      <w:r w:rsidR="004870DA">
        <w:rPr>
          <w:rFonts w:eastAsia="Times New Roman" w:hint="eastAsia"/>
          <w:spacing w:val="2"/>
          <w:w w:val="103"/>
          <w:lang w:eastAsia="zh-CN"/>
        </w:rPr>
        <w:t>05/</w:t>
      </w:r>
      <w:r>
        <w:rPr>
          <w:rFonts w:eastAsia="Times New Roman" w:hint="eastAsia"/>
          <w:spacing w:val="2"/>
          <w:w w:val="103"/>
          <w:lang w:eastAsia="zh-CN"/>
        </w:rPr>
        <w:t>2018</w:t>
      </w:r>
    </w:p>
    <w:p w14:paraId="5F2FFC43" w14:textId="77777777" w:rsidR="00E954CC" w:rsidRPr="00020290" w:rsidRDefault="00E954CC" w:rsidP="00E954CC">
      <w:pPr>
        <w:pStyle w:val="ListParagraph"/>
        <w:spacing w:before="16"/>
        <w:ind w:left="567"/>
        <w:rPr>
          <w:rFonts w:eastAsia="Times New Roman"/>
          <w:spacing w:val="2"/>
          <w:w w:val="103"/>
          <w:lang w:eastAsia="zh-CN"/>
        </w:rPr>
      </w:pPr>
    </w:p>
    <w:p w14:paraId="4EED8682" w14:textId="77777777" w:rsidR="00020290" w:rsidRDefault="00020290" w:rsidP="00804C07">
      <w:pPr>
        <w:spacing w:before="16"/>
        <w:ind w:left="280" w:right="120"/>
        <w:rPr>
          <w:lang w:eastAsia="zh-CN"/>
        </w:rPr>
      </w:pPr>
      <w:r>
        <w:rPr>
          <w:rFonts w:eastAsia="Times New Roman"/>
          <w:b/>
          <w:spacing w:val="2"/>
        </w:rPr>
        <w:t>Th</w:t>
      </w:r>
      <w:r>
        <w:rPr>
          <w:rFonts w:eastAsia="Times New Roman"/>
          <w:b/>
        </w:rPr>
        <w:t>e</w:t>
      </w:r>
      <w:r>
        <w:rPr>
          <w:rFonts w:eastAsia="Times New Roman"/>
          <w:b/>
          <w:spacing w:val="14"/>
        </w:rPr>
        <w:t xml:space="preserve"> </w:t>
      </w:r>
      <w:r>
        <w:rPr>
          <w:rFonts w:eastAsia="Times New Roman"/>
          <w:b/>
          <w:spacing w:val="3"/>
        </w:rPr>
        <w:t>H</w:t>
      </w:r>
      <w:r>
        <w:rPr>
          <w:rFonts w:eastAsia="Times New Roman"/>
          <w:b/>
          <w:spacing w:val="2"/>
        </w:rPr>
        <w:t>on</w:t>
      </w:r>
      <w:r>
        <w:rPr>
          <w:rFonts w:eastAsia="Times New Roman"/>
          <w:b/>
        </w:rPr>
        <w:t>g</w:t>
      </w:r>
      <w:r>
        <w:rPr>
          <w:rFonts w:eastAsia="Times New Roman"/>
          <w:b/>
          <w:spacing w:val="18"/>
        </w:rPr>
        <w:t xml:space="preserve"> </w:t>
      </w:r>
      <w:r>
        <w:rPr>
          <w:rFonts w:eastAsia="Times New Roman"/>
          <w:b/>
          <w:spacing w:val="3"/>
        </w:rPr>
        <w:t>K</w:t>
      </w:r>
      <w:r>
        <w:rPr>
          <w:rFonts w:eastAsia="Times New Roman"/>
          <w:b/>
          <w:spacing w:val="2"/>
        </w:rPr>
        <w:t>on</w:t>
      </w:r>
      <w:r>
        <w:rPr>
          <w:rFonts w:eastAsia="Times New Roman"/>
          <w:b/>
        </w:rPr>
        <w:t>g</w:t>
      </w:r>
      <w:r>
        <w:rPr>
          <w:rFonts w:eastAsia="Times New Roman"/>
          <w:b/>
          <w:spacing w:val="18"/>
        </w:rPr>
        <w:t xml:space="preserve"> </w:t>
      </w:r>
      <w:r>
        <w:rPr>
          <w:rFonts w:eastAsia="Times New Roman"/>
          <w:b/>
          <w:spacing w:val="2"/>
        </w:rPr>
        <w:t>Po</w:t>
      </w:r>
      <w:r>
        <w:rPr>
          <w:rFonts w:eastAsia="Times New Roman"/>
          <w:b/>
          <w:spacing w:val="1"/>
        </w:rPr>
        <w:t>l</w:t>
      </w:r>
      <w:r>
        <w:rPr>
          <w:rFonts w:eastAsia="Times New Roman"/>
          <w:b/>
          <w:spacing w:val="2"/>
        </w:rPr>
        <w:t>y</w:t>
      </w:r>
      <w:r>
        <w:rPr>
          <w:rFonts w:eastAsia="Times New Roman"/>
          <w:b/>
          <w:spacing w:val="1"/>
        </w:rPr>
        <w:t>t</w:t>
      </w:r>
      <w:r>
        <w:rPr>
          <w:rFonts w:eastAsia="Times New Roman"/>
          <w:b/>
          <w:spacing w:val="2"/>
        </w:rPr>
        <w:t>echn</w:t>
      </w:r>
      <w:r>
        <w:rPr>
          <w:rFonts w:eastAsia="Times New Roman"/>
          <w:b/>
          <w:spacing w:val="1"/>
        </w:rPr>
        <w:t>i</w:t>
      </w:r>
      <w:r>
        <w:rPr>
          <w:rFonts w:eastAsia="Times New Roman"/>
          <w:b/>
        </w:rPr>
        <w:t>c</w:t>
      </w:r>
      <w:r>
        <w:rPr>
          <w:rFonts w:eastAsia="Times New Roman"/>
          <w:b/>
          <w:spacing w:val="34"/>
        </w:rPr>
        <w:t xml:space="preserve"> </w:t>
      </w:r>
      <w:r>
        <w:rPr>
          <w:rFonts w:eastAsia="Times New Roman"/>
          <w:b/>
          <w:spacing w:val="3"/>
        </w:rPr>
        <w:t>U</w:t>
      </w:r>
      <w:r>
        <w:rPr>
          <w:rFonts w:eastAsia="Times New Roman"/>
          <w:b/>
          <w:spacing w:val="2"/>
        </w:rPr>
        <w:t>n</w:t>
      </w:r>
      <w:r>
        <w:rPr>
          <w:rFonts w:eastAsia="Times New Roman"/>
          <w:b/>
          <w:spacing w:val="1"/>
        </w:rPr>
        <w:t>i</w:t>
      </w:r>
      <w:r>
        <w:rPr>
          <w:rFonts w:eastAsia="Times New Roman"/>
          <w:b/>
          <w:spacing w:val="2"/>
        </w:rPr>
        <w:t>ver</w:t>
      </w:r>
      <w:r>
        <w:rPr>
          <w:rFonts w:eastAsia="Times New Roman"/>
          <w:b/>
          <w:spacing w:val="1"/>
        </w:rPr>
        <w:t>sit</w:t>
      </w:r>
      <w:r>
        <w:rPr>
          <w:rFonts w:eastAsia="Times New Roman"/>
          <w:b/>
        </w:rPr>
        <w:t>y</w:t>
      </w:r>
      <w:r>
        <w:rPr>
          <w:rFonts w:eastAsia="Times New Roman"/>
          <w:b/>
          <w:spacing w:val="32"/>
        </w:rPr>
        <w:t xml:space="preserve"> </w:t>
      </w:r>
      <w:r>
        <w:rPr>
          <w:rFonts w:eastAsia="Times New Roman"/>
          <w:spacing w:val="1"/>
        </w:rPr>
        <w:t>(</w:t>
      </w:r>
      <w:r>
        <w:rPr>
          <w:rFonts w:eastAsia="Times New Roman"/>
          <w:spacing w:val="3"/>
        </w:rPr>
        <w:t>H</w:t>
      </w:r>
      <w:r>
        <w:rPr>
          <w:rFonts w:eastAsia="Times New Roman"/>
          <w:spacing w:val="2"/>
        </w:rPr>
        <w:t>on</w:t>
      </w:r>
      <w:r>
        <w:rPr>
          <w:rFonts w:eastAsia="Times New Roman"/>
        </w:rPr>
        <w:t>g</w:t>
      </w:r>
      <w:r>
        <w:rPr>
          <w:rFonts w:eastAsia="Times New Roman"/>
          <w:spacing w:val="19"/>
        </w:rPr>
        <w:t xml:space="preserve"> </w:t>
      </w:r>
      <w:r w:rsidR="00337D38">
        <w:rPr>
          <w:rFonts w:eastAsia="Times New Roman"/>
          <w:spacing w:val="3"/>
        </w:rPr>
        <w:t>K</w:t>
      </w:r>
      <w:r w:rsidR="00337D38">
        <w:rPr>
          <w:rFonts w:eastAsia="Times New Roman"/>
          <w:spacing w:val="2"/>
        </w:rPr>
        <w:t>ong</w:t>
      </w:r>
      <w:r w:rsidR="00337D38">
        <w:rPr>
          <w:rFonts w:eastAsia="Times New Roman"/>
        </w:rPr>
        <w:t xml:space="preserve">)  </w:t>
      </w:r>
      <w:r>
        <w:rPr>
          <w:rFonts w:eastAsia="Times New Roman"/>
        </w:rPr>
        <w:t xml:space="preserve">          </w:t>
      </w:r>
      <w:r w:rsidR="00804C07">
        <w:rPr>
          <w:rFonts w:eastAsia="Times New Roman"/>
        </w:rPr>
        <w:t xml:space="preserve">                                 </w:t>
      </w:r>
      <w:r>
        <w:rPr>
          <w:rFonts w:eastAsia="Times New Roman" w:hint="eastAsia"/>
          <w:spacing w:val="26"/>
          <w:lang w:eastAsia="zh-CN"/>
        </w:rPr>
        <w:t xml:space="preserve">  </w:t>
      </w:r>
      <w:r w:rsidR="00D30405">
        <w:rPr>
          <w:rFonts w:eastAsia="Times New Roman" w:hint="eastAsia"/>
          <w:spacing w:val="26"/>
          <w:lang w:eastAsia="zh-CN"/>
        </w:rPr>
        <w:t xml:space="preserve"> </w:t>
      </w:r>
      <w:r>
        <w:rPr>
          <w:rFonts w:eastAsia="Times New Roman"/>
          <w:spacing w:val="2"/>
        </w:rPr>
        <w:t>09</w:t>
      </w:r>
      <w:r>
        <w:rPr>
          <w:rFonts w:eastAsia="Times New Roman"/>
          <w:spacing w:val="1"/>
        </w:rPr>
        <w:t>/</w:t>
      </w:r>
      <w:r>
        <w:rPr>
          <w:rFonts w:eastAsia="Times New Roman"/>
          <w:spacing w:val="2"/>
        </w:rPr>
        <w:t>201</w:t>
      </w:r>
      <w:r>
        <w:rPr>
          <w:rFonts w:eastAsia="Times New Roman"/>
        </w:rPr>
        <w:t>2</w:t>
      </w:r>
      <w:r>
        <w:rPr>
          <w:rFonts w:eastAsia="Times New Roman"/>
          <w:spacing w:val="24"/>
        </w:rPr>
        <w:t xml:space="preserve"> </w:t>
      </w:r>
      <w:r w:rsidR="008019F1">
        <w:rPr>
          <w:rFonts w:eastAsia="Times New Roman" w:hint="eastAsia"/>
          <w:lang w:eastAsia="zh-CN"/>
        </w:rPr>
        <w:t xml:space="preserve">- </w:t>
      </w:r>
      <w:r>
        <w:rPr>
          <w:rFonts w:eastAsia="Times New Roman" w:hint="eastAsia"/>
          <w:spacing w:val="2"/>
          <w:w w:val="103"/>
          <w:lang w:eastAsia="zh-CN"/>
        </w:rPr>
        <w:t>05/2016</w:t>
      </w:r>
    </w:p>
    <w:p w14:paraId="094DFFD9" w14:textId="77777777" w:rsidR="005910C6" w:rsidRPr="00D30405" w:rsidRDefault="00020290" w:rsidP="00D54D87">
      <w:pPr>
        <w:pStyle w:val="ListParagraph"/>
        <w:numPr>
          <w:ilvl w:val="2"/>
          <w:numId w:val="9"/>
        </w:numPr>
        <w:spacing w:before="10"/>
        <w:ind w:left="567" w:hanging="283"/>
      </w:pPr>
      <w:r w:rsidRPr="00D54D87">
        <w:rPr>
          <w:rFonts w:eastAsia="Times New Roman"/>
          <w:spacing w:val="2"/>
        </w:rPr>
        <w:t>Bache</w:t>
      </w:r>
      <w:r w:rsidRPr="00D54D87">
        <w:rPr>
          <w:rFonts w:eastAsia="Times New Roman"/>
          <w:spacing w:val="1"/>
        </w:rPr>
        <w:t>l</w:t>
      </w:r>
      <w:r w:rsidRPr="00D54D87">
        <w:rPr>
          <w:rFonts w:eastAsia="Times New Roman"/>
          <w:spacing w:val="2"/>
        </w:rPr>
        <w:t>o</w:t>
      </w:r>
      <w:r w:rsidRPr="00D54D87">
        <w:rPr>
          <w:rFonts w:eastAsia="Times New Roman"/>
        </w:rPr>
        <w:t>r</w:t>
      </w:r>
      <w:r w:rsidRPr="00D54D87">
        <w:rPr>
          <w:rFonts w:eastAsia="Times New Roman"/>
          <w:spacing w:val="26"/>
        </w:rPr>
        <w:t xml:space="preserve"> </w:t>
      </w:r>
      <w:r w:rsidRPr="00D54D87">
        <w:rPr>
          <w:rFonts w:eastAsia="Times New Roman"/>
          <w:spacing w:val="2"/>
        </w:rPr>
        <w:t>o</w:t>
      </w:r>
      <w:r w:rsidRPr="00D54D87">
        <w:rPr>
          <w:rFonts w:eastAsia="Times New Roman"/>
        </w:rPr>
        <w:t>f</w:t>
      </w:r>
      <w:r w:rsidRPr="00D54D87">
        <w:rPr>
          <w:rFonts w:eastAsia="Times New Roman"/>
          <w:spacing w:val="9"/>
        </w:rPr>
        <w:t xml:space="preserve"> </w:t>
      </w:r>
      <w:r w:rsidRPr="00D54D87">
        <w:rPr>
          <w:rFonts w:eastAsia="Times New Roman"/>
          <w:spacing w:val="2"/>
        </w:rPr>
        <w:t>Eng</w:t>
      </w:r>
      <w:r w:rsidRPr="00D54D87">
        <w:rPr>
          <w:rFonts w:eastAsia="Times New Roman"/>
          <w:spacing w:val="1"/>
        </w:rPr>
        <w:t>i</w:t>
      </w:r>
      <w:r w:rsidRPr="00D54D87">
        <w:rPr>
          <w:rFonts w:eastAsia="Times New Roman"/>
          <w:spacing w:val="2"/>
        </w:rPr>
        <w:t>nee</w:t>
      </w:r>
      <w:r w:rsidRPr="00D54D87">
        <w:rPr>
          <w:rFonts w:eastAsia="Times New Roman"/>
          <w:spacing w:val="1"/>
        </w:rPr>
        <w:t>ri</w:t>
      </w:r>
      <w:r w:rsidRPr="00D54D87">
        <w:rPr>
          <w:rFonts w:eastAsia="Times New Roman"/>
          <w:spacing w:val="2"/>
        </w:rPr>
        <w:t>n</w:t>
      </w:r>
      <w:r w:rsidRPr="00D54D87">
        <w:rPr>
          <w:rFonts w:eastAsia="Times New Roman"/>
        </w:rPr>
        <w:t>g</w:t>
      </w:r>
      <w:r w:rsidRPr="00D54D87">
        <w:rPr>
          <w:rFonts w:eastAsia="Times New Roman"/>
          <w:spacing w:val="33"/>
        </w:rPr>
        <w:t xml:space="preserve"> </w:t>
      </w:r>
      <w:r w:rsidRPr="00D54D87">
        <w:rPr>
          <w:rFonts w:eastAsia="Times New Roman"/>
          <w:spacing w:val="1"/>
        </w:rPr>
        <w:t>(</w:t>
      </w:r>
      <w:r w:rsidR="00D54D87" w:rsidRPr="00D54D87">
        <w:rPr>
          <w:rFonts w:eastAsia="Times New Roman"/>
          <w:spacing w:val="3"/>
        </w:rPr>
        <w:t>H</w:t>
      </w:r>
      <w:r w:rsidR="00D54D87" w:rsidRPr="00D54D87">
        <w:rPr>
          <w:rFonts w:eastAsia="Times New Roman"/>
          <w:spacing w:val="2"/>
        </w:rPr>
        <w:t>onor</w:t>
      </w:r>
      <w:r w:rsidR="00D54D87" w:rsidRPr="00D54D87">
        <w:rPr>
          <w:rFonts w:eastAsia="Times New Roman"/>
          <w:spacing w:val="1"/>
        </w:rPr>
        <w:t>s</w:t>
      </w:r>
      <w:r w:rsidRPr="00D54D87">
        <w:rPr>
          <w:rFonts w:eastAsia="Times New Roman"/>
        </w:rPr>
        <w:t>)</w:t>
      </w:r>
      <w:r w:rsidRPr="00D54D87">
        <w:rPr>
          <w:rFonts w:eastAsia="Times New Roman"/>
          <w:spacing w:val="29"/>
        </w:rPr>
        <w:t xml:space="preserve"> </w:t>
      </w:r>
      <w:r w:rsidRPr="00D54D87">
        <w:rPr>
          <w:rFonts w:eastAsia="Times New Roman"/>
          <w:spacing w:val="1"/>
        </w:rPr>
        <w:t>i</w:t>
      </w:r>
      <w:r w:rsidRPr="00D54D87">
        <w:rPr>
          <w:rFonts w:eastAsia="Times New Roman"/>
        </w:rPr>
        <w:t>n</w:t>
      </w:r>
      <w:r w:rsidRPr="00D54D87">
        <w:rPr>
          <w:rFonts w:eastAsia="Times New Roman"/>
          <w:spacing w:val="9"/>
        </w:rPr>
        <w:t xml:space="preserve"> </w:t>
      </w:r>
      <w:r w:rsidRPr="00D54D87">
        <w:rPr>
          <w:rFonts w:eastAsia="Times New Roman"/>
          <w:spacing w:val="3"/>
          <w:w w:val="103"/>
        </w:rPr>
        <w:t>M</w:t>
      </w:r>
      <w:r w:rsidRPr="00D54D87">
        <w:rPr>
          <w:rFonts w:eastAsia="Times New Roman"/>
          <w:spacing w:val="2"/>
          <w:w w:val="103"/>
        </w:rPr>
        <w:t>echan</w:t>
      </w:r>
      <w:r w:rsidRPr="00D54D87">
        <w:rPr>
          <w:rFonts w:eastAsia="Times New Roman"/>
          <w:spacing w:val="1"/>
          <w:w w:val="103"/>
        </w:rPr>
        <w:t>i</w:t>
      </w:r>
      <w:r w:rsidRPr="00D54D87">
        <w:rPr>
          <w:rFonts w:eastAsia="Times New Roman"/>
          <w:spacing w:val="2"/>
          <w:w w:val="103"/>
        </w:rPr>
        <w:t>ca</w:t>
      </w:r>
      <w:r w:rsidRPr="00D54D87">
        <w:rPr>
          <w:rFonts w:eastAsia="Times New Roman"/>
          <w:w w:val="103"/>
        </w:rPr>
        <w:t>l</w:t>
      </w:r>
    </w:p>
    <w:p w14:paraId="105CDA69" w14:textId="77777777" w:rsidR="00D30405" w:rsidRDefault="00D30405" w:rsidP="00D54D87">
      <w:pPr>
        <w:pStyle w:val="ListParagraph"/>
        <w:numPr>
          <w:ilvl w:val="2"/>
          <w:numId w:val="9"/>
        </w:numPr>
        <w:spacing w:before="10"/>
        <w:ind w:left="567" w:hanging="283"/>
      </w:pPr>
      <w:r>
        <w:rPr>
          <w:rFonts w:eastAsia="Times New Roman" w:hint="eastAsia"/>
          <w:w w:val="103"/>
          <w:lang w:eastAsia="zh-CN"/>
        </w:rPr>
        <w:t xml:space="preserve">Main </w:t>
      </w:r>
      <w:r w:rsidR="0017219D">
        <w:rPr>
          <w:rFonts w:eastAsia="Times New Roman" w:hint="eastAsia"/>
          <w:w w:val="103"/>
          <w:lang w:eastAsia="zh-CN"/>
        </w:rPr>
        <w:t>c</w:t>
      </w:r>
      <w:r>
        <w:rPr>
          <w:rFonts w:eastAsia="Times New Roman"/>
          <w:w w:val="103"/>
          <w:lang w:eastAsia="zh-CN"/>
        </w:rPr>
        <w:t>o</w:t>
      </w:r>
      <w:r>
        <w:rPr>
          <w:rFonts w:eastAsia="Times New Roman" w:hint="eastAsia"/>
          <w:w w:val="103"/>
          <w:lang w:eastAsia="zh-CN"/>
        </w:rPr>
        <w:t xml:space="preserve">urses: </w:t>
      </w:r>
      <w:r w:rsidR="005549D3" w:rsidRPr="005549D3">
        <w:rPr>
          <w:rFonts w:eastAsia="Times New Roman"/>
          <w:w w:val="103"/>
          <w:lang w:eastAsia="zh-CN"/>
        </w:rPr>
        <w:t>Artificial Intelligence for Products; Computer Programming;</w:t>
      </w:r>
      <w:r w:rsidR="005549D3">
        <w:rPr>
          <w:rFonts w:eastAsia="Times New Roman" w:hint="eastAsia"/>
          <w:w w:val="103"/>
          <w:lang w:eastAsia="zh-CN"/>
        </w:rPr>
        <w:t xml:space="preserve"> </w:t>
      </w:r>
      <w:r w:rsidR="005549D3" w:rsidRPr="005549D3">
        <w:rPr>
          <w:rFonts w:eastAsia="Times New Roman"/>
          <w:w w:val="103"/>
          <w:lang w:eastAsia="zh-CN"/>
        </w:rPr>
        <w:t xml:space="preserve">Computer Aided </w:t>
      </w:r>
      <w:r w:rsidR="005549D3">
        <w:rPr>
          <w:rFonts w:eastAsia="Times New Roman" w:hint="eastAsia"/>
          <w:w w:val="103"/>
          <w:lang w:eastAsia="zh-CN"/>
        </w:rPr>
        <w:t>Design</w:t>
      </w:r>
      <w:r w:rsidR="00885623">
        <w:rPr>
          <w:rFonts w:eastAsia="Times New Roman"/>
          <w:w w:val="103"/>
          <w:lang w:eastAsia="zh-CN"/>
        </w:rPr>
        <w:t xml:space="preserve"> and Engineering</w:t>
      </w:r>
      <w:r w:rsidR="005549D3" w:rsidRPr="005549D3">
        <w:rPr>
          <w:rFonts w:eastAsia="Times New Roman"/>
          <w:w w:val="103"/>
          <w:lang w:eastAsia="zh-CN"/>
        </w:rPr>
        <w:t>; Manufacturing and Prototyping; Aircraft Structure and Composit</w:t>
      </w:r>
      <w:r w:rsidR="005549D3">
        <w:rPr>
          <w:rFonts w:eastAsia="Times New Roman"/>
          <w:w w:val="103"/>
          <w:lang w:eastAsia="zh-CN"/>
        </w:rPr>
        <w:t>e Material</w:t>
      </w:r>
    </w:p>
    <w:p w14:paraId="5533B8EC" w14:textId="77777777" w:rsidR="00D54D87" w:rsidRPr="00D54D87" w:rsidRDefault="00D54D87" w:rsidP="00D54D87">
      <w:pPr>
        <w:pStyle w:val="ListParagraph"/>
        <w:numPr>
          <w:ilvl w:val="2"/>
          <w:numId w:val="9"/>
        </w:numPr>
        <w:spacing w:before="10"/>
        <w:ind w:left="567" w:hanging="283"/>
      </w:pPr>
      <w:r w:rsidRPr="00D54D87">
        <w:rPr>
          <w:rFonts w:eastAsia="Times New Roman"/>
          <w:spacing w:val="3"/>
        </w:rPr>
        <w:t>H</w:t>
      </w:r>
      <w:r w:rsidRPr="00D54D87">
        <w:rPr>
          <w:rFonts w:eastAsia="Times New Roman"/>
          <w:spacing w:val="2"/>
        </w:rPr>
        <w:t>onor</w:t>
      </w:r>
      <w:r w:rsidRPr="00D54D87">
        <w:rPr>
          <w:rFonts w:eastAsia="Times New Roman"/>
          <w:spacing w:val="1"/>
        </w:rPr>
        <w:t>s</w:t>
      </w:r>
      <w:r w:rsidR="00020290" w:rsidRPr="00D54D87">
        <w:rPr>
          <w:rFonts w:eastAsia="Times New Roman"/>
          <w:spacing w:val="25"/>
        </w:rPr>
        <w:t xml:space="preserve"> </w:t>
      </w:r>
      <w:r w:rsidR="00020290" w:rsidRPr="00D54D87">
        <w:rPr>
          <w:rFonts w:eastAsia="Times New Roman"/>
          <w:spacing w:val="2"/>
        </w:rPr>
        <w:t>an</w:t>
      </w:r>
      <w:r w:rsidR="00020290" w:rsidRPr="00D54D87">
        <w:rPr>
          <w:rFonts w:eastAsia="Times New Roman"/>
        </w:rPr>
        <w:t>d</w:t>
      </w:r>
      <w:r w:rsidR="00020290" w:rsidRPr="00D54D87">
        <w:rPr>
          <w:rFonts w:eastAsia="Times New Roman"/>
          <w:spacing w:val="13"/>
        </w:rPr>
        <w:t xml:space="preserve"> </w:t>
      </w:r>
      <w:r w:rsidR="00020290" w:rsidRPr="00D54D87">
        <w:rPr>
          <w:rFonts w:eastAsia="Times New Roman"/>
          <w:spacing w:val="3"/>
        </w:rPr>
        <w:t>Aw</w:t>
      </w:r>
      <w:r w:rsidR="00020290" w:rsidRPr="00D54D87">
        <w:rPr>
          <w:rFonts w:eastAsia="Times New Roman"/>
          <w:spacing w:val="2"/>
        </w:rPr>
        <w:t>a</w:t>
      </w:r>
      <w:r w:rsidR="00020290" w:rsidRPr="00D54D87">
        <w:rPr>
          <w:rFonts w:eastAsia="Times New Roman"/>
          <w:spacing w:val="1"/>
        </w:rPr>
        <w:t>r</w:t>
      </w:r>
      <w:r w:rsidR="00020290" w:rsidRPr="00D54D87">
        <w:rPr>
          <w:rFonts w:eastAsia="Times New Roman"/>
          <w:spacing w:val="2"/>
        </w:rPr>
        <w:t>d</w:t>
      </w:r>
      <w:r w:rsidR="00020290" w:rsidRPr="00D54D87">
        <w:rPr>
          <w:rFonts w:eastAsia="Times New Roman"/>
        </w:rPr>
        <w:t>s</w:t>
      </w:r>
      <w:r w:rsidR="00020290" w:rsidRPr="00D54D87">
        <w:rPr>
          <w:rFonts w:eastAsia="Times New Roman"/>
          <w:spacing w:val="23"/>
        </w:rPr>
        <w:t xml:space="preserve"> </w:t>
      </w:r>
      <w:r w:rsidR="00020290" w:rsidRPr="00D54D87">
        <w:rPr>
          <w:rFonts w:eastAsia="Times New Roman"/>
          <w:w w:val="103"/>
        </w:rPr>
        <w:t>–</w:t>
      </w:r>
    </w:p>
    <w:p w14:paraId="3C4A1A37" w14:textId="77777777" w:rsidR="005910C6" w:rsidRPr="00D54D87" w:rsidRDefault="00020290" w:rsidP="00D54D87">
      <w:pPr>
        <w:pStyle w:val="ListParagraph"/>
        <w:numPr>
          <w:ilvl w:val="1"/>
          <w:numId w:val="14"/>
        </w:numPr>
        <w:spacing w:before="10"/>
        <w:ind w:left="851" w:hanging="284"/>
      </w:pPr>
      <w:r w:rsidRPr="00D54D87">
        <w:rPr>
          <w:rFonts w:eastAsia="Times New Roman"/>
          <w:spacing w:val="3"/>
        </w:rPr>
        <w:t>D</w:t>
      </w:r>
      <w:r w:rsidRPr="00D54D87">
        <w:rPr>
          <w:rFonts w:eastAsia="Times New Roman"/>
          <w:spacing w:val="2"/>
        </w:rPr>
        <w:t>ean</w:t>
      </w:r>
      <w:r w:rsidRPr="00D54D87">
        <w:rPr>
          <w:rFonts w:eastAsia="Times New Roman"/>
          <w:spacing w:val="1"/>
        </w:rPr>
        <w:t>’</w:t>
      </w:r>
      <w:r w:rsidRPr="00D54D87">
        <w:rPr>
          <w:rFonts w:eastAsia="Times New Roman"/>
        </w:rPr>
        <w:t>s</w:t>
      </w:r>
      <w:r w:rsidRPr="00D54D87">
        <w:rPr>
          <w:rFonts w:eastAsia="Times New Roman"/>
          <w:spacing w:val="21"/>
        </w:rPr>
        <w:t xml:space="preserve"> </w:t>
      </w:r>
      <w:r w:rsidR="00D54D87" w:rsidRPr="00D54D87">
        <w:rPr>
          <w:rFonts w:eastAsia="Times New Roman"/>
          <w:spacing w:val="3"/>
        </w:rPr>
        <w:t>H</w:t>
      </w:r>
      <w:r w:rsidR="00D54D87" w:rsidRPr="00D54D87">
        <w:rPr>
          <w:rFonts w:eastAsia="Times New Roman"/>
          <w:spacing w:val="2"/>
        </w:rPr>
        <w:t>onor</w:t>
      </w:r>
      <w:r w:rsidR="00D54D87" w:rsidRPr="00D54D87">
        <w:rPr>
          <w:rFonts w:eastAsia="Times New Roman"/>
          <w:spacing w:val="1"/>
        </w:rPr>
        <w:t>s</w:t>
      </w:r>
      <w:r w:rsidRPr="00D54D87">
        <w:rPr>
          <w:rFonts w:eastAsia="Times New Roman"/>
          <w:spacing w:val="25"/>
        </w:rPr>
        <w:t xml:space="preserve"> </w:t>
      </w:r>
      <w:r w:rsidRPr="00D54D87">
        <w:rPr>
          <w:rFonts w:eastAsia="Times New Roman"/>
          <w:spacing w:val="2"/>
        </w:rPr>
        <w:t>L</w:t>
      </w:r>
      <w:r w:rsidRPr="00D54D87">
        <w:rPr>
          <w:rFonts w:eastAsia="Times New Roman"/>
          <w:spacing w:val="1"/>
        </w:rPr>
        <w:t>is</w:t>
      </w:r>
      <w:r w:rsidRPr="00D54D87">
        <w:rPr>
          <w:rFonts w:eastAsia="Times New Roman"/>
        </w:rPr>
        <w:t>t</w:t>
      </w:r>
      <w:r w:rsidRPr="00D54D87">
        <w:rPr>
          <w:rFonts w:eastAsia="Times New Roman"/>
          <w:spacing w:val="13"/>
        </w:rPr>
        <w:t xml:space="preserve"> </w:t>
      </w:r>
      <w:r w:rsidRPr="00D54D87">
        <w:rPr>
          <w:rFonts w:eastAsia="Times New Roman"/>
          <w:spacing w:val="2"/>
          <w:w w:val="103"/>
        </w:rPr>
        <w:t>2013</w:t>
      </w:r>
      <w:r w:rsidR="004870DA">
        <w:rPr>
          <w:rFonts w:eastAsia="Times New Roman"/>
          <w:spacing w:val="1"/>
          <w:w w:val="103"/>
        </w:rPr>
        <w:t>-</w:t>
      </w:r>
      <w:r w:rsidR="004870DA">
        <w:rPr>
          <w:rFonts w:eastAsia="Times New Roman" w:hint="eastAsia"/>
          <w:spacing w:val="1"/>
          <w:w w:val="103"/>
          <w:lang w:eastAsia="zh-CN"/>
        </w:rPr>
        <w:t>20</w:t>
      </w:r>
      <w:r w:rsidRPr="00D54D87">
        <w:rPr>
          <w:rFonts w:eastAsia="Times New Roman"/>
          <w:spacing w:val="2"/>
          <w:w w:val="103"/>
        </w:rPr>
        <w:t>1</w:t>
      </w:r>
      <w:r w:rsidRPr="00D54D87">
        <w:rPr>
          <w:rFonts w:eastAsia="Times New Roman"/>
          <w:w w:val="103"/>
        </w:rPr>
        <w:t>4</w:t>
      </w:r>
    </w:p>
    <w:p w14:paraId="01DC79B7" w14:textId="77777777" w:rsidR="00020290" w:rsidRDefault="00020290" w:rsidP="00020290">
      <w:pPr>
        <w:pStyle w:val="ListParagraph"/>
        <w:numPr>
          <w:ilvl w:val="0"/>
          <w:numId w:val="14"/>
        </w:numPr>
        <w:spacing w:before="5"/>
        <w:ind w:left="851" w:hanging="284"/>
      </w:pPr>
      <w:r w:rsidRPr="00D54D87">
        <w:rPr>
          <w:rFonts w:eastAsia="Times New Roman"/>
          <w:spacing w:val="2"/>
        </w:rPr>
        <w:t>Scho</w:t>
      </w:r>
      <w:r w:rsidRPr="00D54D87">
        <w:rPr>
          <w:rFonts w:eastAsia="Times New Roman"/>
          <w:spacing w:val="1"/>
        </w:rPr>
        <w:t>l</w:t>
      </w:r>
      <w:r w:rsidRPr="00D54D87">
        <w:rPr>
          <w:rFonts w:eastAsia="Times New Roman"/>
          <w:spacing w:val="2"/>
        </w:rPr>
        <w:t>a</w:t>
      </w:r>
      <w:r w:rsidRPr="00D54D87">
        <w:rPr>
          <w:rFonts w:eastAsia="Times New Roman"/>
          <w:spacing w:val="1"/>
        </w:rPr>
        <w:t>rs</w:t>
      </w:r>
      <w:r w:rsidRPr="00D54D87">
        <w:rPr>
          <w:rFonts w:eastAsia="Times New Roman"/>
          <w:spacing w:val="2"/>
        </w:rPr>
        <w:t>h</w:t>
      </w:r>
      <w:r w:rsidRPr="00D54D87">
        <w:rPr>
          <w:rFonts w:eastAsia="Times New Roman"/>
          <w:spacing w:val="1"/>
        </w:rPr>
        <w:t>i</w:t>
      </w:r>
      <w:r w:rsidRPr="00D54D87">
        <w:rPr>
          <w:rFonts w:eastAsia="Times New Roman"/>
          <w:spacing w:val="2"/>
        </w:rPr>
        <w:t>p</w:t>
      </w:r>
      <w:r w:rsidRPr="00D54D87">
        <w:rPr>
          <w:rFonts w:eastAsia="Times New Roman"/>
        </w:rPr>
        <w:t>:</w:t>
      </w:r>
      <w:r w:rsidRPr="00D54D87">
        <w:rPr>
          <w:rFonts w:eastAsia="Times New Roman"/>
          <w:spacing w:val="34"/>
        </w:rPr>
        <w:t xml:space="preserve"> </w:t>
      </w:r>
      <w:r w:rsidRPr="00D54D87">
        <w:rPr>
          <w:rFonts w:eastAsia="Times New Roman"/>
          <w:spacing w:val="2"/>
        </w:rPr>
        <w:t>Reach</w:t>
      </w:r>
      <w:r w:rsidRPr="00D54D87">
        <w:rPr>
          <w:rFonts w:eastAsia="Times New Roman"/>
          <w:spacing w:val="1"/>
        </w:rPr>
        <w:t>i</w:t>
      </w:r>
      <w:r w:rsidRPr="00D54D87">
        <w:rPr>
          <w:rFonts w:eastAsia="Times New Roman"/>
          <w:spacing w:val="2"/>
        </w:rPr>
        <w:t>n</w:t>
      </w:r>
      <w:r w:rsidRPr="00D54D87">
        <w:rPr>
          <w:rFonts w:eastAsia="Times New Roman"/>
        </w:rPr>
        <w:t>g</w:t>
      </w:r>
      <w:r w:rsidRPr="00D54D87">
        <w:rPr>
          <w:rFonts w:eastAsia="Times New Roman"/>
          <w:spacing w:val="27"/>
        </w:rPr>
        <w:t xml:space="preserve"> </w:t>
      </w:r>
      <w:r w:rsidRPr="00D54D87">
        <w:rPr>
          <w:rFonts w:eastAsia="Times New Roman"/>
          <w:spacing w:val="3"/>
        </w:rPr>
        <w:t>O</w:t>
      </w:r>
      <w:r w:rsidRPr="00D54D87">
        <w:rPr>
          <w:rFonts w:eastAsia="Times New Roman"/>
          <w:spacing w:val="2"/>
        </w:rPr>
        <w:t>u</w:t>
      </w:r>
      <w:r w:rsidRPr="00D54D87">
        <w:rPr>
          <w:rFonts w:eastAsia="Times New Roman"/>
        </w:rPr>
        <w:t>t</w:t>
      </w:r>
      <w:r w:rsidRPr="00D54D87">
        <w:rPr>
          <w:rFonts w:eastAsia="Times New Roman"/>
          <w:spacing w:val="13"/>
        </w:rPr>
        <w:t xml:space="preserve"> </w:t>
      </w:r>
      <w:r w:rsidRPr="00D54D87">
        <w:rPr>
          <w:rFonts w:eastAsia="Times New Roman"/>
          <w:spacing w:val="3"/>
        </w:rPr>
        <w:t>Aw</w:t>
      </w:r>
      <w:r w:rsidRPr="00D54D87">
        <w:rPr>
          <w:rFonts w:eastAsia="Times New Roman"/>
          <w:spacing w:val="2"/>
        </w:rPr>
        <w:t>a</w:t>
      </w:r>
      <w:r w:rsidRPr="00D54D87">
        <w:rPr>
          <w:rFonts w:eastAsia="Times New Roman"/>
          <w:spacing w:val="1"/>
        </w:rPr>
        <w:t>r</w:t>
      </w:r>
      <w:r w:rsidRPr="00D54D87">
        <w:rPr>
          <w:rFonts w:eastAsia="Times New Roman"/>
        </w:rPr>
        <w:t>d</w:t>
      </w:r>
      <w:r w:rsidRPr="00D54D87">
        <w:rPr>
          <w:rFonts w:eastAsia="Times New Roman"/>
          <w:spacing w:val="20"/>
        </w:rPr>
        <w:t xml:space="preserve"> </w:t>
      </w:r>
      <w:r w:rsidRPr="00D54D87">
        <w:rPr>
          <w:rFonts w:eastAsia="Times New Roman"/>
          <w:spacing w:val="1"/>
        </w:rPr>
        <w:t>(</w:t>
      </w:r>
      <w:r w:rsidRPr="00D54D87">
        <w:rPr>
          <w:rFonts w:eastAsia="Times New Roman"/>
          <w:spacing w:val="3"/>
        </w:rPr>
        <w:t>HK</w:t>
      </w:r>
      <w:r w:rsidRPr="00D54D87">
        <w:rPr>
          <w:rFonts w:eastAsia="Times New Roman"/>
          <w:spacing w:val="2"/>
        </w:rPr>
        <w:t>S</w:t>
      </w:r>
      <w:r w:rsidRPr="00D54D87">
        <w:rPr>
          <w:rFonts w:eastAsia="Times New Roman"/>
          <w:spacing w:val="3"/>
        </w:rPr>
        <w:t>A</w:t>
      </w:r>
      <w:r w:rsidRPr="00D54D87">
        <w:rPr>
          <w:rFonts w:eastAsia="Times New Roman"/>
        </w:rPr>
        <w:t>R</w:t>
      </w:r>
      <w:r w:rsidRPr="00D54D87">
        <w:rPr>
          <w:rFonts w:eastAsia="Times New Roman"/>
          <w:spacing w:val="27"/>
        </w:rPr>
        <w:t xml:space="preserve"> </w:t>
      </w:r>
      <w:r w:rsidRPr="00D54D87">
        <w:rPr>
          <w:rFonts w:eastAsia="Times New Roman"/>
          <w:spacing w:val="3"/>
        </w:rPr>
        <w:t>G</w:t>
      </w:r>
      <w:r w:rsidRPr="00D54D87">
        <w:rPr>
          <w:rFonts w:eastAsia="Times New Roman"/>
        </w:rPr>
        <w:t>o</w:t>
      </w:r>
      <w:r w:rsidRPr="00D54D87">
        <w:rPr>
          <w:rFonts w:eastAsia="Times New Roman"/>
          <w:spacing w:val="2"/>
        </w:rPr>
        <w:t>ve</w:t>
      </w:r>
      <w:r w:rsidRPr="00D54D87">
        <w:rPr>
          <w:rFonts w:eastAsia="Times New Roman"/>
          <w:spacing w:val="1"/>
        </w:rPr>
        <w:t>r</w:t>
      </w:r>
      <w:r w:rsidRPr="00D54D87">
        <w:rPr>
          <w:rFonts w:eastAsia="Times New Roman"/>
          <w:spacing w:val="2"/>
        </w:rPr>
        <w:t>n</w:t>
      </w:r>
      <w:r w:rsidRPr="00D54D87">
        <w:rPr>
          <w:rFonts w:eastAsia="Times New Roman"/>
          <w:spacing w:val="3"/>
        </w:rPr>
        <w:t>m</w:t>
      </w:r>
      <w:r w:rsidRPr="00D54D87">
        <w:rPr>
          <w:rFonts w:eastAsia="Times New Roman"/>
          <w:spacing w:val="2"/>
        </w:rPr>
        <w:t>en</w:t>
      </w:r>
      <w:r w:rsidRPr="00D54D87">
        <w:rPr>
          <w:rFonts w:eastAsia="Times New Roman"/>
        </w:rPr>
        <w:t>t</w:t>
      </w:r>
      <w:r w:rsidRPr="00D54D87">
        <w:rPr>
          <w:rFonts w:eastAsia="Times New Roman"/>
          <w:spacing w:val="34"/>
        </w:rPr>
        <w:t xml:space="preserve"> </w:t>
      </w:r>
      <w:r w:rsidRPr="00D54D87">
        <w:rPr>
          <w:rFonts w:eastAsia="Times New Roman"/>
          <w:spacing w:val="2"/>
        </w:rPr>
        <w:t>Scho</w:t>
      </w:r>
      <w:r w:rsidRPr="00D54D87">
        <w:rPr>
          <w:rFonts w:eastAsia="Times New Roman"/>
          <w:spacing w:val="1"/>
        </w:rPr>
        <w:t>l</w:t>
      </w:r>
      <w:r w:rsidRPr="00D54D87">
        <w:rPr>
          <w:rFonts w:eastAsia="Times New Roman"/>
          <w:spacing w:val="2"/>
        </w:rPr>
        <w:t>a</w:t>
      </w:r>
      <w:r w:rsidRPr="00D54D87">
        <w:rPr>
          <w:rFonts w:eastAsia="Times New Roman"/>
          <w:spacing w:val="1"/>
        </w:rPr>
        <w:t>rs</w:t>
      </w:r>
      <w:r w:rsidRPr="00D54D87">
        <w:rPr>
          <w:rFonts w:eastAsia="Times New Roman"/>
          <w:spacing w:val="2"/>
        </w:rPr>
        <w:t>h</w:t>
      </w:r>
      <w:r w:rsidRPr="00D54D87">
        <w:rPr>
          <w:rFonts w:eastAsia="Times New Roman"/>
          <w:spacing w:val="1"/>
        </w:rPr>
        <w:t>i</w:t>
      </w:r>
      <w:r w:rsidRPr="00D54D87">
        <w:rPr>
          <w:rFonts w:eastAsia="Times New Roman"/>
        </w:rPr>
        <w:t>p</w:t>
      </w:r>
      <w:r w:rsidRPr="00D54D87">
        <w:rPr>
          <w:rFonts w:eastAsia="Times New Roman"/>
          <w:spacing w:val="32"/>
        </w:rPr>
        <w:t xml:space="preserve"> </w:t>
      </w:r>
      <w:r w:rsidRPr="00D54D87">
        <w:rPr>
          <w:rFonts w:eastAsia="Times New Roman"/>
          <w:spacing w:val="2"/>
        </w:rPr>
        <w:t>Fund</w:t>
      </w:r>
      <w:r w:rsidRPr="00D54D87">
        <w:rPr>
          <w:rFonts w:eastAsia="Times New Roman"/>
        </w:rPr>
        <w:t>)</w:t>
      </w:r>
      <w:r w:rsidRPr="00D54D87">
        <w:rPr>
          <w:rFonts w:eastAsia="Times New Roman"/>
          <w:spacing w:val="18"/>
        </w:rPr>
        <w:t xml:space="preserve"> </w:t>
      </w:r>
      <w:r w:rsidRPr="00D54D87">
        <w:rPr>
          <w:rFonts w:eastAsia="Times New Roman"/>
          <w:spacing w:val="2"/>
          <w:w w:val="103"/>
        </w:rPr>
        <w:t>2014</w:t>
      </w:r>
      <w:r w:rsidRPr="00D54D87">
        <w:rPr>
          <w:rFonts w:eastAsia="Times New Roman"/>
          <w:spacing w:val="1"/>
          <w:w w:val="103"/>
        </w:rPr>
        <w:t>/</w:t>
      </w:r>
      <w:r w:rsidRPr="00D54D87">
        <w:rPr>
          <w:rFonts w:eastAsia="Times New Roman"/>
          <w:spacing w:val="2"/>
          <w:w w:val="103"/>
        </w:rPr>
        <w:t>15</w:t>
      </w:r>
    </w:p>
    <w:p w14:paraId="02360AC5" w14:textId="77777777" w:rsidR="005910C6" w:rsidRPr="000E336C" w:rsidRDefault="005910C6">
      <w:pPr>
        <w:spacing w:before="18" w:line="220" w:lineRule="exact"/>
        <w:rPr>
          <w:sz w:val="24"/>
          <w:szCs w:val="24"/>
        </w:rPr>
      </w:pPr>
    </w:p>
    <w:p w14:paraId="6E47DE44" w14:textId="77777777" w:rsidR="000E336C" w:rsidRDefault="00337D38" w:rsidP="000E336C">
      <w:pPr>
        <w:ind w:left="100"/>
        <w:rPr>
          <w:rFonts w:eastAsia="Times New Roman"/>
          <w:b/>
          <w:spacing w:val="2"/>
          <w:sz w:val="28"/>
          <w:szCs w:val="28"/>
          <w:u w:val="single" w:color="000000"/>
          <w:lang w:eastAsia="zh-CN"/>
        </w:rPr>
      </w:pPr>
      <w:r>
        <w:rPr>
          <w:rFonts w:eastAsia="Times New Roman" w:hint="eastAsia"/>
          <w:b/>
          <w:spacing w:val="2"/>
          <w:sz w:val="28"/>
          <w:szCs w:val="28"/>
          <w:u w:val="single" w:color="000000"/>
          <w:lang w:eastAsia="zh-CN"/>
        </w:rPr>
        <w:t>PROJECTS</w:t>
      </w:r>
    </w:p>
    <w:p w14:paraId="5626B81B" w14:textId="77777777" w:rsidR="000E336C" w:rsidRPr="000E336C" w:rsidRDefault="000E336C" w:rsidP="000E336C">
      <w:pPr>
        <w:ind w:left="100"/>
        <w:rPr>
          <w:rFonts w:eastAsia="Times New Roman"/>
          <w:b/>
          <w:spacing w:val="2"/>
          <w:sz w:val="24"/>
          <w:szCs w:val="24"/>
          <w:u w:val="single" w:color="000000"/>
          <w:lang w:eastAsia="zh-CN"/>
        </w:rPr>
      </w:pPr>
    </w:p>
    <w:p w14:paraId="2671BB40" w14:textId="77777777" w:rsidR="000E336C" w:rsidRPr="008019F1" w:rsidRDefault="000E336C" w:rsidP="000E336C">
      <w:pPr>
        <w:spacing w:before="16"/>
        <w:ind w:left="280" w:right="120"/>
        <w:rPr>
          <w:rFonts w:eastAsia="Times New Roman"/>
          <w:spacing w:val="2"/>
          <w:w w:val="103"/>
          <w:lang w:val="en-GB" w:eastAsia="zh-CN"/>
        </w:rPr>
      </w:pPr>
      <w:r>
        <w:rPr>
          <w:rFonts w:eastAsia="Times New Roman"/>
          <w:b/>
          <w:spacing w:val="2"/>
          <w:w w:val="103"/>
          <w:lang w:eastAsia="zh-CN"/>
        </w:rPr>
        <w:t>Crowd Monitoring: Abnormal Behavior Detection</w:t>
      </w:r>
      <w:r>
        <w:rPr>
          <w:rFonts w:eastAsia="Times New Roman"/>
        </w:rPr>
        <w:t xml:space="preserve"> </w:t>
      </w:r>
      <w:r w:rsidRPr="000E336C">
        <w:rPr>
          <w:rFonts w:eastAsia="Times New Roman"/>
          <w:b/>
        </w:rPr>
        <w:t>(In progress)</w:t>
      </w:r>
      <w:r>
        <w:rPr>
          <w:rFonts w:eastAsia="Times New Roman"/>
        </w:rPr>
        <w:t xml:space="preserve">                   </w:t>
      </w:r>
      <w:r>
        <w:rPr>
          <w:rFonts w:eastAsia="Times New Roman"/>
          <w:lang w:eastAsia="zh-CN"/>
        </w:rPr>
        <w:t xml:space="preserve">        </w:t>
      </w:r>
      <w:r>
        <w:rPr>
          <w:rFonts w:eastAsia="Times New Roman" w:hint="eastAsia"/>
          <w:lang w:eastAsia="zh-CN"/>
        </w:rPr>
        <w:t xml:space="preserve">   </w:t>
      </w:r>
      <w:r>
        <w:rPr>
          <w:rFonts w:eastAsia="Times New Roman"/>
          <w:lang w:eastAsia="zh-CN"/>
        </w:rPr>
        <w:t xml:space="preserve">  </w:t>
      </w:r>
      <w:r>
        <w:rPr>
          <w:rFonts w:eastAsia="Times New Roman" w:hint="eastAsia"/>
          <w:lang w:eastAsia="zh-CN"/>
        </w:rPr>
        <w:t>10/</w:t>
      </w:r>
      <w:r w:rsidRPr="008019F1">
        <w:rPr>
          <w:rFonts w:eastAsia="Times New Roman"/>
        </w:rPr>
        <w:t>2017</w:t>
      </w:r>
      <w:r>
        <w:rPr>
          <w:rFonts w:eastAsia="Times New Roman" w:hint="eastAsia"/>
          <w:lang w:eastAsia="zh-CN"/>
        </w:rPr>
        <w:t xml:space="preserve"> </w:t>
      </w:r>
      <w:r>
        <w:rPr>
          <w:rFonts w:eastAsia="Times New Roman"/>
          <w:lang w:eastAsia="zh-CN"/>
        </w:rPr>
        <w:t>–</w:t>
      </w:r>
      <w:r>
        <w:rPr>
          <w:rFonts w:eastAsia="Times New Roman" w:hint="eastAsia"/>
          <w:lang w:eastAsia="zh-CN"/>
        </w:rPr>
        <w:t xml:space="preserve"> Present</w:t>
      </w:r>
    </w:p>
    <w:p w14:paraId="74295F1D" w14:textId="77777777" w:rsidR="000E336C" w:rsidRPr="000E336C" w:rsidRDefault="000E336C" w:rsidP="000E336C">
      <w:pPr>
        <w:pStyle w:val="ListParagraph"/>
        <w:numPr>
          <w:ilvl w:val="0"/>
          <w:numId w:val="23"/>
        </w:numPr>
        <w:spacing w:before="16"/>
        <w:ind w:left="567" w:hanging="283"/>
        <w:rPr>
          <w:rFonts w:eastAsia="Times New Roman"/>
          <w:spacing w:val="2"/>
          <w:w w:val="103"/>
          <w:lang w:eastAsia="zh-CN"/>
        </w:rPr>
      </w:pPr>
      <w:r w:rsidRPr="00D32131">
        <w:t xml:space="preserve">This project aimed to detect and mark the abnormal behaved people in crowded public environment, such </w:t>
      </w:r>
      <w:r>
        <w:t xml:space="preserve">as </w:t>
      </w:r>
      <w:r w:rsidRPr="00D32131">
        <w:t>runners</w:t>
      </w:r>
      <w:r>
        <w:rPr>
          <w:rFonts w:hint="eastAsia"/>
        </w:rPr>
        <w:t xml:space="preserve"> (fast motion)</w:t>
      </w:r>
      <w:r w:rsidRPr="00D32131">
        <w:t xml:space="preserve"> in a crowd of walking pedestrians</w:t>
      </w:r>
      <w:r>
        <w:rPr>
          <w:rFonts w:hint="eastAsia"/>
        </w:rPr>
        <w:t xml:space="preserve"> (slow motion)</w:t>
      </w:r>
      <w:r w:rsidRPr="00D32131">
        <w:t xml:space="preserve"> in a park.</w:t>
      </w:r>
    </w:p>
    <w:p w14:paraId="7232C5B5" w14:textId="77777777" w:rsidR="000E336C" w:rsidRPr="000E336C" w:rsidRDefault="000E336C" w:rsidP="000E336C">
      <w:pPr>
        <w:pStyle w:val="ListParagraph"/>
        <w:numPr>
          <w:ilvl w:val="0"/>
          <w:numId w:val="23"/>
        </w:numPr>
        <w:spacing w:before="16"/>
        <w:ind w:left="567" w:hanging="283"/>
        <w:rPr>
          <w:rFonts w:eastAsia="Times New Roman"/>
          <w:spacing w:val="2"/>
          <w:w w:val="103"/>
          <w:lang w:eastAsia="zh-CN"/>
        </w:rPr>
      </w:pPr>
      <w:r>
        <w:rPr>
          <w:rFonts w:hint="eastAsia"/>
        </w:rPr>
        <w:t>The program is coded in Python with 3 dependencies</w:t>
      </w:r>
    </w:p>
    <w:p w14:paraId="20D7996E" w14:textId="77777777" w:rsidR="00030599" w:rsidRDefault="00030599" w:rsidP="000E336C">
      <w:pPr>
        <w:pStyle w:val="ListParagraph"/>
        <w:numPr>
          <w:ilvl w:val="0"/>
          <w:numId w:val="31"/>
        </w:numPr>
      </w:pPr>
      <w:r>
        <w:rPr>
          <w:rFonts w:hint="eastAsia"/>
        </w:rPr>
        <w:t>OpenCV</w:t>
      </w:r>
      <w:r w:rsidR="00A545A3">
        <w:t xml:space="preserve"> for</w:t>
      </w:r>
    </w:p>
    <w:p w14:paraId="0A25E15D" w14:textId="77777777" w:rsidR="00030599" w:rsidRDefault="00030599" w:rsidP="00030599">
      <w:pPr>
        <w:pStyle w:val="ListParagraph"/>
        <w:numPr>
          <w:ilvl w:val="1"/>
          <w:numId w:val="31"/>
        </w:numPr>
      </w:pPr>
      <w:r>
        <w:rPr>
          <w:rFonts w:hint="eastAsia"/>
        </w:rPr>
        <w:t>I</w:t>
      </w:r>
      <w:r w:rsidR="000E336C" w:rsidRPr="00AA51A3">
        <w:rPr>
          <w:rFonts w:hint="eastAsia"/>
        </w:rPr>
        <w:t>mage pre-processing</w:t>
      </w:r>
      <w:r>
        <w:t xml:space="preserve">: Canny edge detection, Hough transformation and morphological </w:t>
      </w:r>
      <w:r>
        <w:rPr>
          <w:rFonts w:hint="eastAsia"/>
        </w:rPr>
        <w:t xml:space="preserve">filter </w:t>
      </w:r>
    </w:p>
    <w:p w14:paraId="6A435C70" w14:textId="77777777" w:rsidR="000E336C" w:rsidRDefault="00030599" w:rsidP="00030599">
      <w:pPr>
        <w:pStyle w:val="ListParagraph"/>
        <w:numPr>
          <w:ilvl w:val="1"/>
          <w:numId w:val="31"/>
        </w:numPr>
      </w:pPr>
      <w:r>
        <w:rPr>
          <w:rFonts w:hint="eastAsia"/>
        </w:rPr>
        <w:t>F</w:t>
      </w:r>
      <w:r w:rsidR="000E336C" w:rsidRPr="00AA51A3">
        <w:rPr>
          <w:rFonts w:hint="eastAsia"/>
        </w:rPr>
        <w:t>eature extraction</w:t>
      </w:r>
      <w:r>
        <w:t>: Optical Flow</w:t>
      </w:r>
    </w:p>
    <w:p w14:paraId="353E229C" w14:textId="77777777" w:rsidR="000E336C" w:rsidRDefault="000E336C" w:rsidP="000E336C">
      <w:pPr>
        <w:pStyle w:val="ListParagraph"/>
        <w:numPr>
          <w:ilvl w:val="0"/>
          <w:numId w:val="31"/>
        </w:numPr>
      </w:pPr>
      <w:r>
        <w:rPr>
          <w:rFonts w:hint="eastAsia"/>
        </w:rPr>
        <w:t xml:space="preserve">Keras (with Tensorflow backend) for CNN </w:t>
      </w:r>
      <w:r>
        <w:t>modeling</w:t>
      </w:r>
      <w:r>
        <w:rPr>
          <w:rFonts w:hint="eastAsia"/>
        </w:rPr>
        <w:t>, training and testing</w:t>
      </w:r>
    </w:p>
    <w:p w14:paraId="2BC2800F" w14:textId="77777777" w:rsidR="000E336C" w:rsidRDefault="000E336C" w:rsidP="000E336C">
      <w:pPr>
        <w:pStyle w:val="ListParagraph"/>
        <w:numPr>
          <w:ilvl w:val="0"/>
          <w:numId w:val="31"/>
        </w:numPr>
      </w:pPr>
      <w:r>
        <w:rPr>
          <w:rFonts w:hint="eastAsia"/>
        </w:rPr>
        <w:t xml:space="preserve">Sciki-Learn for </w:t>
      </w:r>
    </w:p>
    <w:p w14:paraId="5FB77A91" w14:textId="77777777" w:rsidR="000E336C" w:rsidRDefault="000E336C" w:rsidP="000E336C">
      <w:pPr>
        <w:pStyle w:val="ListParagraph"/>
        <w:numPr>
          <w:ilvl w:val="1"/>
          <w:numId w:val="31"/>
        </w:numPr>
      </w:pPr>
      <w:r>
        <w:rPr>
          <w:rFonts w:hint="eastAsia"/>
        </w:rPr>
        <w:t xml:space="preserve">Linear and Clustering </w:t>
      </w:r>
      <w:r>
        <w:t>modeling</w:t>
      </w:r>
      <w:r>
        <w:rPr>
          <w:rFonts w:hint="eastAsia"/>
        </w:rPr>
        <w:t xml:space="preserve">, training and testing. </w:t>
      </w:r>
    </w:p>
    <w:p w14:paraId="1CE5F295" w14:textId="77777777" w:rsidR="000E336C" w:rsidRPr="00524D80" w:rsidRDefault="000E336C" w:rsidP="000E336C">
      <w:pPr>
        <w:pStyle w:val="ListParagraph"/>
        <w:numPr>
          <w:ilvl w:val="1"/>
          <w:numId w:val="31"/>
        </w:numPr>
      </w:pPr>
      <w:r w:rsidRPr="00524D80">
        <w:rPr>
          <w:rFonts w:hint="eastAsia"/>
        </w:rPr>
        <w:t xml:space="preserve">ROC metric </w:t>
      </w:r>
      <w:r w:rsidRPr="00524D80">
        <w:t>plot</w:t>
      </w:r>
      <w:r w:rsidRPr="00524D80">
        <w:rPr>
          <w:rFonts w:hint="eastAsia"/>
        </w:rPr>
        <w:t xml:space="preserve"> and AUC calculation.</w:t>
      </w:r>
    </w:p>
    <w:p w14:paraId="3C97F2CE" w14:textId="77777777" w:rsidR="000E336C" w:rsidRPr="000E336C" w:rsidRDefault="000E336C" w:rsidP="000E336C">
      <w:pPr>
        <w:pStyle w:val="ListParagraph"/>
        <w:spacing w:before="16"/>
        <w:ind w:left="567"/>
        <w:rPr>
          <w:rFonts w:eastAsia="Times New Roman"/>
          <w:spacing w:val="2"/>
          <w:w w:val="103"/>
          <w:lang w:eastAsia="zh-CN"/>
        </w:rPr>
      </w:pPr>
    </w:p>
    <w:p w14:paraId="2C4A96EA" w14:textId="77777777" w:rsidR="00E954CC" w:rsidRPr="008019F1" w:rsidRDefault="008019F1" w:rsidP="00804C07">
      <w:pPr>
        <w:spacing w:before="16"/>
        <w:ind w:left="280" w:right="120"/>
        <w:rPr>
          <w:rFonts w:eastAsia="Times New Roman"/>
          <w:spacing w:val="2"/>
          <w:w w:val="103"/>
          <w:lang w:val="en-GB" w:eastAsia="zh-CN"/>
        </w:rPr>
      </w:pPr>
      <w:r w:rsidRPr="008019F1">
        <w:rPr>
          <w:rFonts w:eastAsia="Times New Roman"/>
          <w:b/>
          <w:spacing w:val="2"/>
          <w:w w:val="103"/>
          <w:lang w:eastAsia="zh-CN"/>
        </w:rPr>
        <w:t>Autonomous System</w:t>
      </w:r>
      <w:r w:rsidR="00A5125E">
        <w:rPr>
          <w:rFonts w:eastAsia="Times New Roman"/>
          <w:b/>
          <w:spacing w:val="2"/>
          <w:w w:val="103"/>
          <w:lang w:eastAsia="zh-CN"/>
        </w:rPr>
        <w:t xml:space="preserve"> for Intelligent Ground Vehicle</w:t>
      </w:r>
      <w:r w:rsidR="0017219D">
        <w:rPr>
          <w:rFonts w:eastAsia="Times New Roman"/>
        </w:rPr>
        <w:t xml:space="preserve">  </w:t>
      </w:r>
      <w:r w:rsidR="00E954CC">
        <w:rPr>
          <w:rFonts w:eastAsia="Times New Roman"/>
        </w:rPr>
        <w:t xml:space="preserve">  </w:t>
      </w:r>
      <w:r w:rsidR="00D30405">
        <w:rPr>
          <w:rFonts w:eastAsia="Times New Roman"/>
        </w:rPr>
        <w:t xml:space="preserve">                              </w:t>
      </w:r>
      <w:r w:rsidR="00D30405">
        <w:rPr>
          <w:rFonts w:eastAsia="Times New Roman" w:hint="eastAsia"/>
          <w:lang w:eastAsia="zh-CN"/>
        </w:rPr>
        <w:t xml:space="preserve"> </w:t>
      </w:r>
      <w:r w:rsidR="00804C07">
        <w:rPr>
          <w:rFonts w:eastAsia="Times New Roman" w:hint="eastAsia"/>
          <w:lang w:eastAsia="zh-CN"/>
        </w:rPr>
        <w:t xml:space="preserve">  </w:t>
      </w:r>
      <w:r w:rsidR="009F13F9">
        <w:rPr>
          <w:rFonts w:eastAsia="Times New Roman"/>
          <w:lang w:eastAsia="zh-CN"/>
        </w:rPr>
        <w:t xml:space="preserve">  </w:t>
      </w:r>
      <w:r w:rsidR="00A5125E">
        <w:rPr>
          <w:rFonts w:eastAsia="Times New Roman" w:hint="eastAsia"/>
          <w:lang w:eastAsia="zh-CN"/>
        </w:rPr>
        <w:t xml:space="preserve"> </w:t>
      </w:r>
      <w:r w:rsidR="00804C07">
        <w:rPr>
          <w:rFonts w:eastAsia="Times New Roman"/>
          <w:lang w:eastAsia="zh-CN"/>
        </w:rPr>
        <w:t xml:space="preserve">         </w:t>
      </w:r>
      <w:r w:rsidR="00A5125E">
        <w:rPr>
          <w:rFonts w:eastAsia="Times New Roman" w:hint="eastAsia"/>
          <w:lang w:eastAsia="zh-CN"/>
        </w:rPr>
        <w:t xml:space="preserve">   </w:t>
      </w:r>
      <w:r>
        <w:rPr>
          <w:rFonts w:eastAsia="Times New Roman" w:hint="eastAsia"/>
          <w:lang w:eastAsia="zh-CN"/>
        </w:rPr>
        <w:t>01/</w:t>
      </w:r>
      <w:r w:rsidRPr="008019F1">
        <w:rPr>
          <w:rFonts w:eastAsia="Times New Roman"/>
        </w:rPr>
        <w:t>2017</w:t>
      </w:r>
      <w:r>
        <w:rPr>
          <w:rFonts w:eastAsia="Times New Roman" w:hint="eastAsia"/>
          <w:lang w:eastAsia="zh-CN"/>
        </w:rPr>
        <w:t xml:space="preserve"> </w:t>
      </w:r>
      <w:r>
        <w:rPr>
          <w:rFonts w:eastAsia="Times New Roman"/>
          <w:lang w:eastAsia="zh-CN"/>
        </w:rPr>
        <w:t>–</w:t>
      </w:r>
      <w:r>
        <w:rPr>
          <w:rFonts w:eastAsia="Times New Roman" w:hint="eastAsia"/>
          <w:lang w:eastAsia="zh-CN"/>
        </w:rPr>
        <w:t xml:space="preserve"> 05/2017</w:t>
      </w:r>
    </w:p>
    <w:p w14:paraId="448C4CD3" w14:textId="77777777" w:rsidR="00D30405" w:rsidRPr="009F13F9" w:rsidRDefault="0017219D" w:rsidP="009F13F9">
      <w:pPr>
        <w:pStyle w:val="ListParagraph"/>
        <w:numPr>
          <w:ilvl w:val="0"/>
          <w:numId w:val="23"/>
        </w:numPr>
        <w:spacing w:before="16"/>
        <w:ind w:left="567" w:hanging="283"/>
        <w:rPr>
          <w:rFonts w:eastAsia="Times New Roman"/>
          <w:spacing w:val="2"/>
          <w:w w:val="103"/>
          <w:lang w:eastAsia="zh-CN"/>
        </w:rPr>
      </w:pPr>
      <w:r w:rsidRPr="009F13F9">
        <w:rPr>
          <w:rFonts w:eastAsia="Times New Roman" w:hint="eastAsia"/>
          <w:spacing w:val="2"/>
          <w:w w:val="103"/>
          <w:lang w:eastAsia="zh-CN"/>
        </w:rPr>
        <w:t>System b</w:t>
      </w:r>
      <w:r w:rsidR="00D30405" w:rsidRPr="009F13F9">
        <w:rPr>
          <w:rFonts w:eastAsia="Times New Roman" w:hint="eastAsia"/>
          <w:spacing w:val="2"/>
          <w:w w:val="103"/>
          <w:lang w:eastAsia="zh-CN"/>
        </w:rPr>
        <w:t xml:space="preserve">ased </w:t>
      </w:r>
      <w:r w:rsidRPr="009F13F9">
        <w:rPr>
          <w:rFonts w:eastAsia="Times New Roman"/>
          <w:spacing w:val="2"/>
          <w:w w:val="103"/>
          <w:lang w:eastAsia="zh-CN"/>
        </w:rPr>
        <w:t>on:</w:t>
      </w:r>
    </w:p>
    <w:p w14:paraId="556C0EDF" w14:textId="77777777" w:rsidR="00D30405" w:rsidRPr="00D30405" w:rsidRDefault="00D30405" w:rsidP="00D30405">
      <w:pPr>
        <w:pStyle w:val="ListParagraph"/>
        <w:numPr>
          <w:ilvl w:val="0"/>
          <w:numId w:val="25"/>
        </w:numPr>
        <w:spacing w:before="16"/>
        <w:ind w:left="851" w:hanging="284"/>
        <w:rPr>
          <w:rFonts w:eastAsia="Times New Roman"/>
          <w:spacing w:val="2"/>
          <w:w w:val="103"/>
          <w:lang w:eastAsia="zh-CN"/>
        </w:rPr>
      </w:pPr>
      <w:r>
        <w:rPr>
          <w:rFonts w:eastAsia="Times New Roman" w:hint="eastAsia"/>
          <w:spacing w:val="2"/>
          <w:w w:val="103"/>
          <w:lang w:eastAsia="zh-CN"/>
        </w:rPr>
        <w:t xml:space="preserve">Hardware: </w:t>
      </w:r>
      <w:r w:rsidRPr="00D30405">
        <w:rPr>
          <w:rFonts w:eastAsia="Times New Roman"/>
          <w:spacing w:val="2"/>
          <w:w w:val="103"/>
          <w:lang w:eastAsia="zh-CN"/>
        </w:rPr>
        <w:t>Clearp</w:t>
      </w:r>
      <w:r>
        <w:rPr>
          <w:rFonts w:eastAsia="Times New Roman"/>
          <w:spacing w:val="2"/>
          <w:w w:val="103"/>
          <w:lang w:eastAsia="zh-CN"/>
        </w:rPr>
        <w:t xml:space="preserve">ath TurtleBot 2; </w:t>
      </w:r>
      <w:r w:rsidRPr="00D30405">
        <w:rPr>
          <w:rFonts w:eastAsia="Times New Roman"/>
          <w:spacing w:val="2"/>
          <w:w w:val="103"/>
          <w:lang w:eastAsia="zh-CN"/>
        </w:rPr>
        <w:t>Orbbec Astra Pro</w:t>
      </w:r>
      <w:r w:rsidR="001E6A4C">
        <w:rPr>
          <w:rFonts w:eastAsia="Times New Roman" w:hint="eastAsia"/>
          <w:spacing w:val="2"/>
          <w:w w:val="103"/>
          <w:lang w:eastAsia="zh-CN"/>
        </w:rPr>
        <w:t xml:space="preserve">; </w:t>
      </w:r>
      <w:r w:rsidR="0017219D">
        <w:rPr>
          <w:rFonts w:eastAsia="Times New Roman" w:hint="eastAsia"/>
          <w:spacing w:val="2"/>
          <w:w w:val="103"/>
          <w:lang w:eastAsia="zh-CN"/>
        </w:rPr>
        <w:t>ASUS Laptop</w:t>
      </w:r>
    </w:p>
    <w:p w14:paraId="2D836125" w14:textId="77777777" w:rsidR="00D30405" w:rsidRPr="00D30405" w:rsidRDefault="00A5125E" w:rsidP="00D30405">
      <w:pPr>
        <w:pStyle w:val="ListParagraph"/>
        <w:numPr>
          <w:ilvl w:val="0"/>
          <w:numId w:val="25"/>
        </w:numPr>
        <w:spacing w:before="16"/>
        <w:ind w:left="851" w:hanging="284"/>
        <w:rPr>
          <w:rFonts w:eastAsia="Times New Roman"/>
          <w:spacing w:val="2"/>
          <w:w w:val="103"/>
          <w:lang w:eastAsia="zh-CN"/>
        </w:rPr>
      </w:pPr>
      <w:r>
        <w:rPr>
          <w:rFonts w:eastAsia="Times New Roman" w:hint="eastAsia"/>
          <w:spacing w:val="2"/>
          <w:w w:val="103"/>
          <w:lang w:eastAsia="zh-CN"/>
        </w:rPr>
        <w:t xml:space="preserve">OS </w:t>
      </w:r>
      <w:r>
        <w:rPr>
          <w:rFonts w:eastAsia="Times New Roman"/>
          <w:spacing w:val="2"/>
          <w:w w:val="103"/>
          <w:lang w:eastAsia="zh-CN"/>
        </w:rPr>
        <w:t>and</w:t>
      </w:r>
      <w:r>
        <w:rPr>
          <w:rFonts w:eastAsia="Times New Roman" w:hint="eastAsia"/>
          <w:spacing w:val="2"/>
          <w:w w:val="103"/>
          <w:lang w:eastAsia="zh-CN"/>
        </w:rPr>
        <w:t xml:space="preserve"> Software: </w:t>
      </w:r>
      <w:r w:rsidR="00D30405">
        <w:rPr>
          <w:rFonts w:eastAsia="Times New Roman"/>
          <w:spacing w:val="2"/>
          <w:w w:val="103"/>
          <w:lang w:eastAsia="zh-CN"/>
        </w:rPr>
        <w:t>Linux</w:t>
      </w:r>
      <w:r w:rsidR="00D30405" w:rsidRPr="00D30405">
        <w:rPr>
          <w:rFonts w:eastAsia="Times New Roman"/>
          <w:spacing w:val="2"/>
          <w:w w:val="103"/>
          <w:lang w:eastAsia="zh-CN"/>
        </w:rPr>
        <w:t>; ROS</w:t>
      </w:r>
      <w:r>
        <w:t>; Python</w:t>
      </w:r>
    </w:p>
    <w:p w14:paraId="2432A401" w14:textId="77777777" w:rsidR="001E6A4C" w:rsidRDefault="0017219D" w:rsidP="00D30405">
      <w:pPr>
        <w:pStyle w:val="ListParagraph"/>
        <w:numPr>
          <w:ilvl w:val="0"/>
          <w:numId w:val="23"/>
        </w:numPr>
        <w:spacing w:before="16"/>
        <w:ind w:left="567" w:hanging="283"/>
        <w:rPr>
          <w:rFonts w:eastAsia="Times New Roman"/>
          <w:spacing w:val="2"/>
          <w:w w:val="103"/>
          <w:lang w:eastAsia="zh-CN"/>
        </w:rPr>
      </w:pPr>
      <w:r>
        <w:rPr>
          <w:rFonts w:eastAsia="Times New Roman"/>
          <w:spacing w:val="2"/>
          <w:w w:val="103"/>
          <w:lang w:eastAsia="zh-CN"/>
        </w:rPr>
        <w:t>System f</w:t>
      </w:r>
      <w:r w:rsidR="00D30405" w:rsidRPr="00D30405">
        <w:rPr>
          <w:rFonts w:eastAsia="Times New Roman"/>
          <w:spacing w:val="2"/>
          <w:w w:val="103"/>
          <w:lang w:eastAsia="zh-CN"/>
        </w:rPr>
        <w:t xml:space="preserve">unctions: </w:t>
      </w:r>
    </w:p>
    <w:p w14:paraId="45CA92DB" w14:textId="77777777" w:rsidR="00D30405" w:rsidRPr="001E6A4C" w:rsidRDefault="001E6A4C" w:rsidP="001E6A4C">
      <w:pPr>
        <w:pStyle w:val="ListParagraph"/>
        <w:numPr>
          <w:ilvl w:val="0"/>
          <w:numId w:val="26"/>
        </w:numPr>
        <w:spacing w:before="16"/>
        <w:ind w:left="851" w:hanging="284"/>
        <w:rPr>
          <w:rFonts w:eastAsia="Times New Roman"/>
          <w:spacing w:val="2"/>
          <w:w w:val="103"/>
          <w:lang w:eastAsia="zh-CN"/>
        </w:rPr>
      </w:pPr>
      <w:r>
        <w:rPr>
          <w:rFonts w:eastAsia="Times New Roman"/>
          <w:spacing w:val="2"/>
          <w:w w:val="103"/>
          <w:lang w:eastAsia="zh-CN"/>
        </w:rPr>
        <w:t>S</w:t>
      </w:r>
      <w:r w:rsidRPr="001E6A4C">
        <w:rPr>
          <w:rFonts w:eastAsia="Times New Roman"/>
          <w:spacing w:val="2"/>
          <w:w w:val="103"/>
          <w:lang w:eastAsia="zh-CN"/>
        </w:rPr>
        <w:t>imultaneous localization and mapping</w:t>
      </w:r>
    </w:p>
    <w:p w14:paraId="0770A2E5" w14:textId="77777777" w:rsidR="00D30405" w:rsidRDefault="0017219D" w:rsidP="00D30405">
      <w:pPr>
        <w:pStyle w:val="ListParagraph"/>
        <w:numPr>
          <w:ilvl w:val="0"/>
          <w:numId w:val="25"/>
        </w:numPr>
        <w:spacing w:before="16"/>
        <w:ind w:left="851" w:hanging="284"/>
        <w:rPr>
          <w:rFonts w:eastAsia="Times New Roman"/>
          <w:spacing w:val="2"/>
          <w:w w:val="103"/>
          <w:lang w:eastAsia="zh-CN"/>
        </w:rPr>
      </w:pPr>
      <w:r>
        <w:rPr>
          <w:rFonts w:eastAsia="Times New Roman" w:hint="eastAsia"/>
          <w:spacing w:val="2"/>
          <w:w w:val="103"/>
          <w:lang w:eastAsia="zh-CN"/>
        </w:rPr>
        <w:t xml:space="preserve">Path planning and </w:t>
      </w:r>
      <w:r w:rsidR="00903437">
        <w:rPr>
          <w:rFonts w:eastAsia="Times New Roman"/>
          <w:spacing w:val="2"/>
          <w:w w:val="103"/>
          <w:lang w:eastAsia="zh-CN"/>
        </w:rPr>
        <w:t>stability</w:t>
      </w:r>
      <w:r w:rsidR="00903437">
        <w:rPr>
          <w:rFonts w:eastAsia="Times New Roman" w:hint="eastAsia"/>
          <w:spacing w:val="2"/>
          <w:w w:val="103"/>
          <w:lang w:eastAsia="zh-CN"/>
        </w:rPr>
        <w:t xml:space="preserve"> </w:t>
      </w:r>
      <w:r>
        <w:rPr>
          <w:rFonts w:eastAsia="Times New Roman" w:hint="eastAsia"/>
          <w:spacing w:val="2"/>
          <w:w w:val="103"/>
          <w:lang w:eastAsia="zh-CN"/>
        </w:rPr>
        <w:t>control</w:t>
      </w:r>
    </w:p>
    <w:p w14:paraId="0725DBAC" w14:textId="77777777" w:rsidR="00D30405" w:rsidRDefault="0017219D" w:rsidP="00D30405">
      <w:pPr>
        <w:pStyle w:val="ListParagraph"/>
        <w:numPr>
          <w:ilvl w:val="0"/>
          <w:numId w:val="25"/>
        </w:numPr>
        <w:spacing w:before="16"/>
        <w:ind w:left="851" w:hanging="284"/>
        <w:rPr>
          <w:rFonts w:eastAsia="Times New Roman"/>
          <w:spacing w:val="2"/>
          <w:w w:val="103"/>
          <w:lang w:eastAsia="zh-CN"/>
        </w:rPr>
      </w:pPr>
      <w:r>
        <w:rPr>
          <w:rFonts w:eastAsia="Times New Roman" w:hint="eastAsia"/>
          <w:spacing w:val="2"/>
          <w:w w:val="103"/>
          <w:lang w:eastAsia="zh-CN"/>
        </w:rPr>
        <w:t xml:space="preserve">Fully autonomous and </w:t>
      </w:r>
      <w:r w:rsidR="00903437">
        <w:rPr>
          <w:rFonts w:eastAsia="Times New Roman" w:hint="eastAsia"/>
          <w:spacing w:val="2"/>
          <w:w w:val="103"/>
          <w:lang w:eastAsia="zh-CN"/>
        </w:rPr>
        <w:t xml:space="preserve">recoverable from </w:t>
      </w:r>
      <w:r w:rsidR="00594738">
        <w:rPr>
          <w:rFonts w:eastAsia="Times New Roman" w:hint="eastAsia"/>
          <w:spacing w:val="2"/>
          <w:w w:val="103"/>
          <w:lang w:eastAsia="zh-CN"/>
        </w:rPr>
        <w:t>system accidents</w:t>
      </w:r>
    </w:p>
    <w:p w14:paraId="52691CF7" w14:textId="77777777" w:rsidR="00A5125E" w:rsidRDefault="00594738" w:rsidP="00A5125E">
      <w:pPr>
        <w:pStyle w:val="ListParagraph"/>
        <w:numPr>
          <w:ilvl w:val="0"/>
          <w:numId w:val="23"/>
        </w:numPr>
        <w:spacing w:before="16"/>
        <w:ind w:left="567" w:hanging="283"/>
        <w:rPr>
          <w:rFonts w:eastAsia="Times New Roman"/>
          <w:spacing w:val="2"/>
          <w:w w:val="103"/>
          <w:lang w:eastAsia="zh-CN"/>
        </w:rPr>
      </w:pPr>
      <w:r>
        <w:rPr>
          <w:rFonts w:eastAsia="Times New Roman" w:hint="eastAsia"/>
          <w:spacing w:val="2"/>
          <w:w w:val="103"/>
          <w:lang w:eastAsia="zh-CN"/>
        </w:rPr>
        <w:t>1</w:t>
      </w:r>
      <w:r w:rsidRPr="00594738">
        <w:rPr>
          <w:rFonts w:eastAsia="Times New Roman" w:hint="eastAsia"/>
          <w:spacing w:val="2"/>
          <w:w w:val="103"/>
          <w:vertAlign w:val="superscript"/>
          <w:lang w:eastAsia="zh-CN"/>
        </w:rPr>
        <w:t>st</w:t>
      </w:r>
      <w:r>
        <w:rPr>
          <w:rFonts w:eastAsia="Times New Roman" w:hint="eastAsia"/>
          <w:spacing w:val="2"/>
          <w:w w:val="103"/>
          <w:lang w:eastAsia="zh-CN"/>
        </w:rPr>
        <w:t xml:space="preserve"> runner-up in final class </w:t>
      </w:r>
      <w:r>
        <w:rPr>
          <w:rFonts w:eastAsia="Times New Roman"/>
          <w:spacing w:val="2"/>
          <w:w w:val="103"/>
          <w:lang w:eastAsia="zh-CN"/>
        </w:rPr>
        <w:t>competition</w:t>
      </w:r>
    </w:p>
    <w:p w14:paraId="25891483" w14:textId="77777777" w:rsidR="00A5125E" w:rsidRPr="00A5125E" w:rsidRDefault="00A5125E" w:rsidP="00A5125E">
      <w:pPr>
        <w:spacing w:before="16"/>
        <w:ind w:left="284"/>
        <w:rPr>
          <w:rFonts w:eastAsia="Times New Roman"/>
          <w:spacing w:val="2"/>
          <w:w w:val="103"/>
          <w:lang w:eastAsia="zh-CN"/>
        </w:rPr>
      </w:pPr>
    </w:p>
    <w:p w14:paraId="16E4A4D5" w14:textId="77777777" w:rsidR="00E954CC" w:rsidRDefault="00A5125E" w:rsidP="00804C07">
      <w:pPr>
        <w:spacing w:before="16"/>
        <w:ind w:left="280" w:right="120"/>
        <w:rPr>
          <w:lang w:eastAsia="zh-CN"/>
        </w:rPr>
      </w:pPr>
      <w:r w:rsidRPr="00A5125E">
        <w:rPr>
          <w:rFonts w:eastAsia="Times New Roman"/>
          <w:b/>
          <w:lang w:eastAsia="zh-CN"/>
        </w:rPr>
        <w:t>Invert Pendulum</w:t>
      </w:r>
      <w:r w:rsidRPr="00A5125E">
        <w:t xml:space="preserve"> </w:t>
      </w:r>
      <w:r w:rsidRPr="00A5125E">
        <w:rPr>
          <w:rFonts w:eastAsia="Times New Roman"/>
          <w:b/>
          <w:lang w:eastAsia="zh-CN"/>
        </w:rPr>
        <w:t>System with LQR Optimal Controller</w:t>
      </w:r>
      <w:r w:rsidR="00E954CC">
        <w:rPr>
          <w:rFonts w:eastAsia="Times New Roman"/>
          <w:b/>
          <w:spacing w:val="32"/>
        </w:rPr>
        <w:t xml:space="preserve"> </w:t>
      </w:r>
      <w:r>
        <w:rPr>
          <w:rFonts w:eastAsia="Times New Roman"/>
          <w:spacing w:val="1"/>
        </w:rPr>
        <w:t xml:space="preserve">    </w:t>
      </w:r>
      <w:r w:rsidR="00804C07">
        <w:rPr>
          <w:rFonts w:eastAsia="Times New Roman"/>
        </w:rPr>
        <w:t xml:space="preserve">                                         </w:t>
      </w:r>
      <w:r w:rsidR="00E954CC">
        <w:rPr>
          <w:rFonts w:eastAsia="Times New Roman" w:hint="eastAsia"/>
          <w:spacing w:val="26"/>
          <w:lang w:eastAsia="zh-CN"/>
        </w:rPr>
        <w:t xml:space="preserve"> </w:t>
      </w:r>
      <w:r w:rsidR="00D30405">
        <w:rPr>
          <w:rFonts w:eastAsia="Times New Roman" w:hint="eastAsia"/>
          <w:spacing w:val="26"/>
          <w:lang w:eastAsia="zh-CN"/>
        </w:rPr>
        <w:t xml:space="preserve"> </w:t>
      </w:r>
      <w:r w:rsidR="00BF5CBA">
        <w:rPr>
          <w:rFonts w:eastAsia="Times New Roman"/>
          <w:spacing w:val="2"/>
        </w:rPr>
        <w:t>10</w:t>
      </w:r>
      <w:r w:rsidR="00E954CC">
        <w:rPr>
          <w:rFonts w:eastAsia="Times New Roman"/>
          <w:spacing w:val="1"/>
        </w:rPr>
        <w:t>/</w:t>
      </w:r>
      <w:r w:rsidR="00E954CC">
        <w:rPr>
          <w:rFonts w:eastAsia="Times New Roman"/>
          <w:spacing w:val="2"/>
        </w:rPr>
        <w:t>201</w:t>
      </w:r>
      <w:r w:rsidR="001A7785">
        <w:rPr>
          <w:rFonts w:eastAsia="Times New Roman" w:hint="eastAsia"/>
          <w:lang w:eastAsia="zh-CN"/>
        </w:rPr>
        <w:t>6</w:t>
      </w:r>
      <w:r w:rsidR="00E954CC">
        <w:rPr>
          <w:rFonts w:eastAsia="Times New Roman"/>
          <w:spacing w:val="24"/>
        </w:rPr>
        <w:t xml:space="preserve"> </w:t>
      </w:r>
      <w:r w:rsidR="008019F1">
        <w:rPr>
          <w:rFonts w:eastAsia="Times New Roman" w:hint="eastAsia"/>
          <w:lang w:eastAsia="zh-CN"/>
        </w:rPr>
        <w:t xml:space="preserve">- </w:t>
      </w:r>
      <w:r w:rsidR="001A7785">
        <w:rPr>
          <w:rFonts w:eastAsia="Times New Roman" w:hint="eastAsia"/>
          <w:spacing w:val="2"/>
          <w:w w:val="103"/>
          <w:lang w:eastAsia="zh-CN"/>
        </w:rPr>
        <w:t>12</w:t>
      </w:r>
      <w:r w:rsidR="00E954CC">
        <w:rPr>
          <w:rFonts w:eastAsia="Times New Roman" w:hint="eastAsia"/>
          <w:spacing w:val="2"/>
          <w:w w:val="103"/>
          <w:lang w:eastAsia="zh-CN"/>
        </w:rPr>
        <w:t>/2016</w:t>
      </w:r>
    </w:p>
    <w:p w14:paraId="5C943E8B" w14:textId="77777777" w:rsidR="006E400C" w:rsidRDefault="0055488B" w:rsidP="006E400C">
      <w:pPr>
        <w:pStyle w:val="ListParagraph"/>
        <w:numPr>
          <w:ilvl w:val="0"/>
          <w:numId w:val="23"/>
        </w:numPr>
        <w:spacing w:before="10"/>
        <w:ind w:left="567" w:hanging="283"/>
        <w:rPr>
          <w:lang w:eastAsia="zh-CN"/>
        </w:rPr>
      </w:pPr>
      <w:r>
        <w:rPr>
          <w:lang w:eastAsia="zh-CN"/>
        </w:rPr>
        <w:t>P</w:t>
      </w:r>
      <w:r w:rsidRPr="0055488B">
        <w:rPr>
          <w:lang w:eastAsia="zh-CN"/>
        </w:rPr>
        <w:t xml:space="preserve">roject aimed to apply state space theory </w:t>
      </w:r>
      <w:r>
        <w:rPr>
          <w:lang w:eastAsia="zh-CN"/>
        </w:rPr>
        <w:t>to stabilize</w:t>
      </w:r>
      <w:r w:rsidRPr="0055488B">
        <w:rPr>
          <w:lang w:eastAsia="zh-CN"/>
        </w:rPr>
        <w:t xml:space="preserve"> </w:t>
      </w:r>
      <w:r w:rsidR="005C2E56">
        <w:rPr>
          <w:rFonts w:hint="eastAsia"/>
          <w:lang w:eastAsia="zh-CN"/>
        </w:rPr>
        <w:t>a</w:t>
      </w:r>
      <w:r w:rsidR="001C70D9">
        <w:rPr>
          <w:lang w:eastAsia="zh-CN"/>
        </w:rPr>
        <w:t>n</w:t>
      </w:r>
      <w:r w:rsidR="005C2E56"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invert </w:t>
      </w:r>
      <w:r w:rsidR="005C2E56">
        <w:rPr>
          <w:lang w:eastAsia="zh-CN"/>
        </w:rPr>
        <w:t>pendulum</w:t>
      </w:r>
      <w:r>
        <w:rPr>
          <w:lang w:eastAsia="zh-CN"/>
        </w:rPr>
        <w:t xml:space="preserve">, which </w:t>
      </w:r>
      <w:r w:rsidR="005C2E56">
        <w:rPr>
          <w:rFonts w:hint="eastAsia"/>
          <w:lang w:eastAsia="zh-CN"/>
        </w:rPr>
        <w:t>is an</w:t>
      </w:r>
      <w:r>
        <w:rPr>
          <w:lang w:eastAsia="zh-CN"/>
        </w:rPr>
        <w:t xml:space="preserve"> </w:t>
      </w:r>
      <w:r w:rsidR="005C2E56">
        <w:rPr>
          <w:rFonts w:hint="eastAsia"/>
          <w:lang w:eastAsia="zh-CN"/>
        </w:rPr>
        <w:t xml:space="preserve">inherently </w:t>
      </w:r>
      <w:r w:rsidRPr="0055488B">
        <w:rPr>
          <w:lang w:eastAsia="zh-CN"/>
        </w:rPr>
        <w:t>unstable non-linear physical system.</w:t>
      </w:r>
    </w:p>
    <w:p w14:paraId="3E30390E" w14:textId="77777777" w:rsidR="005C2E56" w:rsidRDefault="005C2E56" w:rsidP="005C2E56">
      <w:pPr>
        <w:pStyle w:val="ListParagraph"/>
        <w:numPr>
          <w:ilvl w:val="0"/>
          <w:numId w:val="23"/>
        </w:numPr>
        <w:spacing w:before="10"/>
        <w:ind w:left="567" w:hanging="283"/>
        <w:rPr>
          <w:lang w:eastAsia="zh-CN"/>
        </w:rPr>
      </w:pPr>
      <w:r>
        <w:rPr>
          <w:lang w:eastAsia="zh-CN"/>
        </w:rPr>
        <w:t>Control algorithms, which were linearization and LQR, were validated on Matlab/Simulink</w:t>
      </w:r>
      <w:r>
        <w:rPr>
          <w:rFonts w:hint="eastAsia"/>
          <w:lang w:eastAsia="zh-CN"/>
        </w:rPr>
        <w:t xml:space="preserve"> and</w:t>
      </w:r>
      <w:r>
        <w:rPr>
          <w:lang w:eastAsia="zh-CN"/>
        </w:rPr>
        <w:t xml:space="preserve"> translated to C </w:t>
      </w:r>
      <w:r w:rsidRPr="005C2E56">
        <w:rPr>
          <w:lang w:eastAsia="zh-CN"/>
        </w:rPr>
        <w:t>on QUARC experimental hardware</w:t>
      </w:r>
      <w:r>
        <w:rPr>
          <w:lang w:eastAsia="zh-CN"/>
        </w:rPr>
        <w:t>.</w:t>
      </w:r>
    </w:p>
    <w:p w14:paraId="5B09B0C4" w14:textId="77777777" w:rsidR="00030599" w:rsidRDefault="005C2E56" w:rsidP="006E400C">
      <w:pPr>
        <w:pStyle w:val="ListParagraph"/>
        <w:numPr>
          <w:ilvl w:val="0"/>
          <w:numId w:val="23"/>
        </w:numPr>
        <w:spacing w:before="10"/>
        <w:ind w:left="567" w:hanging="283"/>
        <w:rPr>
          <w:lang w:eastAsia="zh-CN"/>
        </w:rPr>
      </w:pPr>
      <w:r>
        <w:rPr>
          <w:lang w:eastAsia="zh-CN"/>
        </w:rPr>
        <w:t>System tested been survived more than 5min with unexpected weight added and disturbance applied.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Referred to conventional PID controller, experiment data of the LQR controller demonstrated significant improvement on overshoot elimination</w:t>
      </w:r>
      <w:r w:rsidR="00030599">
        <w:rPr>
          <w:lang w:eastAsia="zh-CN"/>
        </w:rPr>
        <w:t xml:space="preserve"> and system energy conservation</w:t>
      </w:r>
    </w:p>
    <w:p w14:paraId="1DCF3183" w14:textId="77777777" w:rsidR="00030599" w:rsidRPr="00030599" w:rsidRDefault="00030599" w:rsidP="00030599">
      <w:pPr>
        <w:pStyle w:val="ListParagraph"/>
        <w:spacing w:before="10"/>
        <w:ind w:left="567"/>
        <w:rPr>
          <w:lang w:eastAsia="zh-CN"/>
        </w:rPr>
      </w:pPr>
    </w:p>
    <w:p w14:paraId="30AB2E0E" w14:textId="77777777" w:rsidR="00337D38" w:rsidRDefault="00337D38" w:rsidP="00337D38">
      <w:pPr>
        <w:ind w:left="100"/>
        <w:rPr>
          <w:rFonts w:eastAsia="Times New Roman"/>
          <w:b/>
          <w:sz w:val="28"/>
          <w:szCs w:val="28"/>
          <w:u w:val="single" w:color="000000"/>
        </w:rPr>
      </w:pPr>
      <w:r>
        <w:rPr>
          <w:rFonts w:eastAsia="Times New Roman"/>
          <w:b/>
          <w:spacing w:val="2"/>
          <w:sz w:val="28"/>
          <w:szCs w:val="28"/>
          <w:u w:val="single" w:color="000000"/>
        </w:rPr>
        <w:t>W</w:t>
      </w:r>
      <w:r>
        <w:rPr>
          <w:rFonts w:eastAsia="Times New Roman"/>
          <w:b/>
          <w:spacing w:val="1"/>
          <w:sz w:val="28"/>
          <w:szCs w:val="28"/>
          <w:u w:val="single" w:color="000000"/>
        </w:rPr>
        <w:t>OR</w:t>
      </w:r>
      <w:r>
        <w:rPr>
          <w:rFonts w:eastAsia="Times New Roman"/>
          <w:b/>
          <w:sz w:val="28"/>
          <w:szCs w:val="28"/>
          <w:u w:val="single" w:color="000000"/>
        </w:rPr>
        <w:t>K</w:t>
      </w:r>
      <w:r>
        <w:rPr>
          <w:rFonts w:eastAsia="Times New Roman"/>
          <w:b/>
          <w:spacing w:val="-8"/>
          <w:sz w:val="28"/>
          <w:szCs w:val="28"/>
          <w:u w:val="single" w:color="000000"/>
        </w:rPr>
        <w:t xml:space="preserve"> </w:t>
      </w:r>
      <w:r>
        <w:rPr>
          <w:rFonts w:eastAsia="Times New Roman"/>
          <w:b/>
          <w:spacing w:val="1"/>
          <w:sz w:val="28"/>
          <w:szCs w:val="28"/>
          <w:u w:val="single" w:color="000000"/>
        </w:rPr>
        <w:t>EXPERIENCE</w:t>
      </w:r>
      <w:r>
        <w:rPr>
          <w:rFonts w:eastAsia="Times New Roman"/>
          <w:b/>
          <w:sz w:val="28"/>
          <w:szCs w:val="28"/>
          <w:u w:val="single" w:color="000000"/>
        </w:rPr>
        <w:t>S</w:t>
      </w:r>
    </w:p>
    <w:p w14:paraId="3212A328" w14:textId="77777777" w:rsidR="00804C07" w:rsidRPr="00804C07" w:rsidRDefault="00804C07" w:rsidP="00337D38">
      <w:pPr>
        <w:ind w:left="100"/>
        <w:rPr>
          <w:rFonts w:eastAsia="Times New Roman"/>
          <w:b/>
          <w:u w:val="single" w:color="000000"/>
          <w:lang w:eastAsia="zh-CN"/>
        </w:rPr>
      </w:pPr>
    </w:p>
    <w:p w14:paraId="100A07BB" w14:textId="77777777" w:rsidR="005910C6" w:rsidRDefault="00020290">
      <w:pPr>
        <w:spacing w:before="2"/>
        <w:ind w:left="280"/>
        <w:rPr>
          <w:lang w:eastAsia="zh-CN"/>
        </w:rPr>
      </w:pPr>
      <w:r>
        <w:rPr>
          <w:rFonts w:eastAsia="Times New Roman"/>
          <w:b/>
          <w:spacing w:val="3"/>
        </w:rPr>
        <w:t>A</w:t>
      </w:r>
      <w:r>
        <w:rPr>
          <w:rFonts w:eastAsia="Times New Roman"/>
          <w:b/>
          <w:spacing w:val="1"/>
        </w:rPr>
        <w:t>s</w:t>
      </w:r>
      <w:r>
        <w:rPr>
          <w:rFonts w:eastAsia="Times New Roman"/>
          <w:b/>
          <w:spacing w:val="2"/>
        </w:rPr>
        <w:t>e</w:t>
      </w:r>
      <w:r>
        <w:rPr>
          <w:rFonts w:eastAsia="Times New Roman"/>
          <w:b/>
        </w:rPr>
        <w:t>a</w:t>
      </w:r>
      <w:r>
        <w:rPr>
          <w:rFonts w:eastAsia="Times New Roman"/>
          <w:b/>
          <w:spacing w:val="16"/>
        </w:rPr>
        <w:t xml:space="preserve"> </w:t>
      </w:r>
      <w:r>
        <w:rPr>
          <w:rFonts w:eastAsia="Times New Roman"/>
          <w:b/>
          <w:spacing w:val="2"/>
        </w:rPr>
        <w:t>Bro</w:t>
      </w:r>
      <w:r>
        <w:rPr>
          <w:rFonts w:eastAsia="Times New Roman"/>
          <w:b/>
          <w:spacing w:val="3"/>
        </w:rPr>
        <w:t>w</w:t>
      </w:r>
      <w:r>
        <w:rPr>
          <w:rFonts w:eastAsia="Times New Roman"/>
          <w:b/>
        </w:rPr>
        <w:t>n</w:t>
      </w:r>
      <w:r>
        <w:rPr>
          <w:rFonts w:eastAsia="Times New Roman"/>
          <w:b/>
          <w:spacing w:val="22"/>
        </w:rPr>
        <w:t xml:space="preserve"> </w:t>
      </w:r>
      <w:r>
        <w:rPr>
          <w:rFonts w:eastAsia="Times New Roman"/>
          <w:b/>
          <w:spacing w:val="2"/>
        </w:rPr>
        <w:t>Bover</w:t>
      </w:r>
      <w:r>
        <w:rPr>
          <w:rFonts w:eastAsia="Times New Roman"/>
          <w:b/>
        </w:rPr>
        <w:t>i</w:t>
      </w:r>
      <w:r>
        <w:rPr>
          <w:rFonts w:eastAsia="Times New Roman"/>
          <w:b/>
          <w:spacing w:val="21"/>
        </w:rPr>
        <w:t xml:space="preserve"> </w:t>
      </w:r>
      <w:r>
        <w:rPr>
          <w:rFonts w:eastAsia="Times New Roman"/>
          <w:b/>
          <w:spacing w:val="1"/>
        </w:rPr>
        <w:t>(</w:t>
      </w:r>
      <w:r>
        <w:rPr>
          <w:rFonts w:eastAsia="Times New Roman"/>
          <w:b/>
          <w:spacing w:val="3"/>
        </w:rPr>
        <w:t>A</w:t>
      </w:r>
      <w:r>
        <w:rPr>
          <w:rFonts w:eastAsia="Times New Roman"/>
          <w:b/>
          <w:spacing w:val="2"/>
        </w:rPr>
        <w:t>BB</w:t>
      </w:r>
      <w:r>
        <w:rPr>
          <w:rFonts w:eastAsia="Times New Roman"/>
          <w:b/>
        </w:rPr>
        <w:t>)</w:t>
      </w:r>
      <w:r>
        <w:rPr>
          <w:rFonts w:eastAsia="Times New Roman"/>
          <w:b/>
          <w:spacing w:val="20"/>
        </w:rPr>
        <w:t xml:space="preserve"> </w:t>
      </w:r>
      <w:r>
        <w:rPr>
          <w:rFonts w:eastAsia="Times New Roman"/>
          <w:b/>
          <w:spacing w:val="2"/>
        </w:rPr>
        <w:t>L</w:t>
      </w:r>
      <w:r>
        <w:rPr>
          <w:rFonts w:eastAsia="Times New Roman"/>
          <w:b/>
          <w:spacing w:val="1"/>
        </w:rPr>
        <w:t>i</w:t>
      </w:r>
      <w:r>
        <w:rPr>
          <w:rFonts w:eastAsia="Times New Roman"/>
          <w:b/>
          <w:spacing w:val="3"/>
        </w:rPr>
        <w:t>m</w:t>
      </w:r>
      <w:r>
        <w:rPr>
          <w:rFonts w:eastAsia="Times New Roman"/>
          <w:b/>
          <w:spacing w:val="1"/>
        </w:rPr>
        <w:t>it</w:t>
      </w:r>
      <w:r>
        <w:rPr>
          <w:rFonts w:eastAsia="Times New Roman"/>
          <w:b/>
          <w:spacing w:val="2"/>
        </w:rPr>
        <w:t>e</w:t>
      </w:r>
      <w:r>
        <w:rPr>
          <w:rFonts w:eastAsia="Times New Roman"/>
          <w:b/>
        </w:rPr>
        <w:t>d</w:t>
      </w:r>
      <w:r>
        <w:rPr>
          <w:rFonts w:eastAsia="Times New Roman"/>
          <w:b/>
          <w:spacing w:val="24"/>
        </w:rPr>
        <w:t xml:space="preserve"> </w:t>
      </w:r>
      <w:r>
        <w:rPr>
          <w:rFonts w:eastAsia="Times New Roman"/>
          <w:spacing w:val="1"/>
          <w:w w:val="103"/>
        </w:rPr>
        <w:t>(</w:t>
      </w:r>
      <w:r w:rsidR="00BB5DB1">
        <w:rPr>
          <w:rFonts w:eastAsia="Times New Roman" w:hint="eastAsia"/>
          <w:spacing w:val="1"/>
          <w:w w:val="103"/>
          <w:lang w:eastAsia="zh-CN"/>
        </w:rPr>
        <w:t>Xi</w:t>
      </w:r>
      <w:r w:rsidR="00BB5DB1">
        <w:rPr>
          <w:rFonts w:eastAsia="Times New Roman"/>
          <w:spacing w:val="1"/>
          <w:w w:val="103"/>
          <w:lang w:eastAsia="zh-CN"/>
        </w:rPr>
        <w:t>’</w:t>
      </w:r>
      <w:r w:rsidR="00BB5DB1">
        <w:rPr>
          <w:rFonts w:eastAsia="Times New Roman" w:hint="eastAsia"/>
          <w:spacing w:val="1"/>
          <w:w w:val="103"/>
          <w:lang w:eastAsia="zh-CN"/>
        </w:rPr>
        <w:t>an</w:t>
      </w:r>
      <w:r w:rsidR="002F78F7">
        <w:rPr>
          <w:rFonts w:eastAsia="Times New Roman"/>
          <w:spacing w:val="2"/>
          <w:w w:val="103"/>
        </w:rPr>
        <w:t>, China</w:t>
      </w:r>
      <w:r>
        <w:rPr>
          <w:rFonts w:eastAsia="Times New Roman"/>
          <w:w w:val="103"/>
        </w:rPr>
        <w:t>)</w:t>
      </w:r>
    </w:p>
    <w:p w14:paraId="6BD74E5F" w14:textId="77777777" w:rsidR="005910C6" w:rsidRDefault="00020290" w:rsidP="00804C07">
      <w:pPr>
        <w:spacing w:before="24"/>
        <w:ind w:left="280" w:right="120"/>
      </w:pPr>
      <w:r>
        <w:rPr>
          <w:rFonts w:eastAsia="Times New Roman"/>
          <w:spacing w:val="2"/>
        </w:rPr>
        <w:t>S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2"/>
        </w:rPr>
        <w:t>uden</w:t>
      </w:r>
      <w:r>
        <w:rPr>
          <w:rFonts w:eastAsia="Times New Roman"/>
        </w:rPr>
        <w:t>t</w:t>
      </w:r>
      <w:r>
        <w:rPr>
          <w:rFonts w:eastAsia="Times New Roman"/>
          <w:spacing w:val="22"/>
        </w:rPr>
        <w:t xml:space="preserve"> </w:t>
      </w:r>
      <w:r>
        <w:rPr>
          <w:rFonts w:eastAsia="Times New Roman"/>
          <w:spacing w:val="1"/>
        </w:rPr>
        <w:t>I</w:t>
      </w:r>
      <w:r>
        <w:rPr>
          <w:rFonts w:eastAsia="Times New Roman"/>
          <w:spacing w:val="2"/>
        </w:rPr>
        <w:t>n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2"/>
        </w:rPr>
        <w:t>e</w:t>
      </w:r>
      <w:r>
        <w:rPr>
          <w:rFonts w:eastAsia="Times New Roman"/>
          <w:spacing w:val="1"/>
        </w:rPr>
        <w:t>r</w:t>
      </w:r>
      <w:r>
        <w:rPr>
          <w:rFonts w:eastAsia="Times New Roman"/>
        </w:rPr>
        <w:t xml:space="preserve">n                                                                                      </w:t>
      </w:r>
      <w:r w:rsidR="00804C07">
        <w:rPr>
          <w:rFonts w:eastAsia="Times New Roman"/>
        </w:rPr>
        <w:t xml:space="preserve">                               </w:t>
      </w:r>
      <w:r w:rsidR="009F13F9">
        <w:rPr>
          <w:rFonts w:eastAsia="Times New Roman"/>
          <w:spacing w:val="20"/>
        </w:rPr>
        <w:t xml:space="preserve">  </w:t>
      </w:r>
      <w:r>
        <w:rPr>
          <w:rFonts w:eastAsia="Times New Roman"/>
          <w:spacing w:val="2"/>
        </w:rPr>
        <w:t>06</w:t>
      </w:r>
      <w:r>
        <w:rPr>
          <w:rFonts w:eastAsia="Times New Roman"/>
          <w:spacing w:val="1"/>
        </w:rPr>
        <w:t>/</w:t>
      </w:r>
      <w:r>
        <w:rPr>
          <w:rFonts w:eastAsia="Times New Roman"/>
          <w:spacing w:val="2"/>
        </w:rPr>
        <w:t>201</w:t>
      </w:r>
      <w:r>
        <w:rPr>
          <w:rFonts w:eastAsia="Times New Roman"/>
        </w:rPr>
        <w:t>4</w:t>
      </w:r>
      <w:r>
        <w:rPr>
          <w:rFonts w:eastAsia="Times New Roman"/>
          <w:spacing w:val="24"/>
        </w:rPr>
        <w:t xml:space="preserve"> </w:t>
      </w:r>
      <w:r w:rsidR="008019F1">
        <w:rPr>
          <w:rFonts w:eastAsia="Times New Roman" w:hint="eastAsia"/>
          <w:lang w:eastAsia="zh-CN"/>
        </w:rPr>
        <w:t xml:space="preserve">- </w:t>
      </w:r>
      <w:r>
        <w:rPr>
          <w:rFonts w:eastAsia="Times New Roman"/>
          <w:spacing w:val="2"/>
          <w:w w:val="103"/>
        </w:rPr>
        <w:t>08</w:t>
      </w:r>
      <w:r>
        <w:rPr>
          <w:rFonts w:eastAsia="Times New Roman"/>
          <w:spacing w:val="1"/>
          <w:w w:val="103"/>
        </w:rPr>
        <w:t>/</w:t>
      </w:r>
      <w:r>
        <w:rPr>
          <w:rFonts w:eastAsia="Times New Roman"/>
          <w:spacing w:val="2"/>
          <w:w w:val="103"/>
        </w:rPr>
        <w:t>2014</w:t>
      </w:r>
    </w:p>
    <w:p w14:paraId="3DE6909E" w14:textId="77777777" w:rsidR="005910C6" w:rsidRDefault="00020290" w:rsidP="009A7A62">
      <w:pPr>
        <w:pStyle w:val="ListParagraph"/>
        <w:numPr>
          <w:ilvl w:val="0"/>
          <w:numId w:val="16"/>
        </w:numPr>
        <w:spacing w:before="5"/>
        <w:ind w:left="567" w:hanging="283"/>
      </w:pPr>
      <w:r w:rsidRPr="009A7A62">
        <w:rPr>
          <w:rFonts w:eastAsia="Times New Roman"/>
          <w:spacing w:val="3"/>
        </w:rPr>
        <w:t>A</w:t>
      </w:r>
      <w:r w:rsidRPr="009A7A62">
        <w:rPr>
          <w:rFonts w:eastAsia="Times New Roman"/>
          <w:spacing w:val="1"/>
        </w:rPr>
        <w:t>ssist</w:t>
      </w:r>
      <w:r w:rsidRPr="009A7A62">
        <w:rPr>
          <w:rFonts w:eastAsia="Times New Roman"/>
          <w:spacing w:val="2"/>
        </w:rPr>
        <w:t>e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24"/>
        </w:rPr>
        <w:t xml:space="preserve"> </w:t>
      </w:r>
      <w:r w:rsidRPr="009A7A62">
        <w:rPr>
          <w:rFonts w:eastAsia="Times New Roman"/>
          <w:spacing w:val="3"/>
        </w:rPr>
        <w:t>w</w:t>
      </w:r>
      <w:r w:rsidRPr="009A7A62">
        <w:rPr>
          <w:rFonts w:eastAsia="Times New Roman"/>
          <w:spacing w:val="1"/>
        </w:rPr>
        <w:t>riti</w:t>
      </w:r>
      <w:r w:rsidRPr="009A7A62">
        <w:rPr>
          <w:rFonts w:eastAsia="Times New Roman"/>
          <w:spacing w:val="2"/>
        </w:rPr>
        <w:t>n</w:t>
      </w:r>
      <w:r w:rsidRPr="009A7A62">
        <w:rPr>
          <w:rFonts w:eastAsia="Times New Roman"/>
        </w:rPr>
        <w:t>g</w:t>
      </w:r>
      <w:r w:rsidRPr="009A7A62">
        <w:rPr>
          <w:rFonts w:eastAsia="Times New Roman"/>
          <w:spacing w:val="21"/>
        </w:rPr>
        <w:t xml:space="preserve"> 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echn</w:t>
      </w:r>
      <w:r w:rsidRPr="009A7A62">
        <w:rPr>
          <w:rFonts w:eastAsia="Times New Roman"/>
          <w:spacing w:val="1"/>
        </w:rPr>
        <w:t>i</w:t>
      </w:r>
      <w:r w:rsidRPr="009A7A62">
        <w:rPr>
          <w:rFonts w:eastAsia="Times New Roman"/>
          <w:spacing w:val="2"/>
        </w:rPr>
        <w:t>ca</w:t>
      </w:r>
      <w:r w:rsidRPr="009A7A62">
        <w:rPr>
          <w:rFonts w:eastAsia="Times New Roman"/>
        </w:rPr>
        <w:t>l</w:t>
      </w:r>
      <w:r w:rsidRPr="009A7A62">
        <w:rPr>
          <w:rFonts w:eastAsia="Times New Roman"/>
          <w:spacing w:val="26"/>
        </w:rPr>
        <w:t xml:space="preserve"> </w:t>
      </w:r>
      <w:r w:rsidRPr="009A7A62">
        <w:rPr>
          <w:rFonts w:eastAsia="Times New Roman"/>
          <w:spacing w:val="2"/>
        </w:rPr>
        <w:t>b</w:t>
      </w:r>
      <w:r w:rsidRPr="009A7A62">
        <w:rPr>
          <w:rFonts w:eastAsia="Times New Roman"/>
          <w:spacing w:val="1"/>
        </w:rPr>
        <w:t>i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12"/>
        </w:rPr>
        <w:t xml:space="preserve"> </w:t>
      </w:r>
      <w:r w:rsidRPr="009A7A62">
        <w:rPr>
          <w:rFonts w:eastAsia="Times New Roman"/>
          <w:spacing w:val="2"/>
        </w:rPr>
        <w:t>docu</w:t>
      </w:r>
      <w:r w:rsidRPr="009A7A62">
        <w:rPr>
          <w:rFonts w:eastAsia="Times New Roman"/>
          <w:spacing w:val="3"/>
        </w:rPr>
        <w:t>m</w:t>
      </w:r>
      <w:r w:rsidRPr="009A7A62">
        <w:rPr>
          <w:rFonts w:eastAsia="Times New Roman"/>
          <w:spacing w:val="2"/>
        </w:rPr>
        <w:t>en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</w:rPr>
        <w:t>s</w:t>
      </w:r>
      <w:r w:rsidRPr="009A7A62">
        <w:rPr>
          <w:rFonts w:eastAsia="Times New Roman"/>
          <w:spacing w:val="30"/>
        </w:rPr>
        <w:t xml:space="preserve"> </w:t>
      </w:r>
      <w:r w:rsidRPr="009A7A62">
        <w:rPr>
          <w:rFonts w:eastAsia="Times New Roman"/>
          <w:spacing w:val="2"/>
        </w:rPr>
        <w:t>an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13"/>
        </w:rPr>
        <w:t xml:space="preserve"> </w:t>
      </w:r>
      <w:r w:rsidRPr="009A7A62">
        <w:rPr>
          <w:rFonts w:eastAsia="Times New Roman"/>
          <w:spacing w:val="2"/>
        </w:rPr>
        <w:t>a</w:t>
      </w:r>
      <w:r w:rsidRPr="009A7A62">
        <w:rPr>
          <w:rFonts w:eastAsia="Times New Roman"/>
          <w:spacing w:val="1"/>
        </w:rPr>
        <w:t>tt</w:t>
      </w:r>
      <w:r w:rsidRPr="009A7A62">
        <w:rPr>
          <w:rFonts w:eastAsia="Times New Roman"/>
          <w:spacing w:val="2"/>
        </w:rPr>
        <w:t>ende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24"/>
        </w:rPr>
        <w:t xml:space="preserve"> </w:t>
      </w:r>
      <w:r w:rsidR="00DF4EEA" w:rsidRPr="009A7A62">
        <w:rPr>
          <w:rFonts w:eastAsia="Times New Roman"/>
          <w:spacing w:val="1"/>
        </w:rPr>
        <w:t>t</w:t>
      </w:r>
      <w:r w:rsidR="00DF4EEA" w:rsidRPr="009A7A62">
        <w:rPr>
          <w:rFonts w:eastAsia="Times New Roman"/>
          <w:spacing w:val="2"/>
        </w:rPr>
        <w:t>ende</w:t>
      </w:r>
      <w:r w:rsidR="00DF4EEA" w:rsidRPr="009A7A62">
        <w:rPr>
          <w:rFonts w:eastAsia="Times New Roman"/>
          <w:spacing w:val="1"/>
        </w:rPr>
        <w:t>ri</w:t>
      </w:r>
      <w:r w:rsidR="00DF4EEA" w:rsidRPr="009A7A62">
        <w:rPr>
          <w:rFonts w:eastAsia="Times New Roman"/>
          <w:spacing w:val="2"/>
        </w:rPr>
        <w:t>n</w:t>
      </w:r>
      <w:r w:rsidR="00DF4EEA" w:rsidRPr="009A7A62">
        <w:rPr>
          <w:rFonts w:eastAsia="Times New Roman"/>
        </w:rPr>
        <w:t>g</w:t>
      </w:r>
      <w:r w:rsidRPr="009A7A62">
        <w:rPr>
          <w:rFonts w:eastAsia="Times New Roman"/>
          <w:spacing w:val="27"/>
        </w:rPr>
        <w:t xml:space="preserve"> </w:t>
      </w:r>
      <w:r w:rsidRPr="009A7A62">
        <w:rPr>
          <w:rFonts w:eastAsia="Times New Roman"/>
          <w:spacing w:val="2"/>
        </w:rPr>
        <w:t>a</w:t>
      </w:r>
      <w:r w:rsidRPr="009A7A62">
        <w:rPr>
          <w:rFonts w:eastAsia="Times New Roman"/>
        </w:rPr>
        <w:t>s</w:t>
      </w:r>
      <w:r w:rsidRPr="009A7A62">
        <w:rPr>
          <w:rFonts w:eastAsia="Times New Roman"/>
          <w:spacing w:val="9"/>
        </w:rPr>
        <w:t xml:space="preserve"> </w:t>
      </w:r>
      <w:r w:rsidRPr="009A7A62">
        <w:rPr>
          <w:rFonts w:eastAsia="Times New Roman"/>
          <w:spacing w:val="2"/>
        </w:rPr>
        <w:t>depa</w:t>
      </w:r>
      <w:r w:rsidRPr="009A7A62">
        <w:rPr>
          <w:rFonts w:eastAsia="Times New Roman"/>
          <w:spacing w:val="1"/>
        </w:rPr>
        <w:t>rt</w:t>
      </w:r>
      <w:r w:rsidRPr="009A7A62">
        <w:rPr>
          <w:rFonts w:eastAsia="Times New Roman"/>
          <w:spacing w:val="3"/>
        </w:rPr>
        <w:t>m</w:t>
      </w:r>
      <w:r w:rsidRPr="009A7A62">
        <w:rPr>
          <w:rFonts w:eastAsia="Times New Roman"/>
          <w:spacing w:val="2"/>
        </w:rPr>
        <w:t>en</w:t>
      </w:r>
      <w:r w:rsidRPr="009A7A62">
        <w:rPr>
          <w:rFonts w:eastAsia="Times New Roman"/>
        </w:rPr>
        <w:t>t</w:t>
      </w:r>
      <w:r w:rsidRPr="009A7A62">
        <w:rPr>
          <w:rFonts w:eastAsia="Times New Roman"/>
          <w:spacing w:val="31"/>
        </w:rPr>
        <w:t xml:space="preserve"> </w:t>
      </w:r>
      <w:r w:rsidRPr="009A7A62">
        <w:rPr>
          <w:rFonts w:eastAsia="Times New Roman"/>
          <w:spacing w:val="1"/>
          <w:w w:val="103"/>
        </w:rPr>
        <w:t>r</w:t>
      </w:r>
      <w:r w:rsidRPr="009A7A62">
        <w:rPr>
          <w:rFonts w:eastAsia="Times New Roman"/>
          <w:spacing w:val="2"/>
          <w:w w:val="103"/>
        </w:rPr>
        <w:t>ep</w:t>
      </w:r>
      <w:r w:rsidRPr="009A7A62">
        <w:rPr>
          <w:rFonts w:eastAsia="Times New Roman"/>
          <w:spacing w:val="1"/>
          <w:w w:val="103"/>
        </w:rPr>
        <w:t>r</w:t>
      </w:r>
      <w:r w:rsidRPr="009A7A62">
        <w:rPr>
          <w:rFonts w:eastAsia="Times New Roman"/>
          <w:spacing w:val="2"/>
          <w:w w:val="103"/>
        </w:rPr>
        <w:t>e</w:t>
      </w:r>
      <w:r w:rsidRPr="009A7A62">
        <w:rPr>
          <w:rFonts w:eastAsia="Times New Roman"/>
          <w:spacing w:val="1"/>
          <w:w w:val="103"/>
        </w:rPr>
        <w:t>s</w:t>
      </w:r>
      <w:r w:rsidRPr="009A7A62">
        <w:rPr>
          <w:rFonts w:eastAsia="Times New Roman"/>
          <w:spacing w:val="2"/>
          <w:w w:val="103"/>
        </w:rPr>
        <w:t>en</w:t>
      </w:r>
      <w:r w:rsidRPr="009A7A62">
        <w:rPr>
          <w:rFonts w:eastAsia="Times New Roman"/>
          <w:w w:val="103"/>
        </w:rPr>
        <w:t>t</w:t>
      </w:r>
    </w:p>
    <w:p w14:paraId="5146CBD9" w14:textId="77777777" w:rsidR="005910C6" w:rsidRDefault="00020290" w:rsidP="00144ED9">
      <w:pPr>
        <w:pStyle w:val="ListParagraph"/>
        <w:numPr>
          <w:ilvl w:val="0"/>
          <w:numId w:val="16"/>
        </w:numPr>
        <w:spacing w:before="15"/>
        <w:ind w:left="567" w:hanging="283"/>
      </w:pPr>
      <w:r w:rsidRPr="009A7A62">
        <w:rPr>
          <w:rFonts w:eastAsia="Times New Roman"/>
          <w:spacing w:val="2"/>
        </w:rPr>
        <w:t>Re</w:t>
      </w:r>
      <w:r w:rsidRPr="009A7A62">
        <w:rPr>
          <w:rFonts w:eastAsia="Times New Roman"/>
          <w:spacing w:val="1"/>
        </w:rPr>
        <w:t>s</w:t>
      </w:r>
      <w:r w:rsidRPr="009A7A62">
        <w:rPr>
          <w:rFonts w:eastAsia="Times New Roman"/>
          <w:spacing w:val="2"/>
        </w:rPr>
        <w:t>pon</w:t>
      </w:r>
      <w:r w:rsidRPr="009A7A62">
        <w:rPr>
          <w:rFonts w:eastAsia="Times New Roman"/>
          <w:spacing w:val="1"/>
        </w:rPr>
        <w:t>si</w:t>
      </w:r>
      <w:r w:rsidRPr="009A7A62">
        <w:rPr>
          <w:rFonts w:eastAsia="Times New Roman"/>
          <w:spacing w:val="2"/>
        </w:rPr>
        <w:t>b</w:t>
      </w:r>
      <w:r w:rsidRPr="009A7A62">
        <w:rPr>
          <w:rFonts w:eastAsia="Times New Roman"/>
          <w:spacing w:val="1"/>
        </w:rPr>
        <w:t>l</w:t>
      </w:r>
      <w:r w:rsidRPr="009A7A62">
        <w:rPr>
          <w:rFonts w:eastAsia="Times New Roman"/>
        </w:rPr>
        <w:t>e</w:t>
      </w:r>
      <w:r w:rsidRPr="009A7A62">
        <w:rPr>
          <w:rFonts w:eastAsia="Times New Roman"/>
          <w:spacing w:val="33"/>
        </w:rPr>
        <w:t xml:space="preserve"> </w:t>
      </w:r>
      <w:r w:rsidRPr="009A7A62">
        <w:rPr>
          <w:rFonts w:eastAsia="Times New Roman"/>
          <w:spacing w:val="1"/>
        </w:rPr>
        <w:t>f</w:t>
      </w:r>
      <w:r w:rsidRPr="009A7A62">
        <w:rPr>
          <w:rFonts w:eastAsia="Times New Roman"/>
          <w:spacing w:val="2"/>
        </w:rPr>
        <w:t>o</w:t>
      </w:r>
      <w:r w:rsidRPr="009A7A62">
        <w:rPr>
          <w:rFonts w:eastAsia="Times New Roman"/>
        </w:rPr>
        <w:t>r</w:t>
      </w:r>
      <w:r w:rsidRPr="009A7A62">
        <w:rPr>
          <w:rFonts w:eastAsia="Times New Roman"/>
          <w:spacing w:val="11"/>
        </w:rPr>
        <w:t xml:space="preserve"> </w:t>
      </w:r>
      <w:r w:rsidRPr="009A7A62">
        <w:rPr>
          <w:rFonts w:eastAsia="Times New Roman"/>
          <w:spacing w:val="3"/>
        </w:rPr>
        <w:t>w</w:t>
      </w:r>
      <w:r w:rsidRPr="009A7A62">
        <w:rPr>
          <w:rFonts w:eastAsia="Times New Roman"/>
          <w:spacing w:val="2"/>
        </w:rPr>
        <w:t>eek</w:t>
      </w:r>
      <w:r w:rsidRPr="009A7A62">
        <w:rPr>
          <w:rFonts w:eastAsia="Times New Roman"/>
          <w:spacing w:val="1"/>
        </w:rPr>
        <w:t>l</w:t>
      </w:r>
      <w:r w:rsidRPr="009A7A62">
        <w:rPr>
          <w:rFonts w:eastAsia="Times New Roman"/>
        </w:rPr>
        <w:t>y</w:t>
      </w:r>
      <w:r w:rsidRPr="009A7A62">
        <w:rPr>
          <w:rFonts w:eastAsia="Times New Roman"/>
          <w:spacing w:val="21"/>
        </w:rPr>
        <w:t xml:space="preserve"> </w:t>
      </w:r>
      <w:r w:rsidRPr="009A7A62">
        <w:rPr>
          <w:rFonts w:eastAsia="Times New Roman"/>
          <w:spacing w:val="3"/>
        </w:rPr>
        <w:t>m</w:t>
      </w:r>
      <w:r w:rsidRPr="009A7A62">
        <w:rPr>
          <w:rFonts w:eastAsia="Times New Roman"/>
          <w:spacing w:val="2"/>
        </w:rPr>
        <w:t>ee</w:t>
      </w:r>
      <w:r w:rsidRPr="009A7A62">
        <w:rPr>
          <w:rFonts w:eastAsia="Times New Roman"/>
          <w:spacing w:val="1"/>
        </w:rPr>
        <w:t>ti</w:t>
      </w:r>
      <w:r w:rsidRPr="009A7A62">
        <w:rPr>
          <w:rFonts w:eastAsia="Times New Roman"/>
          <w:spacing w:val="2"/>
        </w:rPr>
        <w:t>n</w:t>
      </w:r>
      <w:r w:rsidRPr="009A7A62">
        <w:rPr>
          <w:rFonts w:eastAsia="Times New Roman"/>
        </w:rPr>
        <w:t>g</w:t>
      </w:r>
      <w:r w:rsidRPr="009A7A62">
        <w:rPr>
          <w:rFonts w:eastAsia="Times New Roman"/>
          <w:spacing w:val="23"/>
        </w:rPr>
        <w:t xml:space="preserve"> </w:t>
      </w:r>
      <w:r w:rsidRPr="009A7A62">
        <w:rPr>
          <w:rFonts w:eastAsia="Times New Roman"/>
          <w:spacing w:val="3"/>
        </w:rPr>
        <w:t>m</w:t>
      </w:r>
      <w:r w:rsidRPr="009A7A62">
        <w:rPr>
          <w:rFonts w:eastAsia="Times New Roman"/>
          <w:spacing w:val="2"/>
        </w:rPr>
        <w:t>a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e</w:t>
      </w:r>
      <w:r w:rsidRPr="009A7A62">
        <w:rPr>
          <w:rFonts w:eastAsia="Times New Roman"/>
          <w:spacing w:val="1"/>
        </w:rPr>
        <w:t>ri</w:t>
      </w:r>
      <w:r w:rsidRPr="009A7A62">
        <w:rPr>
          <w:rFonts w:eastAsia="Times New Roman"/>
          <w:spacing w:val="2"/>
        </w:rPr>
        <w:t>a</w:t>
      </w:r>
      <w:r w:rsidRPr="009A7A62">
        <w:rPr>
          <w:rFonts w:eastAsia="Times New Roman"/>
          <w:spacing w:val="1"/>
        </w:rPr>
        <w:t>l</w:t>
      </w:r>
      <w:r w:rsidRPr="009A7A62">
        <w:rPr>
          <w:rFonts w:eastAsia="Times New Roman"/>
        </w:rPr>
        <w:t>s</w:t>
      </w:r>
      <w:r w:rsidRPr="009A7A62">
        <w:rPr>
          <w:rFonts w:eastAsia="Times New Roman"/>
          <w:spacing w:val="26"/>
        </w:rPr>
        <w:t xml:space="preserve"> </w:t>
      </w:r>
      <w:r w:rsidRPr="009A7A62">
        <w:rPr>
          <w:rFonts w:eastAsia="Times New Roman"/>
          <w:spacing w:val="2"/>
        </w:rPr>
        <w:t>o</w:t>
      </w:r>
      <w:r w:rsidRPr="009A7A62">
        <w:rPr>
          <w:rFonts w:eastAsia="Times New Roman"/>
        </w:rPr>
        <w:t>f</w:t>
      </w:r>
      <w:r w:rsidRPr="009A7A62">
        <w:rPr>
          <w:rFonts w:eastAsia="Times New Roman"/>
          <w:spacing w:val="9"/>
        </w:rPr>
        <w:t xml:space="preserve"> </w:t>
      </w:r>
      <w:r w:rsidRPr="009A7A62">
        <w:rPr>
          <w:rFonts w:eastAsia="Times New Roman"/>
          <w:spacing w:val="2"/>
        </w:rPr>
        <w:t>da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</w:rPr>
        <w:t>a</w:t>
      </w:r>
      <w:r w:rsidRPr="009A7A62">
        <w:rPr>
          <w:rFonts w:eastAsia="Times New Roman"/>
          <w:spacing w:val="14"/>
        </w:rPr>
        <w:t xml:space="preserve"> </w:t>
      </w:r>
      <w:r w:rsidRPr="009A7A62">
        <w:rPr>
          <w:rFonts w:eastAsia="Times New Roman"/>
          <w:spacing w:val="1"/>
        </w:rPr>
        <w:t>r</w:t>
      </w:r>
      <w:r w:rsidRPr="009A7A62">
        <w:rPr>
          <w:rFonts w:eastAsia="Times New Roman"/>
          <w:spacing w:val="2"/>
        </w:rPr>
        <w:t>e</w:t>
      </w:r>
      <w:r w:rsidRPr="009A7A62">
        <w:rPr>
          <w:rFonts w:eastAsia="Times New Roman"/>
          <w:spacing w:val="1"/>
        </w:rPr>
        <w:t>s</w:t>
      </w:r>
      <w:r w:rsidRPr="009A7A62">
        <w:rPr>
          <w:rFonts w:eastAsia="Times New Roman"/>
          <w:spacing w:val="2"/>
        </w:rPr>
        <w:t>ea</w:t>
      </w:r>
      <w:r w:rsidRPr="009A7A62">
        <w:rPr>
          <w:rFonts w:eastAsia="Times New Roman"/>
          <w:spacing w:val="1"/>
        </w:rPr>
        <w:t>r</w:t>
      </w:r>
      <w:r w:rsidRPr="009A7A62">
        <w:rPr>
          <w:rFonts w:eastAsia="Times New Roman"/>
          <w:spacing w:val="2"/>
        </w:rPr>
        <w:t>ch</w:t>
      </w:r>
      <w:r w:rsidRPr="009A7A62">
        <w:rPr>
          <w:rFonts w:eastAsia="Times New Roman"/>
          <w:spacing w:val="1"/>
        </w:rPr>
        <w:t>i</w:t>
      </w:r>
      <w:r w:rsidRPr="009A7A62">
        <w:rPr>
          <w:rFonts w:eastAsia="Times New Roman"/>
          <w:spacing w:val="2"/>
        </w:rPr>
        <w:t>n</w:t>
      </w:r>
      <w:r w:rsidRPr="009A7A62">
        <w:rPr>
          <w:rFonts w:eastAsia="Times New Roman"/>
        </w:rPr>
        <w:t>g</w:t>
      </w:r>
      <w:r w:rsidRPr="009A7A62">
        <w:rPr>
          <w:rFonts w:eastAsia="Times New Roman"/>
          <w:spacing w:val="32"/>
        </w:rPr>
        <w:t xml:space="preserve"> </w:t>
      </w:r>
      <w:r w:rsidRPr="009A7A62">
        <w:rPr>
          <w:rFonts w:eastAsia="Times New Roman"/>
          <w:spacing w:val="2"/>
        </w:rPr>
        <w:t>an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13"/>
        </w:rPr>
        <w:t xml:space="preserve"> </w:t>
      </w:r>
      <w:r w:rsidRPr="009A7A62">
        <w:rPr>
          <w:rFonts w:eastAsia="Times New Roman"/>
          <w:spacing w:val="2"/>
          <w:w w:val="103"/>
        </w:rPr>
        <w:t>co</w:t>
      </w:r>
      <w:r w:rsidRPr="009A7A62">
        <w:rPr>
          <w:rFonts w:eastAsia="Times New Roman"/>
          <w:spacing w:val="1"/>
          <w:w w:val="103"/>
        </w:rPr>
        <w:t>ll</w:t>
      </w:r>
      <w:r w:rsidRPr="009A7A62">
        <w:rPr>
          <w:rFonts w:eastAsia="Times New Roman"/>
          <w:spacing w:val="2"/>
          <w:w w:val="103"/>
        </w:rPr>
        <w:t>ec</w:t>
      </w:r>
      <w:r w:rsidRPr="009A7A62">
        <w:rPr>
          <w:rFonts w:eastAsia="Times New Roman"/>
          <w:spacing w:val="1"/>
          <w:w w:val="103"/>
        </w:rPr>
        <w:t>ti</w:t>
      </w:r>
      <w:r w:rsidRPr="009A7A62">
        <w:rPr>
          <w:rFonts w:eastAsia="Times New Roman"/>
          <w:spacing w:val="2"/>
          <w:w w:val="103"/>
        </w:rPr>
        <w:t>o</w:t>
      </w:r>
      <w:r w:rsidRPr="009A7A62">
        <w:rPr>
          <w:rFonts w:eastAsia="Times New Roman"/>
          <w:w w:val="103"/>
        </w:rPr>
        <w:t>n</w:t>
      </w:r>
    </w:p>
    <w:p w14:paraId="2407247E" w14:textId="77777777" w:rsidR="000E336C" w:rsidRPr="00030599" w:rsidRDefault="00020290" w:rsidP="00030599">
      <w:pPr>
        <w:pStyle w:val="ListParagraph"/>
        <w:numPr>
          <w:ilvl w:val="0"/>
          <w:numId w:val="16"/>
        </w:numPr>
        <w:spacing w:line="260" w:lineRule="exact"/>
        <w:ind w:left="567" w:hanging="283"/>
      </w:pPr>
      <w:r w:rsidRPr="009A7A62">
        <w:rPr>
          <w:rFonts w:eastAsia="Times New Roman"/>
          <w:spacing w:val="2"/>
        </w:rPr>
        <w:t>S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ud</w:t>
      </w:r>
      <w:r w:rsidRPr="009A7A62">
        <w:rPr>
          <w:rFonts w:eastAsia="Times New Roman"/>
          <w:spacing w:val="1"/>
        </w:rPr>
        <w:t>i</w:t>
      </w:r>
      <w:r w:rsidRPr="009A7A62">
        <w:rPr>
          <w:rFonts w:eastAsia="Times New Roman"/>
          <w:spacing w:val="2"/>
        </w:rPr>
        <w:t>e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22"/>
        </w:rPr>
        <w:t xml:space="preserve"> 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h</w:t>
      </w:r>
      <w:r w:rsidRPr="009A7A62">
        <w:rPr>
          <w:rFonts w:eastAsia="Times New Roman"/>
        </w:rPr>
        <w:t>e</w:t>
      </w:r>
      <w:r w:rsidRPr="009A7A62">
        <w:rPr>
          <w:rFonts w:eastAsia="Times New Roman"/>
          <w:spacing w:val="11"/>
        </w:rPr>
        <w:t xml:space="preserve"> </w:t>
      </w:r>
      <w:r w:rsidRPr="009A7A62">
        <w:rPr>
          <w:rFonts w:eastAsia="Times New Roman"/>
          <w:spacing w:val="2"/>
        </w:rPr>
        <w:t>en</w:t>
      </w:r>
      <w:r w:rsidRPr="009A7A62">
        <w:rPr>
          <w:rFonts w:eastAsia="Times New Roman"/>
          <w:spacing w:val="1"/>
        </w:rPr>
        <w:t>tir</w:t>
      </w:r>
      <w:r w:rsidRPr="009A7A62">
        <w:rPr>
          <w:rFonts w:eastAsia="Times New Roman"/>
        </w:rPr>
        <w:t>e</w:t>
      </w:r>
      <w:r w:rsidRPr="009A7A62">
        <w:rPr>
          <w:rFonts w:eastAsia="Times New Roman"/>
          <w:spacing w:val="18"/>
        </w:rPr>
        <w:t xml:space="preserve"> </w:t>
      </w:r>
      <w:r w:rsidRPr="009A7A62">
        <w:rPr>
          <w:rFonts w:eastAsia="Times New Roman"/>
          <w:spacing w:val="2"/>
        </w:rPr>
        <w:t>e</w:t>
      </w:r>
      <w:r w:rsidRPr="009A7A62">
        <w:rPr>
          <w:rFonts w:eastAsia="Times New Roman"/>
          <w:spacing w:val="1"/>
        </w:rPr>
        <w:t>l</w:t>
      </w:r>
      <w:r w:rsidRPr="009A7A62">
        <w:rPr>
          <w:rFonts w:eastAsia="Times New Roman"/>
          <w:spacing w:val="2"/>
        </w:rPr>
        <w:t>ec</w:t>
      </w:r>
      <w:r w:rsidRPr="009A7A62">
        <w:rPr>
          <w:rFonts w:eastAsia="Times New Roman"/>
          <w:spacing w:val="1"/>
        </w:rPr>
        <w:t>tri</w:t>
      </w:r>
      <w:r w:rsidRPr="009A7A62">
        <w:rPr>
          <w:rFonts w:eastAsia="Times New Roman"/>
        </w:rPr>
        <w:t>c</w:t>
      </w:r>
      <w:r w:rsidRPr="009A7A62">
        <w:rPr>
          <w:rFonts w:eastAsia="Times New Roman"/>
          <w:spacing w:val="22"/>
        </w:rPr>
        <w:t xml:space="preserve"> </w:t>
      </w:r>
      <w:r w:rsidRPr="009A7A62">
        <w:rPr>
          <w:rFonts w:eastAsia="Times New Roman"/>
          <w:spacing w:val="2"/>
        </w:rPr>
        <w:t>p</w:t>
      </w:r>
      <w:r w:rsidRPr="009A7A62">
        <w:rPr>
          <w:rFonts w:eastAsia="Times New Roman"/>
          <w:spacing w:val="1"/>
        </w:rPr>
        <w:t>r</w:t>
      </w:r>
      <w:r w:rsidRPr="009A7A62">
        <w:rPr>
          <w:rFonts w:eastAsia="Times New Roman"/>
          <w:spacing w:val="2"/>
        </w:rPr>
        <w:t>oduc</w:t>
      </w:r>
      <w:r w:rsidRPr="009A7A62">
        <w:rPr>
          <w:rFonts w:eastAsia="Times New Roman"/>
        </w:rPr>
        <w:t>t</w:t>
      </w:r>
      <w:r w:rsidRPr="009A7A62">
        <w:rPr>
          <w:rFonts w:eastAsia="Times New Roman"/>
          <w:spacing w:val="22"/>
        </w:rPr>
        <w:t xml:space="preserve"> </w:t>
      </w:r>
      <w:r w:rsidRPr="009A7A62">
        <w:rPr>
          <w:rFonts w:eastAsia="Times New Roman"/>
          <w:spacing w:val="1"/>
        </w:rPr>
        <w:t>li</w:t>
      </w:r>
      <w:r w:rsidRPr="009A7A62">
        <w:rPr>
          <w:rFonts w:eastAsia="Times New Roman"/>
          <w:spacing w:val="2"/>
        </w:rPr>
        <w:t>n</w:t>
      </w:r>
      <w:r w:rsidRPr="009A7A62">
        <w:rPr>
          <w:rFonts w:eastAsia="Times New Roman"/>
        </w:rPr>
        <w:t>e</w:t>
      </w:r>
      <w:r w:rsidRPr="009A7A62">
        <w:rPr>
          <w:rFonts w:eastAsia="Times New Roman"/>
          <w:spacing w:val="13"/>
        </w:rPr>
        <w:t xml:space="preserve"> </w:t>
      </w:r>
      <w:r w:rsidRPr="009A7A62">
        <w:rPr>
          <w:rFonts w:eastAsia="Times New Roman"/>
          <w:spacing w:val="2"/>
        </w:rPr>
        <w:t>an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13"/>
        </w:rPr>
        <w:t xml:space="preserve"> </w:t>
      </w:r>
      <w:r w:rsidRPr="009A7A62">
        <w:rPr>
          <w:rFonts w:eastAsia="Times New Roman"/>
          <w:spacing w:val="2"/>
        </w:rPr>
        <w:t>depa</w:t>
      </w:r>
      <w:r w:rsidRPr="009A7A62">
        <w:rPr>
          <w:rFonts w:eastAsia="Times New Roman"/>
          <w:spacing w:val="1"/>
        </w:rPr>
        <w:t>rt</w:t>
      </w:r>
      <w:r w:rsidRPr="009A7A62">
        <w:rPr>
          <w:rFonts w:eastAsia="Times New Roman"/>
          <w:spacing w:val="3"/>
        </w:rPr>
        <w:t>m</w:t>
      </w:r>
      <w:r w:rsidRPr="009A7A62">
        <w:rPr>
          <w:rFonts w:eastAsia="Times New Roman"/>
          <w:spacing w:val="2"/>
        </w:rPr>
        <w:t>en</w:t>
      </w:r>
      <w:r w:rsidRPr="009A7A62">
        <w:rPr>
          <w:rFonts w:eastAsia="Times New Roman"/>
        </w:rPr>
        <w:t>t</w:t>
      </w:r>
      <w:r w:rsidRPr="009A7A62">
        <w:rPr>
          <w:rFonts w:eastAsia="Times New Roman"/>
          <w:spacing w:val="31"/>
        </w:rPr>
        <w:t xml:space="preserve"> </w:t>
      </w:r>
      <w:r w:rsidRPr="009A7A62">
        <w:rPr>
          <w:rFonts w:eastAsia="Times New Roman"/>
          <w:spacing w:val="2"/>
        </w:rPr>
        <w:t>da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aba</w:t>
      </w:r>
      <w:r w:rsidRPr="009A7A62">
        <w:rPr>
          <w:rFonts w:eastAsia="Times New Roman"/>
          <w:spacing w:val="1"/>
        </w:rPr>
        <w:t>s</w:t>
      </w:r>
      <w:r w:rsidRPr="009A7A62">
        <w:rPr>
          <w:rFonts w:eastAsia="Times New Roman"/>
        </w:rPr>
        <w:t>e</w:t>
      </w:r>
      <w:r w:rsidRPr="009A7A62">
        <w:rPr>
          <w:rFonts w:eastAsia="Times New Roman"/>
          <w:spacing w:val="25"/>
        </w:rPr>
        <w:t xml:space="preserve"> </w:t>
      </w:r>
      <w:r w:rsidRPr="009A7A62">
        <w:rPr>
          <w:rFonts w:eastAsia="Times New Roman"/>
          <w:spacing w:val="2"/>
        </w:rPr>
        <w:t>o</w:t>
      </w:r>
      <w:r w:rsidRPr="009A7A62">
        <w:rPr>
          <w:rFonts w:eastAsia="Times New Roman"/>
        </w:rPr>
        <w:t>f</w:t>
      </w:r>
      <w:r w:rsidRPr="009A7A62">
        <w:rPr>
          <w:rFonts w:eastAsia="Times New Roman"/>
          <w:spacing w:val="9"/>
        </w:rPr>
        <w:t xml:space="preserve"> </w:t>
      </w:r>
      <w:r w:rsidRPr="009A7A62">
        <w:rPr>
          <w:rFonts w:eastAsia="Times New Roman"/>
          <w:spacing w:val="3"/>
        </w:rPr>
        <w:t>A</w:t>
      </w:r>
      <w:r w:rsidRPr="009A7A62">
        <w:rPr>
          <w:rFonts w:eastAsia="Times New Roman"/>
          <w:spacing w:val="2"/>
        </w:rPr>
        <w:t>B</w:t>
      </w:r>
      <w:r w:rsidRPr="009A7A62">
        <w:rPr>
          <w:rFonts w:eastAsia="Times New Roman"/>
        </w:rPr>
        <w:t>B</w:t>
      </w:r>
      <w:r w:rsidRPr="009A7A62">
        <w:rPr>
          <w:rFonts w:eastAsia="Times New Roman"/>
          <w:spacing w:val="17"/>
        </w:rPr>
        <w:t xml:space="preserve"> </w:t>
      </w:r>
      <w:r w:rsidR="00DF4EEA">
        <w:rPr>
          <w:rFonts w:eastAsia="Times New Roman"/>
          <w:spacing w:val="15"/>
        </w:rPr>
        <w:t>and generated</w:t>
      </w:r>
      <w:r w:rsidR="00104E6B">
        <w:rPr>
          <w:rFonts w:eastAsia="Times New Roman"/>
          <w:spacing w:val="15"/>
        </w:rPr>
        <w:t xml:space="preserve"> thorough</w:t>
      </w:r>
      <w:r w:rsidR="00DF4EEA">
        <w:rPr>
          <w:rFonts w:eastAsia="Times New Roman"/>
          <w:spacing w:val="15"/>
        </w:rPr>
        <w:t xml:space="preserve"> </w:t>
      </w:r>
      <w:r w:rsidRPr="009A7A62">
        <w:rPr>
          <w:rFonts w:eastAsia="Times New Roman"/>
          <w:spacing w:val="1"/>
        </w:rPr>
        <w:t>st</w:t>
      </w:r>
      <w:r w:rsidRPr="009A7A62">
        <w:rPr>
          <w:rFonts w:eastAsia="Times New Roman"/>
          <w:spacing w:val="2"/>
        </w:rPr>
        <w:t>ud</w:t>
      </w:r>
      <w:r w:rsidRPr="009A7A62">
        <w:rPr>
          <w:rFonts w:eastAsia="Times New Roman"/>
        </w:rPr>
        <w:t>y</w:t>
      </w:r>
      <w:r w:rsidRPr="009A7A62">
        <w:rPr>
          <w:rFonts w:eastAsia="Times New Roman"/>
          <w:spacing w:val="17"/>
        </w:rPr>
        <w:t xml:space="preserve"> </w:t>
      </w:r>
      <w:r w:rsidRPr="009A7A62">
        <w:rPr>
          <w:rFonts w:eastAsia="Times New Roman"/>
          <w:spacing w:val="1"/>
          <w:w w:val="103"/>
        </w:rPr>
        <w:t>r</w:t>
      </w:r>
      <w:r w:rsidRPr="009A7A62">
        <w:rPr>
          <w:rFonts w:eastAsia="Times New Roman"/>
          <w:spacing w:val="2"/>
          <w:w w:val="103"/>
        </w:rPr>
        <w:t>epo</w:t>
      </w:r>
      <w:r w:rsidRPr="009A7A62">
        <w:rPr>
          <w:rFonts w:eastAsia="Times New Roman"/>
          <w:spacing w:val="1"/>
          <w:w w:val="103"/>
        </w:rPr>
        <w:t>r</w:t>
      </w:r>
      <w:r w:rsidRPr="009A7A62">
        <w:rPr>
          <w:rFonts w:eastAsia="Times New Roman"/>
          <w:w w:val="103"/>
        </w:rPr>
        <w:t>t</w:t>
      </w:r>
    </w:p>
    <w:p w14:paraId="410FB563" w14:textId="77777777" w:rsidR="00804C07" w:rsidRDefault="00804C07" w:rsidP="00804C07">
      <w:pPr>
        <w:ind w:left="100"/>
        <w:rPr>
          <w:rFonts w:eastAsia="Times New Roman"/>
          <w:b/>
          <w:sz w:val="28"/>
          <w:szCs w:val="28"/>
          <w:u w:val="single" w:color="000000"/>
        </w:rPr>
      </w:pPr>
      <w:r>
        <w:rPr>
          <w:rFonts w:eastAsia="Times New Roman"/>
          <w:b/>
          <w:spacing w:val="1"/>
          <w:w w:val="99"/>
          <w:sz w:val="28"/>
          <w:szCs w:val="28"/>
          <w:u w:val="single" w:color="000000"/>
        </w:rPr>
        <w:lastRenderedPageBreak/>
        <w:t>EXTRA-CURR</w:t>
      </w:r>
      <w:r>
        <w:rPr>
          <w:rFonts w:eastAsia="Times New Roman"/>
          <w:b/>
          <w:w w:val="99"/>
          <w:sz w:val="28"/>
          <w:szCs w:val="28"/>
          <w:u w:val="single" w:color="000000"/>
        </w:rPr>
        <w:t>I</w:t>
      </w:r>
      <w:r>
        <w:rPr>
          <w:rFonts w:eastAsia="Times New Roman"/>
          <w:b/>
          <w:spacing w:val="1"/>
          <w:w w:val="99"/>
          <w:sz w:val="28"/>
          <w:szCs w:val="28"/>
          <w:u w:val="single" w:color="000000"/>
        </w:rPr>
        <w:t>CULAR</w:t>
      </w:r>
      <w:r>
        <w:rPr>
          <w:rFonts w:eastAsia="Times New Roman"/>
          <w:b/>
          <w:w w:val="99"/>
          <w:sz w:val="28"/>
          <w:szCs w:val="28"/>
          <w:u w:val="single" w:color="000000"/>
        </w:rPr>
        <w:t xml:space="preserve"> </w:t>
      </w:r>
      <w:r>
        <w:rPr>
          <w:rFonts w:eastAsia="Times New Roman"/>
          <w:b/>
          <w:spacing w:val="1"/>
          <w:sz w:val="28"/>
          <w:szCs w:val="28"/>
          <w:u w:val="single" w:color="000000"/>
        </w:rPr>
        <w:t>ACTIVITIE</w:t>
      </w:r>
      <w:r>
        <w:rPr>
          <w:rFonts w:eastAsia="Times New Roman"/>
          <w:b/>
          <w:sz w:val="28"/>
          <w:szCs w:val="28"/>
          <w:u w:val="single" w:color="000000"/>
        </w:rPr>
        <w:t>S</w:t>
      </w:r>
    </w:p>
    <w:p w14:paraId="12AE78F9" w14:textId="77777777" w:rsidR="00804C07" w:rsidRPr="00804C07" w:rsidRDefault="00804C07" w:rsidP="00804C07">
      <w:pPr>
        <w:ind w:left="100"/>
      </w:pPr>
    </w:p>
    <w:p w14:paraId="4A63B269" w14:textId="77777777" w:rsidR="00804C07" w:rsidRDefault="00804C07" w:rsidP="00804C07">
      <w:pPr>
        <w:spacing w:before="12" w:line="255" w:lineRule="auto"/>
        <w:ind w:left="280" w:right="120"/>
        <w:rPr>
          <w:rFonts w:eastAsia="Times New Roman"/>
          <w:spacing w:val="2"/>
          <w:w w:val="103"/>
        </w:rPr>
      </w:pPr>
      <w:r>
        <w:rPr>
          <w:rFonts w:eastAsia="Times New Roman"/>
          <w:b/>
          <w:spacing w:val="2"/>
        </w:rPr>
        <w:t>Zon</w:t>
      </w:r>
      <w:r>
        <w:rPr>
          <w:rFonts w:eastAsia="Times New Roman"/>
          <w:b/>
          <w:spacing w:val="1"/>
        </w:rPr>
        <w:t>t</w:t>
      </w:r>
      <w:r>
        <w:rPr>
          <w:rFonts w:eastAsia="Times New Roman"/>
          <w:b/>
        </w:rPr>
        <w:t>a</w:t>
      </w:r>
      <w:r>
        <w:rPr>
          <w:rFonts w:eastAsia="Times New Roman"/>
          <w:b/>
          <w:spacing w:val="19"/>
        </w:rPr>
        <w:t xml:space="preserve"> </w:t>
      </w:r>
      <w:r>
        <w:rPr>
          <w:rFonts w:eastAsia="Times New Roman"/>
          <w:b/>
          <w:spacing w:val="3"/>
        </w:rPr>
        <w:t>C</w:t>
      </w:r>
      <w:r>
        <w:rPr>
          <w:rFonts w:eastAsia="Times New Roman"/>
          <w:b/>
          <w:spacing w:val="1"/>
        </w:rPr>
        <w:t>l</w:t>
      </w:r>
      <w:r>
        <w:rPr>
          <w:rFonts w:eastAsia="Times New Roman"/>
          <w:b/>
          <w:spacing w:val="2"/>
        </w:rPr>
        <w:t>u</w:t>
      </w:r>
      <w:r>
        <w:rPr>
          <w:rFonts w:eastAsia="Times New Roman"/>
          <w:b/>
        </w:rPr>
        <w:t>b</w:t>
      </w:r>
      <w:r>
        <w:rPr>
          <w:rFonts w:eastAsia="Times New Roman"/>
          <w:b/>
          <w:spacing w:val="18"/>
        </w:rPr>
        <w:t xml:space="preserve"> </w:t>
      </w:r>
      <w:r>
        <w:rPr>
          <w:rFonts w:eastAsia="Times New Roman"/>
          <w:spacing w:val="1"/>
        </w:rPr>
        <w:t>(</w:t>
      </w:r>
      <w:r>
        <w:rPr>
          <w:rFonts w:eastAsia="Times New Roman"/>
          <w:spacing w:val="3"/>
        </w:rPr>
        <w:t>H</w:t>
      </w:r>
      <w:r>
        <w:rPr>
          <w:rFonts w:eastAsia="Times New Roman"/>
          <w:spacing w:val="2"/>
        </w:rPr>
        <w:t>on</w:t>
      </w:r>
      <w:r>
        <w:rPr>
          <w:rFonts w:eastAsia="Times New Roman"/>
        </w:rPr>
        <w:t>g</w:t>
      </w:r>
      <w:r>
        <w:rPr>
          <w:rFonts w:eastAsia="Times New Roman"/>
          <w:spacing w:val="19"/>
        </w:rPr>
        <w:t xml:space="preserve"> </w:t>
      </w:r>
      <w:r>
        <w:rPr>
          <w:rFonts w:eastAsia="Times New Roman"/>
          <w:spacing w:val="3"/>
        </w:rPr>
        <w:t>K</w:t>
      </w:r>
      <w:r>
        <w:rPr>
          <w:rFonts w:eastAsia="Times New Roman"/>
          <w:spacing w:val="2"/>
        </w:rPr>
        <w:t>ong</w:t>
      </w:r>
      <w:r>
        <w:rPr>
          <w:rFonts w:eastAsia="Times New Roman"/>
        </w:rPr>
        <w:t xml:space="preserve">)                                                                                                  </w:t>
      </w:r>
      <w:r>
        <w:rPr>
          <w:rFonts w:eastAsia="Times New Roman"/>
          <w:spacing w:val="37"/>
        </w:rPr>
        <w:t xml:space="preserve"> </w:t>
      </w:r>
      <w:r>
        <w:rPr>
          <w:rFonts w:eastAsia="Times New Roman"/>
          <w:spacing w:val="2"/>
        </w:rPr>
        <w:t>11</w:t>
      </w:r>
      <w:r>
        <w:rPr>
          <w:rFonts w:eastAsia="Times New Roman"/>
          <w:spacing w:val="1"/>
        </w:rPr>
        <w:t>/</w:t>
      </w:r>
      <w:r>
        <w:rPr>
          <w:rFonts w:eastAsia="Times New Roman"/>
          <w:spacing w:val="2"/>
        </w:rPr>
        <w:t>201</w:t>
      </w:r>
      <w:r>
        <w:rPr>
          <w:rFonts w:eastAsia="Times New Roman"/>
        </w:rPr>
        <w:t>2</w:t>
      </w:r>
      <w:r>
        <w:rPr>
          <w:rFonts w:eastAsia="Times New Roman"/>
          <w:spacing w:val="24"/>
        </w:rPr>
        <w:t xml:space="preserve"> </w:t>
      </w:r>
      <w:r>
        <w:rPr>
          <w:rFonts w:eastAsia="Times New Roman" w:hint="eastAsia"/>
          <w:lang w:eastAsia="zh-CN"/>
        </w:rPr>
        <w:t xml:space="preserve">- </w:t>
      </w:r>
      <w:r>
        <w:rPr>
          <w:rFonts w:eastAsia="Times New Roman"/>
          <w:spacing w:val="2"/>
          <w:w w:val="103"/>
        </w:rPr>
        <w:t>04</w:t>
      </w:r>
      <w:r>
        <w:rPr>
          <w:rFonts w:eastAsia="Times New Roman"/>
          <w:spacing w:val="1"/>
          <w:w w:val="103"/>
        </w:rPr>
        <w:t>/</w:t>
      </w:r>
      <w:r>
        <w:rPr>
          <w:rFonts w:eastAsia="Times New Roman"/>
          <w:spacing w:val="2"/>
          <w:w w:val="103"/>
        </w:rPr>
        <w:t xml:space="preserve">2013 </w:t>
      </w:r>
    </w:p>
    <w:p w14:paraId="6DC04AB2" w14:textId="77777777" w:rsidR="00804C07" w:rsidRDefault="00804C07" w:rsidP="00804C07">
      <w:pPr>
        <w:spacing w:before="12" w:line="255" w:lineRule="auto"/>
        <w:ind w:left="280" w:right="120"/>
      </w:pPr>
      <w:r>
        <w:rPr>
          <w:rFonts w:eastAsia="Times New Roman"/>
          <w:spacing w:val="2"/>
        </w:rPr>
        <w:t>“Co</w:t>
      </w:r>
      <w:r>
        <w:rPr>
          <w:rFonts w:eastAsia="Times New Roman"/>
          <w:spacing w:val="3"/>
        </w:rPr>
        <w:t>mm</w:t>
      </w:r>
      <w:r>
        <w:rPr>
          <w:rFonts w:eastAsia="Times New Roman"/>
          <w:spacing w:val="2"/>
        </w:rPr>
        <w:t>un</w:t>
      </w:r>
      <w:r>
        <w:rPr>
          <w:rFonts w:eastAsia="Times New Roman"/>
          <w:spacing w:val="1"/>
        </w:rPr>
        <w:t>it</w:t>
      </w:r>
      <w:r>
        <w:rPr>
          <w:rFonts w:eastAsia="Times New Roman"/>
        </w:rPr>
        <w:t>y</w:t>
      </w:r>
      <w:r>
        <w:rPr>
          <w:rFonts w:eastAsia="Times New Roman"/>
          <w:spacing w:val="35"/>
        </w:rPr>
        <w:t xml:space="preserve"> </w:t>
      </w:r>
      <w:r>
        <w:rPr>
          <w:rFonts w:eastAsia="Times New Roman"/>
          <w:spacing w:val="2"/>
        </w:rPr>
        <w:t>Se</w:t>
      </w:r>
      <w:r>
        <w:rPr>
          <w:rFonts w:eastAsia="Times New Roman"/>
          <w:spacing w:val="1"/>
        </w:rPr>
        <w:t>r</w:t>
      </w:r>
      <w:r>
        <w:rPr>
          <w:rFonts w:eastAsia="Times New Roman"/>
          <w:spacing w:val="2"/>
        </w:rPr>
        <w:t>v</w:t>
      </w:r>
      <w:r>
        <w:rPr>
          <w:rFonts w:eastAsia="Times New Roman"/>
          <w:spacing w:val="1"/>
        </w:rPr>
        <w:t>i</w:t>
      </w:r>
      <w:r>
        <w:rPr>
          <w:rFonts w:eastAsia="Times New Roman"/>
          <w:spacing w:val="2"/>
        </w:rPr>
        <w:t>ce</w:t>
      </w:r>
      <w:r>
        <w:rPr>
          <w:rFonts w:eastAsia="Times New Roman"/>
        </w:rPr>
        <w:t>:</w:t>
      </w:r>
      <w:r>
        <w:rPr>
          <w:rFonts w:eastAsia="Times New Roman"/>
          <w:spacing w:val="24"/>
        </w:rPr>
        <w:t xml:space="preserve"> </w:t>
      </w:r>
      <w:r>
        <w:rPr>
          <w:rFonts w:eastAsia="Times New Roman"/>
          <w:spacing w:val="2"/>
        </w:rPr>
        <w:t>Tu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2"/>
        </w:rPr>
        <w:t>o</w:t>
      </w:r>
      <w:r>
        <w:rPr>
          <w:rFonts w:eastAsia="Times New Roman"/>
          <w:spacing w:val="1"/>
        </w:rPr>
        <w:t>ri</w:t>
      </w:r>
      <w:r>
        <w:rPr>
          <w:rFonts w:eastAsia="Times New Roman"/>
          <w:spacing w:val="2"/>
        </w:rPr>
        <w:t>n</w:t>
      </w:r>
      <w:r>
        <w:rPr>
          <w:rFonts w:eastAsia="Times New Roman"/>
        </w:rPr>
        <w:t>g</w:t>
      </w:r>
      <w:r>
        <w:rPr>
          <w:rFonts w:eastAsia="Times New Roman"/>
          <w:spacing w:val="25"/>
        </w:rPr>
        <w:t xml:space="preserve"> </w:t>
      </w:r>
      <w:r>
        <w:rPr>
          <w:rFonts w:eastAsia="Times New Roman"/>
          <w:spacing w:val="2"/>
        </w:rPr>
        <w:t>Sou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h</w:t>
      </w:r>
      <w:r>
        <w:rPr>
          <w:rFonts w:eastAsia="Times New Roman"/>
          <w:spacing w:val="18"/>
        </w:rPr>
        <w:t xml:space="preserve"> </w:t>
      </w:r>
      <w:r>
        <w:rPr>
          <w:rFonts w:eastAsia="Times New Roman"/>
          <w:spacing w:val="3"/>
        </w:rPr>
        <w:t>A</w:t>
      </w:r>
      <w:r>
        <w:rPr>
          <w:rFonts w:eastAsia="Times New Roman"/>
          <w:spacing w:val="1"/>
        </w:rPr>
        <w:t>si</w:t>
      </w:r>
      <w:r>
        <w:rPr>
          <w:rFonts w:eastAsia="Times New Roman"/>
          <w:spacing w:val="2"/>
        </w:rPr>
        <w:t>a</w:t>
      </w:r>
      <w:r>
        <w:rPr>
          <w:rFonts w:eastAsia="Times New Roman"/>
        </w:rPr>
        <w:t>n</w:t>
      </w:r>
      <w:r>
        <w:rPr>
          <w:rFonts w:eastAsia="Times New Roman"/>
          <w:spacing w:val="18"/>
        </w:rPr>
        <w:t xml:space="preserve"> </w:t>
      </w:r>
      <w:r>
        <w:rPr>
          <w:rFonts w:eastAsia="Times New Roman"/>
          <w:spacing w:val="3"/>
        </w:rPr>
        <w:t>U</w:t>
      </w:r>
      <w:r>
        <w:rPr>
          <w:rFonts w:eastAsia="Times New Roman"/>
          <w:spacing w:val="2"/>
        </w:rPr>
        <w:t>nde</w:t>
      </w:r>
      <w:r>
        <w:rPr>
          <w:rFonts w:eastAsia="Times New Roman"/>
        </w:rPr>
        <w:t>r</w:t>
      </w:r>
      <w:r>
        <w:rPr>
          <w:rFonts w:eastAsia="Times New Roman"/>
          <w:spacing w:val="19"/>
        </w:rPr>
        <w:t xml:space="preserve"> </w:t>
      </w:r>
      <w:r>
        <w:rPr>
          <w:rFonts w:eastAsia="Times New Roman"/>
          <w:spacing w:val="2"/>
        </w:rPr>
        <w:t>P</w:t>
      </w:r>
      <w:r>
        <w:rPr>
          <w:rFonts w:eastAsia="Times New Roman"/>
          <w:spacing w:val="1"/>
        </w:rPr>
        <w:t>ri</w:t>
      </w:r>
      <w:r>
        <w:rPr>
          <w:rFonts w:eastAsia="Times New Roman"/>
          <w:spacing w:val="2"/>
        </w:rPr>
        <w:t>v</w:t>
      </w:r>
      <w:r>
        <w:rPr>
          <w:rFonts w:eastAsia="Times New Roman"/>
          <w:spacing w:val="1"/>
        </w:rPr>
        <w:t>il</w:t>
      </w:r>
      <w:r>
        <w:rPr>
          <w:rFonts w:eastAsia="Times New Roman"/>
          <w:spacing w:val="2"/>
        </w:rPr>
        <w:t>eg</w:t>
      </w:r>
      <w:r>
        <w:rPr>
          <w:rFonts w:eastAsia="Times New Roman"/>
        </w:rPr>
        <w:t>e</w:t>
      </w:r>
      <w:r>
        <w:rPr>
          <w:rFonts w:eastAsia="Times New Roman"/>
          <w:spacing w:val="26"/>
        </w:rPr>
        <w:t xml:space="preserve"> </w:t>
      </w:r>
      <w:r>
        <w:rPr>
          <w:rFonts w:eastAsia="Times New Roman"/>
          <w:spacing w:val="2"/>
        </w:rPr>
        <w:t>Ch</w:t>
      </w:r>
      <w:r>
        <w:rPr>
          <w:rFonts w:eastAsia="Times New Roman"/>
          <w:spacing w:val="1"/>
        </w:rPr>
        <w:t>il</w:t>
      </w:r>
      <w:r>
        <w:rPr>
          <w:rFonts w:eastAsia="Times New Roman"/>
          <w:spacing w:val="2"/>
        </w:rPr>
        <w:t>d</w:t>
      </w:r>
      <w:r>
        <w:rPr>
          <w:rFonts w:eastAsia="Times New Roman"/>
          <w:spacing w:val="1"/>
        </w:rPr>
        <w:t>r</w:t>
      </w:r>
      <w:r>
        <w:rPr>
          <w:rFonts w:eastAsia="Times New Roman"/>
          <w:spacing w:val="2"/>
        </w:rPr>
        <w:t>en</w:t>
      </w:r>
      <w:r>
        <w:rPr>
          <w:rFonts w:eastAsia="Times New Roman"/>
        </w:rPr>
        <w:t>”</w:t>
      </w:r>
      <w:r>
        <w:rPr>
          <w:rFonts w:eastAsia="Times New Roman"/>
          <w:spacing w:val="28"/>
        </w:rPr>
        <w:t xml:space="preserve"> </w:t>
      </w:r>
      <w:r>
        <w:rPr>
          <w:rFonts w:eastAsia="Times New Roman"/>
          <w:spacing w:val="3"/>
        </w:rPr>
        <w:t>V</w:t>
      </w:r>
      <w:r>
        <w:rPr>
          <w:rFonts w:eastAsia="Times New Roman"/>
          <w:spacing w:val="2"/>
        </w:rPr>
        <w:t>o</w:t>
      </w:r>
      <w:r>
        <w:rPr>
          <w:rFonts w:eastAsia="Times New Roman"/>
          <w:spacing w:val="1"/>
        </w:rPr>
        <w:t>l</w:t>
      </w:r>
      <w:r>
        <w:rPr>
          <w:rFonts w:eastAsia="Times New Roman"/>
          <w:spacing w:val="2"/>
        </w:rPr>
        <w:t>un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2"/>
        </w:rPr>
        <w:t>ee</w:t>
      </w:r>
      <w:r>
        <w:rPr>
          <w:rFonts w:eastAsia="Times New Roman"/>
        </w:rPr>
        <w:t>r</w:t>
      </w:r>
      <w:r>
        <w:rPr>
          <w:rFonts w:eastAsia="Times New Roman"/>
          <w:spacing w:val="28"/>
        </w:rPr>
        <w:t xml:space="preserve"> </w:t>
      </w:r>
      <w:r>
        <w:rPr>
          <w:rFonts w:eastAsia="Times New Roman"/>
        </w:rPr>
        <w:t>&amp;</w:t>
      </w:r>
      <w:r>
        <w:rPr>
          <w:rFonts w:eastAsia="Times New Roman"/>
          <w:spacing w:val="10"/>
        </w:rPr>
        <w:t xml:space="preserve"> </w:t>
      </w:r>
      <w:r>
        <w:rPr>
          <w:rFonts w:eastAsia="Times New Roman"/>
          <w:spacing w:val="2"/>
        </w:rPr>
        <w:t>Pe</w:t>
      </w:r>
      <w:r>
        <w:rPr>
          <w:rFonts w:eastAsia="Times New Roman"/>
          <w:spacing w:val="1"/>
        </w:rPr>
        <w:t>rs</w:t>
      </w:r>
      <w:r>
        <w:rPr>
          <w:rFonts w:eastAsia="Times New Roman"/>
          <w:spacing w:val="2"/>
        </w:rPr>
        <w:t>o</w:t>
      </w:r>
      <w:r>
        <w:rPr>
          <w:rFonts w:eastAsia="Times New Roman"/>
        </w:rPr>
        <w:t>n</w:t>
      </w:r>
      <w:r>
        <w:rPr>
          <w:rFonts w:eastAsia="Times New Roman"/>
          <w:spacing w:val="20"/>
        </w:rPr>
        <w:t xml:space="preserve"> 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n</w:t>
      </w:r>
      <w:r>
        <w:rPr>
          <w:rFonts w:eastAsia="Times New Roman"/>
          <w:spacing w:val="9"/>
        </w:rPr>
        <w:t xml:space="preserve"> </w:t>
      </w:r>
      <w:r>
        <w:rPr>
          <w:rFonts w:eastAsia="Times New Roman"/>
          <w:spacing w:val="2"/>
          <w:w w:val="103"/>
        </w:rPr>
        <w:t>cha</w:t>
      </w:r>
      <w:r>
        <w:rPr>
          <w:rFonts w:eastAsia="Times New Roman"/>
          <w:spacing w:val="1"/>
          <w:w w:val="103"/>
        </w:rPr>
        <w:t>r</w:t>
      </w:r>
      <w:r>
        <w:rPr>
          <w:rFonts w:eastAsia="Times New Roman"/>
          <w:spacing w:val="2"/>
          <w:w w:val="103"/>
        </w:rPr>
        <w:t>g</w:t>
      </w:r>
      <w:r>
        <w:rPr>
          <w:rFonts w:eastAsia="Times New Roman"/>
          <w:w w:val="103"/>
        </w:rPr>
        <w:t>e</w:t>
      </w:r>
    </w:p>
    <w:p w14:paraId="04FE85BB" w14:textId="77777777" w:rsidR="00804C07" w:rsidRDefault="00804C07" w:rsidP="00804C07">
      <w:pPr>
        <w:pStyle w:val="ListParagraph"/>
        <w:numPr>
          <w:ilvl w:val="0"/>
          <w:numId w:val="18"/>
        </w:numPr>
        <w:spacing w:line="220" w:lineRule="exact"/>
        <w:ind w:left="567" w:hanging="283"/>
      </w:pPr>
      <w:r w:rsidRPr="009A7A62">
        <w:rPr>
          <w:rFonts w:eastAsia="Times New Roman"/>
          <w:spacing w:val="2"/>
        </w:rPr>
        <w:t>Le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13"/>
        </w:rPr>
        <w:t xml:space="preserve"> </w:t>
      </w:r>
      <w:r w:rsidRPr="009A7A62">
        <w:rPr>
          <w:rFonts w:eastAsia="Times New Roman"/>
          <w:spacing w:val="2"/>
        </w:rPr>
        <w:t>even</w:t>
      </w:r>
      <w:r w:rsidRPr="009A7A62">
        <w:rPr>
          <w:rFonts w:eastAsia="Times New Roman"/>
          <w:spacing w:val="1"/>
        </w:rPr>
        <w:t>i</w:t>
      </w:r>
      <w:r w:rsidRPr="009A7A62">
        <w:rPr>
          <w:rFonts w:eastAsia="Times New Roman"/>
          <w:spacing w:val="2"/>
        </w:rPr>
        <w:t>n</w:t>
      </w:r>
      <w:r w:rsidRPr="009A7A62">
        <w:rPr>
          <w:rFonts w:eastAsia="Times New Roman"/>
        </w:rPr>
        <w:t>g</w:t>
      </w:r>
      <w:r w:rsidRPr="009A7A62">
        <w:rPr>
          <w:rFonts w:eastAsia="Times New Roman"/>
          <w:spacing w:val="23"/>
        </w:rPr>
        <w:t xml:space="preserve"> 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each</w:t>
      </w:r>
      <w:r w:rsidRPr="009A7A62">
        <w:rPr>
          <w:rFonts w:eastAsia="Times New Roman"/>
          <w:spacing w:val="1"/>
        </w:rPr>
        <w:t>i</w:t>
      </w:r>
      <w:r w:rsidRPr="009A7A62">
        <w:rPr>
          <w:rFonts w:eastAsia="Times New Roman"/>
          <w:spacing w:val="2"/>
        </w:rPr>
        <w:t>n</w:t>
      </w:r>
      <w:r w:rsidRPr="009A7A62">
        <w:rPr>
          <w:rFonts w:eastAsia="Times New Roman"/>
        </w:rPr>
        <w:t>g</w:t>
      </w:r>
      <w:r w:rsidRPr="009A7A62">
        <w:rPr>
          <w:rFonts w:eastAsia="Times New Roman"/>
          <w:spacing w:val="24"/>
        </w:rPr>
        <w:t xml:space="preserve"> </w:t>
      </w:r>
      <w:r w:rsidRPr="009A7A62">
        <w:rPr>
          <w:rFonts w:eastAsia="Times New Roman"/>
          <w:spacing w:val="2"/>
        </w:rPr>
        <w:t>c</w:t>
      </w:r>
      <w:r w:rsidRPr="009A7A62">
        <w:rPr>
          <w:rFonts w:eastAsia="Times New Roman"/>
          <w:spacing w:val="1"/>
        </w:rPr>
        <w:t>l</w:t>
      </w:r>
      <w:r w:rsidRPr="009A7A62">
        <w:rPr>
          <w:rFonts w:eastAsia="Times New Roman"/>
          <w:spacing w:val="2"/>
        </w:rPr>
        <w:t>a</w:t>
      </w:r>
      <w:r w:rsidRPr="009A7A62">
        <w:rPr>
          <w:rFonts w:eastAsia="Times New Roman"/>
          <w:spacing w:val="1"/>
        </w:rPr>
        <w:t>s</w:t>
      </w:r>
      <w:r w:rsidRPr="009A7A62">
        <w:rPr>
          <w:rFonts w:eastAsia="Times New Roman"/>
        </w:rPr>
        <w:t>s</w:t>
      </w:r>
      <w:r w:rsidRPr="009A7A62">
        <w:rPr>
          <w:rFonts w:eastAsia="Times New Roman"/>
          <w:spacing w:val="16"/>
        </w:rPr>
        <w:t xml:space="preserve"> </w:t>
      </w:r>
      <w:r w:rsidRPr="009A7A62">
        <w:rPr>
          <w:rFonts w:eastAsia="Times New Roman"/>
          <w:spacing w:val="1"/>
        </w:rPr>
        <w:t>f</w:t>
      </w:r>
      <w:r w:rsidRPr="009A7A62">
        <w:rPr>
          <w:rFonts w:eastAsia="Times New Roman"/>
          <w:spacing w:val="2"/>
        </w:rPr>
        <w:t>o</w:t>
      </w:r>
      <w:r w:rsidRPr="009A7A62">
        <w:rPr>
          <w:rFonts w:eastAsia="Times New Roman"/>
        </w:rPr>
        <w:t>r</w:t>
      </w:r>
      <w:r w:rsidRPr="009A7A62">
        <w:rPr>
          <w:rFonts w:eastAsia="Times New Roman"/>
          <w:spacing w:val="11"/>
        </w:rPr>
        <w:t xml:space="preserve"> </w:t>
      </w:r>
      <w:r w:rsidRPr="009A7A62">
        <w:rPr>
          <w:rFonts w:eastAsia="Times New Roman"/>
          <w:spacing w:val="2"/>
        </w:rPr>
        <w:t>Sou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</w:rPr>
        <w:t>h</w:t>
      </w:r>
      <w:r w:rsidRPr="009A7A62">
        <w:rPr>
          <w:rFonts w:eastAsia="Times New Roman"/>
          <w:spacing w:val="18"/>
        </w:rPr>
        <w:t xml:space="preserve"> </w:t>
      </w:r>
      <w:r w:rsidRPr="009A7A62">
        <w:rPr>
          <w:rFonts w:eastAsia="Times New Roman"/>
          <w:spacing w:val="3"/>
        </w:rPr>
        <w:t>A</w:t>
      </w:r>
      <w:r w:rsidRPr="009A7A62">
        <w:rPr>
          <w:rFonts w:eastAsia="Times New Roman"/>
          <w:spacing w:val="1"/>
        </w:rPr>
        <w:t>si</w:t>
      </w:r>
      <w:r w:rsidRPr="009A7A62">
        <w:rPr>
          <w:rFonts w:eastAsia="Times New Roman"/>
          <w:spacing w:val="2"/>
        </w:rPr>
        <w:t>a</w:t>
      </w:r>
      <w:r w:rsidRPr="009A7A62">
        <w:rPr>
          <w:rFonts w:eastAsia="Times New Roman"/>
        </w:rPr>
        <w:t>n</w:t>
      </w:r>
      <w:r w:rsidRPr="009A7A62">
        <w:rPr>
          <w:rFonts w:eastAsia="Times New Roman"/>
          <w:spacing w:val="18"/>
        </w:rPr>
        <w:t xml:space="preserve"> </w:t>
      </w:r>
      <w:r w:rsidRPr="009A7A62">
        <w:rPr>
          <w:rFonts w:eastAsia="Times New Roman"/>
          <w:spacing w:val="1"/>
        </w:rPr>
        <w:t>st</w:t>
      </w:r>
      <w:r w:rsidRPr="009A7A62">
        <w:rPr>
          <w:rFonts w:eastAsia="Times New Roman"/>
          <w:spacing w:val="2"/>
        </w:rPr>
        <w:t>uden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</w:rPr>
        <w:t>s</w:t>
      </w:r>
      <w:r w:rsidRPr="009A7A62">
        <w:rPr>
          <w:rFonts w:eastAsia="Times New Roman"/>
          <w:spacing w:val="24"/>
        </w:rPr>
        <w:t xml:space="preserve"> </w:t>
      </w:r>
      <w:r w:rsidRPr="009A7A62">
        <w:rPr>
          <w:rFonts w:eastAsia="Times New Roman"/>
          <w:spacing w:val="2"/>
        </w:rPr>
        <w:t>age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15"/>
        </w:rPr>
        <w:t xml:space="preserve"> </w:t>
      </w:r>
      <w:r w:rsidRPr="009A7A62">
        <w:rPr>
          <w:rFonts w:eastAsia="Times New Roman"/>
          <w:spacing w:val="1"/>
          <w:w w:val="103"/>
        </w:rPr>
        <w:t>8-</w:t>
      </w:r>
      <w:r w:rsidRPr="009A7A62">
        <w:rPr>
          <w:rFonts w:eastAsia="Times New Roman"/>
          <w:spacing w:val="2"/>
          <w:w w:val="103"/>
        </w:rPr>
        <w:t>12</w:t>
      </w:r>
    </w:p>
    <w:p w14:paraId="335CFC2D" w14:textId="77777777" w:rsidR="00804C07" w:rsidRDefault="00804C07" w:rsidP="00804C07">
      <w:pPr>
        <w:pStyle w:val="ListParagraph"/>
        <w:numPr>
          <w:ilvl w:val="0"/>
          <w:numId w:val="18"/>
        </w:numPr>
        <w:spacing w:before="10"/>
        <w:ind w:left="567" w:hanging="283"/>
      </w:pPr>
      <w:r w:rsidRPr="009A7A62">
        <w:rPr>
          <w:rFonts w:eastAsia="Times New Roman"/>
          <w:spacing w:val="3"/>
        </w:rPr>
        <w:t>O</w:t>
      </w:r>
      <w:r w:rsidRPr="009A7A62">
        <w:rPr>
          <w:rFonts w:eastAsia="Times New Roman"/>
          <w:spacing w:val="1"/>
        </w:rPr>
        <w:t>r</w:t>
      </w:r>
      <w:r w:rsidRPr="009A7A62">
        <w:rPr>
          <w:rFonts w:eastAsia="Times New Roman"/>
          <w:spacing w:val="2"/>
        </w:rPr>
        <w:t>gan</w:t>
      </w:r>
      <w:r w:rsidRPr="009A7A62">
        <w:rPr>
          <w:rFonts w:eastAsia="Times New Roman"/>
          <w:spacing w:val="1"/>
        </w:rPr>
        <w:t>i</w:t>
      </w:r>
      <w:r w:rsidRPr="009A7A62">
        <w:rPr>
          <w:rFonts w:eastAsia="Times New Roman"/>
          <w:spacing w:val="2"/>
        </w:rPr>
        <w:t>ze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29"/>
        </w:rPr>
        <w:t xml:space="preserve"> 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h</w:t>
      </w:r>
      <w:r w:rsidRPr="009A7A62">
        <w:rPr>
          <w:rFonts w:eastAsia="Times New Roman"/>
        </w:rPr>
        <w:t>e</w:t>
      </w:r>
      <w:r w:rsidRPr="009A7A62">
        <w:rPr>
          <w:rFonts w:eastAsia="Times New Roman"/>
          <w:spacing w:val="11"/>
        </w:rPr>
        <w:t xml:space="preserve"> </w:t>
      </w:r>
      <w:r w:rsidRPr="009A7A62">
        <w:rPr>
          <w:rFonts w:eastAsia="Times New Roman"/>
          <w:spacing w:val="1"/>
        </w:rPr>
        <w:t>i</w:t>
      </w:r>
      <w:r w:rsidRPr="009A7A62">
        <w:rPr>
          <w:rFonts w:eastAsia="Times New Roman"/>
          <w:spacing w:val="2"/>
        </w:rPr>
        <w:t>n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e</w:t>
      </w:r>
      <w:r w:rsidRPr="009A7A62">
        <w:rPr>
          <w:rFonts w:eastAsia="Times New Roman"/>
          <w:spacing w:val="1"/>
        </w:rPr>
        <w:t>r</w:t>
      </w:r>
      <w:r w:rsidRPr="009A7A62">
        <w:rPr>
          <w:rFonts w:eastAsia="Times New Roman"/>
          <w:spacing w:val="2"/>
        </w:rPr>
        <w:t>ac</w:t>
      </w:r>
      <w:r w:rsidRPr="009A7A62">
        <w:rPr>
          <w:rFonts w:eastAsia="Times New Roman"/>
          <w:spacing w:val="1"/>
        </w:rPr>
        <w:t>ti</w:t>
      </w:r>
      <w:r w:rsidRPr="009A7A62">
        <w:rPr>
          <w:rFonts w:eastAsia="Times New Roman"/>
          <w:spacing w:val="2"/>
        </w:rPr>
        <w:t>v</w:t>
      </w:r>
      <w:r w:rsidRPr="009A7A62">
        <w:rPr>
          <w:rFonts w:eastAsia="Times New Roman"/>
        </w:rPr>
        <w:t>e</w:t>
      </w:r>
      <w:r w:rsidRPr="009A7A62">
        <w:rPr>
          <w:rFonts w:eastAsia="Times New Roman"/>
          <w:spacing w:val="29"/>
        </w:rPr>
        <w:t xml:space="preserve"> </w:t>
      </w:r>
      <w:r w:rsidRPr="009A7A62">
        <w:rPr>
          <w:rFonts w:eastAsia="Times New Roman"/>
          <w:spacing w:val="3"/>
        </w:rPr>
        <w:t>w</w:t>
      </w:r>
      <w:r w:rsidRPr="009A7A62">
        <w:rPr>
          <w:rFonts w:eastAsia="Times New Roman"/>
          <w:spacing w:val="2"/>
        </w:rPr>
        <w:t>o</w:t>
      </w:r>
      <w:r w:rsidRPr="009A7A62">
        <w:rPr>
          <w:rFonts w:eastAsia="Times New Roman"/>
          <w:spacing w:val="1"/>
        </w:rPr>
        <w:t>r</w:t>
      </w:r>
      <w:r w:rsidRPr="009A7A62">
        <w:rPr>
          <w:rFonts w:eastAsia="Times New Roman"/>
          <w:spacing w:val="2"/>
        </w:rPr>
        <w:t>k</w:t>
      </w:r>
      <w:r w:rsidRPr="009A7A62">
        <w:rPr>
          <w:rFonts w:eastAsia="Times New Roman"/>
          <w:spacing w:val="1"/>
        </w:rPr>
        <w:t>s</w:t>
      </w:r>
      <w:r w:rsidRPr="009A7A62">
        <w:rPr>
          <w:rFonts w:eastAsia="Times New Roman"/>
          <w:spacing w:val="2"/>
        </w:rPr>
        <w:t>hop</w:t>
      </w:r>
      <w:r w:rsidRPr="009A7A62">
        <w:rPr>
          <w:rFonts w:eastAsia="Times New Roman"/>
          <w:spacing w:val="1"/>
        </w:rPr>
        <w:t>s</w:t>
      </w:r>
      <w:r w:rsidRPr="009A7A62">
        <w:rPr>
          <w:rFonts w:eastAsia="Times New Roman"/>
        </w:rPr>
        <w:t>,</w:t>
      </w:r>
      <w:r w:rsidRPr="009A7A62">
        <w:rPr>
          <w:rFonts w:eastAsia="Times New Roman"/>
          <w:spacing w:val="30"/>
        </w:rPr>
        <w:t xml:space="preserve"> </w:t>
      </w:r>
      <w:r w:rsidRPr="009A7A62">
        <w:rPr>
          <w:rFonts w:eastAsia="Times New Roman"/>
          <w:spacing w:val="1"/>
        </w:rPr>
        <w:t>l</w:t>
      </w:r>
      <w:r w:rsidRPr="009A7A62">
        <w:rPr>
          <w:rFonts w:eastAsia="Times New Roman"/>
          <w:spacing w:val="2"/>
        </w:rPr>
        <w:t>e</w:t>
      </w:r>
      <w:r w:rsidRPr="009A7A62">
        <w:rPr>
          <w:rFonts w:eastAsia="Times New Roman"/>
          <w:spacing w:val="1"/>
        </w:rPr>
        <w:t>ss</w:t>
      </w:r>
      <w:r w:rsidRPr="009A7A62">
        <w:rPr>
          <w:rFonts w:eastAsia="Times New Roman"/>
          <w:spacing w:val="2"/>
        </w:rPr>
        <w:t>on</w:t>
      </w:r>
      <w:r w:rsidRPr="009A7A62">
        <w:rPr>
          <w:rFonts w:eastAsia="Times New Roman"/>
        </w:rPr>
        <w:t>s</w:t>
      </w:r>
      <w:r w:rsidRPr="009A7A62">
        <w:rPr>
          <w:rFonts w:eastAsia="Times New Roman"/>
          <w:spacing w:val="21"/>
        </w:rPr>
        <w:t xml:space="preserve"> </w:t>
      </w:r>
      <w:r w:rsidRPr="009A7A62">
        <w:rPr>
          <w:rFonts w:eastAsia="Times New Roman"/>
          <w:spacing w:val="2"/>
        </w:rPr>
        <w:t>an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13"/>
        </w:rPr>
        <w:t xml:space="preserve"> </w:t>
      </w:r>
      <w:r w:rsidRPr="009A7A62">
        <w:rPr>
          <w:rFonts w:eastAsia="Times New Roman"/>
          <w:spacing w:val="2"/>
        </w:rPr>
        <w:t>a</w:t>
      </w:r>
      <w:r w:rsidRPr="009A7A62">
        <w:rPr>
          <w:rFonts w:eastAsia="Times New Roman"/>
          <w:spacing w:val="1"/>
        </w:rPr>
        <w:t>ft</w:t>
      </w:r>
      <w:r w:rsidRPr="009A7A62">
        <w:rPr>
          <w:rFonts w:eastAsia="Times New Roman"/>
          <w:spacing w:val="2"/>
        </w:rPr>
        <w:t>e</w:t>
      </w:r>
      <w:r w:rsidRPr="009A7A62">
        <w:rPr>
          <w:rFonts w:eastAsia="Times New Roman"/>
          <w:spacing w:val="1"/>
        </w:rPr>
        <w:t>r-s</w:t>
      </w:r>
      <w:r w:rsidRPr="009A7A62">
        <w:rPr>
          <w:rFonts w:eastAsia="Times New Roman"/>
          <w:spacing w:val="2"/>
        </w:rPr>
        <w:t>choo</w:t>
      </w:r>
      <w:r w:rsidRPr="009A7A62">
        <w:rPr>
          <w:rFonts w:eastAsia="Times New Roman"/>
        </w:rPr>
        <w:t>l</w:t>
      </w:r>
      <w:r w:rsidRPr="009A7A62">
        <w:rPr>
          <w:rFonts w:eastAsia="Times New Roman"/>
          <w:spacing w:val="32"/>
        </w:rPr>
        <w:t xml:space="preserve"> 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u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o</w:t>
      </w:r>
      <w:r w:rsidRPr="009A7A62">
        <w:rPr>
          <w:rFonts w:eastAsia="Times New Roman"/>
          <w:spacing w:val="1"/>
        </w:rPr>
        <w:t>ri</w:t>
      </w:r>
      <w:r w:rsidRPr="009A7A62">
        <w:rPr>
          <w:rFonts w:eastAsia="Times New Roman"/>
          <w:spacing w:val="2"/>
        </w:rPr>
        <w:t>n</w:t>
      </w:r>
      <w:r w:rsidRPr="009A7A62">
        <w:rPr>
          <w:rFonts w:eastAsia="Times New Roman"/>
        </w:rPr>
        <w:t>g</w:t>
      </w:r>
      <w:r w:rsidRPr="009A7A62">
        <w:rPr>
          <w:rFonts w:eastAsia="Times New Roman"/>
          <w:spacing w:val="23"/>
        </w:rPr>
        <w:t xml:space="preserve"> </w:t>
      </w:r>
      <w:r w:rsidRPr="009A7A62">
        <w:rPr>
          <w:rFonts w:eastAsia="Times New Roman"/>
          <w:spacing w:val="3"/>
        </w:rPr>
        <w:t>w</w:t>
      </w:r>
      <w:r w:rsidRPr="009A7A62">
        <w:rPr>
          <w:rFonts w:eastAsia="Times New Roman"/>
          <w:spacing w:val="1"/>
        </w:rPr>
        <w:t>it</w:t>
      </w:r>
      <w:r w:rsidRPr="009A7A62">
        <w:rPr>
          <w:rFonts w:eastAsia="Times New Roman"/>
        </w:rPr>
        <w:t>h</w:t>
      </w:r>
      <w:r w:rsidRPr="009A7A62">
        <w:rPr>
          <w:rFonts w:eastAsia="Times New Roman"/>
          <w:spacing w:val="15"/>
        </w:rPr>
        <w:t xml:space="preserve"> 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h</w:t>
      </w:r>
      <w:r w:rsidRPr="009A7A62">
        <w:rPr>
          <w:rFonts w:eastAsia="Times New Roman"/>
        </w:rPr>
        <w:t>e</w:t>
      </w:r>
      <w:r w:rsidRPr="009A7A62">
        <w:rPr>
          <w:rFonts w:eastAsia="Times New Roman"/>
          <w:spacing w:val="11"/>
        </w:rPr>
        <w:t xml:space="preserve"> </w:t>
      </w:r>
      <w:r w:rsidRPr="009A7A62">
        <w:rPr>
          <w:rFonts w:eastAsia="Times New Roman"/>
          <w:spacing w:val="1"/>
        </w:rPr>
        <w:t>l</w:t>
      </w:r>
      <w:r w:rsidRPr="009A7A62">
        <w:rPr>
          <w:rFonts w:eastAsia="Times New Roman"/>
          <w:spacing w:val="2"/>
        </w:rPr>
        <w:t>oca</w:t>
      </w:r>
      <w:r w:rsidRPr="009A7A62">
        <w:rPr>
          <w:rFonts w:eastAsia="Times New Roman"/>
        </w:rPr>
        <w:t>l</w:t>
      </w:r>
      <w:r w:rsidRPr="009A7A62">
        <w:rPr>
          <w:rFonts w:eastAsia="Times New Roman"/>
          <w:spacing w:val="16"/>
        </w:rPr>
        <w:t xml:space="preserve"> </w:t>
      </w:r>
      <w:r w:rsidRPr="009A7A62">
        <w:rPr>
          <w:rFonts w:eastAsia="Times New Roman"/>
          <w:spacing w:val="2"/>
          <w:w w:val="103"/>
        </w:rPr>
        <w:t>co</w:t>
      </w:r>
      <w:r w:rsidRPr="009A7A62">
        <w:rPr>
          <w:rFonts w:eastAsia="Times New Roman"/>
          <w:spacing w:val="3"/>
          <w:w w:val="103"/>
        </w:rPr>
        <w:t>mm</w:t>
      </w:r>
      <w:r w:rsidRPr="009A7A62">
        <w:rPr>
          <w:rFonts w:eastAsia="Times New Roman"/>
          <w:spacing w:val="2"/>
          <w:w w:val="103"/>
        </w:rPr>
        <w:t>un</w:t>
      </w:r>
      <w:r w:rsidRPr="009A7A62">
        <w:rPr>
          <w:rFonts w:eastAsia="Times New Roman"/>
          <w:spacing w:val="1"/>
          <w:w w:val="103"/>
        </w:rPr>
        <w:t>ity</w:t>
      </w:r>
    </w:p>
    <w:p w14:paraId="11430864" w14:textId="77777777" w:rsidR="00804C07" w:rsidRDefault="00804C07" w:rsidP="00804C07">
      <w:pPr>
        <w:pStyle w:val="ListParagraph"/>
        <w:numPr>
          <w:ilvl w:val="0"/>
          <w:numId w:val="18"/>
        </w:numPr>
        <w:spacing w:before="15"/>
        <w:ind w:left="567" w:hanging="291"/>
      </w:pPr>
      <w:r w:rsidRPr="009A7A62">
        <w:rPr>
          <w:rFonts w:eastAsia="Times New Roman"/>
          <w:spacing w:val="3"/>
        </w:rPr>
        <w:t>D</w:t>
      </w:r>
      <w:r w:rsidRPr="009A7A62">
        <w:rPr>
          <w:rFonts w:eastAsia="Times New Roman"/>
          <w:spacing w:val="2"/>
        </w:rPr>
        <w:t>e</w:t>
      </w:r>
      <w:r w:rsidRPr="009A7A62">
        <w:rPr>
          <w:rFonts w:eastAsia="Times New Roman"/>
          <w:spacing w:val="3"/>
        </w:rPr>
        <w:t>m</w:t>
      </w:r>
      <w:r w:rsidRPr="009A7A62">
        <w:rPr>
          <w:rFonts w:eastAsia="Times New Roman"/>
          <w:spacing w:val="2"/>
        </w:rPr>
        <w:t>on</w:t>
      </w:r>
      <w:r w:rsidRPr="009A7A62">
        <w:rPr>
          <w:rFonts w:eastAsia="Times New Roman"/>
          <w:spacing w:val="1"/>
        </w:rPr>
        <w:t>str</w:t>
      </w:r>
      <w:r w:rsidRPr="009A7A62">
        <w:rPr>
          <w:rFonts w:eastAsia="Times New Roman"/>
          <w:spacing w:val="2"/>
        </w:rPr>
        <w:t>a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e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38"/>
        </w:rPr>
        <w:t xml:space="preserve"> </w:t>
      </w:r>
      <w:r w:rsidRPr="009A7A62">
        <w:rPr>
          <w:rFonts w:eastAsia="Times New Roman"/>
          <w:spacing w:val="1"/>
        </w:rPr>
        <w:t>str</w:t>
      </w:r>
      <w:r w:rsidRPr="009A7A62">
        <w:rPr>
          <w:rFonts w:eastAsia="Times New Roman"/>
          <w:spacing w:val="2"/>
        </w:rPr>
        <w:t>on</w:t>
      </w:r>
      <w:r w:rsidRPr="009A7A62">
        <w:rPr>
          <w:rFonts w:eastAsia="Times New Roman"/>
        </w:rPr>
        <w:t>g</w:t>
      </w:r>
      <w:r w:rsidRPr="009A7A62">
        <w:rPr>
          <w:rFonts w:eastAsia="Times New Roman"/>
          <w:spacing w:val="19"/>
        </w:rPr>
        <w:t xml:space="preserve"> </w:t>
      </w:r>
      <w:r w:rsidRPr="009A7A62">
        <w:rPr>
          <w:rFonts w:eastAsia="Times New Roman"/>
          <w:spacing w:val="2"/>
        </w:rPr>
        <w:t>co</w:t>
      </w:r>
      <w:r w:rsidRPr="009A7A62">
        <w:rPr>
          <w:rFonts w:eastAsia="Times New Roman"/>
          <w:spacing w:val="3"/>
        </w:rPr>
        <w:t>mm</w:t>
      </w:r>
      <w:r w:rsidRPr="009A7A62">
        <w:rPr>
          <w:rFonts w:eastAsia="Times New Roman"/>
          <w:spacing w:val="2"/>
        </w:rPr>
        <w:t>un</w:t>
      </w:r>
      <w:r w:rsidRPr="009A7A62">
        <w:rPr>
          <w:rFonts w:eastAsia="Times New Roman"/>
          <w:spacing w:val="1"/>
        </w:rPr>
        <w:t>i</w:t>
      </w:r>
      <w:r w:rsidRPr="009A7A62">
        <w:rPr>
          <w:rFonts w:eastAsia="Times New Roman"/>
          <w:spacing w:val="2"/>
        </w:rPr>
        <w:t>ca</w:t>
      </w:r>
      <w:r w:rsidRPr="009A7A62">
        <w:rPr>
          <w:rFonts w:eastAsia="Times New Roman"/>
          <w:spacing w:val="1"/>
        </w:rPr>
        <w:t>ti</w:t>
      </w:r>
      <w:r w:rsidRPr="009A7A62">
        <w:rPr>
          <w:rFonts w:eastAsia="Times New Roman"/>
          <w:spacing w:val="2"/>
        </w:rPr>
        <w:t>o</w:t>
      </w:r>
      <w:r w:rsidRPr="009A7A62">
        <w:rPr>
          <w:rFonts w:eastAsia="Times New Roman"/>
        </w:rPr>
        <w:t>n</w:t>
      </w:r>
      <w:r w:rsidRPr="009A7A62">
        <w:rPr>
          <w:rFonts w:eastAsia="Times New Roman"/>
          <w:spacing w:val="41"/>
        </w:rPr>
        <w:t xml:space="preserve"> </w:t>
      </w:r>
      <w:r w:rsidRPr="009A7A62">
        <w:rPr>
          <w:rFonts w:eastAsia="Times New Roman"/>
          <w:spacing w:val="1"/>
        </w:rPr>
        <w:t>s</w:t>
      </w:r>
      <w:r w:rsidRPr="009A7A62">
        <w:rPr>
          <w:rFonts w:eastAsia="Times New Roman"/>
          <w:spacing w:val="2"/>
        </w:rPr>
        <w:t>k</w:t>
      </w:r>
      <w:r w:rsidRPr="009A7A62">
        <w:rPr>
          <w:rFonts w:eastAsia="Times New Roman"/>
          <w:spacing w:val="1"/>
        </w:rPr>
        <w:t>ill</w:t>
      </w:r>
      <w:r w:rsidRPr="009A7A62">
        <w:rPr>
          <w:rFonts w:eastAsia="Times New Roman"/>
        </w:rPr>
        <w:t>s</w:t>
      </w:r>
      <w:r w:rsidRPr="009A7A62">
        <w:rPr>
          <w:rFonts w:eastAsia="Times New Roman"/>
          <w:spacing w:val="17"/>
        </w:rPr>
        <w:t xml:space="preserve"> </w:t>
      </w:r>
      <w:r w:rsidRPr="009A7A62">
        <w:rPr>
          <w:rFonts w:eastAsia="Times New Roman"/>
          <w:spacing w:val="2"/>
        </w:rPr>
        <w:t>b</w:t>
      </w:r>
      <w:r w:rsidRPr="009A7A62">
        <w:rPr>
          <w:rFonts w:eastAsia="Times New Roman"/>
        </w:rPr>
        <w:t>y</w:t>
      </w:r>
      <w:r w:rsidRPr="009A7A62">
        <w:rPr>
          <w:rFonts w:eastAsia="Times New Roman"/>
          <w:spacing w:val="10"/>
        </w:rPr>
        <w:t xml:space="preserve"> </w:t>
      </w:r>
      <w:r w:rsidRPr="009A7A62">
        <w:rPr>
          <w:rFonts w:eastAsia="Times New Roman"/>
          <w:spacing w:val="3"/>
        </w:rPr>
        <w:t>m</w:t>
      </w:r>
      <w:r w:rsidRPr="009A7A62">
        <w:rPr>
          <w:rFonts w:eastAsia="Times New Roman"/>
          <w:spacing w:val="2"/>
        </w:rPr>
        <w:t>ed</w:t>
      </w:r>
      <w:r w:rsidRPr="009A7A62">
        <w:rPr>
          <w:rFonts w:eastAsia="Times New Roman"/>
          <w:spacing w:val="1"/>
        </w:rPr>
        <w:t>i</w:t>
      </w:r>
      <w:r w:rsidRPr="009A7A62">
        <w:rPr>
          <w:rFonts w:eastAsia="Times New Roman"/>
          <w:spacing w:val="2"/>
        </w:rPr>
        <w:t>a</w:t>
      </w:r>
      <w:r w:rsidRPr="009A7A62">
        <w:rPr>
          <w:rFonts w:eastAsia="Times New Roman"/>
          <w:spacing w:val="1"/>
        </w:rPr>
        <w:t>ti</w:t>
      </w:r>
      <w:r w:rsidRPr="009A7A62">
        <w:rPr>
          <w:rFonts w:eastAsia="Times New Roman"/>
          <w:spacing w:val="2"/>
        </w:rPr>
        <w:t>n</w:t>
      </w:r>
      <w:r w:rsidRPr="009A7A62">
        <w:rPr>
          <w:rFonts w:eastAsia="Times New Roman"/>
        </w:rPr>
        <w:t>g</w:t>
      </w:r>
      <w:r w:rsidRPr="009A7A62">
        <w:rPr>
          <w:rFonts w:eastAsia="Times New Roman"/>
          <w:spacing w:val="28"/>
        </w:rPr>
        <w:t xml:space="preserve"> </w:t>
      </w:r>
      <w:r w:rsidRPr="009A7A62">
        <w:rPr>
          <w:rFonts w:eastAsia="Times New Roman"/>
          <w:spacing w:val="2"/>
        </w:rPr>
        <w:t>be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3"/>
        </w:rPr>
        <w:t>w</w:t>
      </w:r>
      <w:r w:rsidRPr="009A7A62">
        <w:rPr>
          <w:rFonts w:eastAsia="Times New Roman"/>
          <w:spacing w:val="2"/>
        </w:rPr>
        <w:t>ee</w:t>
      </w:r>
      <w:r w:rsidRPr="009A7A62">
        <w:rPr>
          <w:rFonts w:eastAsia="Times New Roman"/>
        </w:rPr>
        <w:t>n</w:t>
      </w:r>
      <w:r w:rsidRPr="009A7A62">
        <w:rPr>
          <w:rFonts w:eastAsia="Times New Roman"/>
          <w:spacing w:val="24"/>
        </w:rPr>
        <w:t xml:space="preserve"> </w:t>
      </w:r>
      <w:r w:rsidRPr="009A7A62">
        <w:rPr>
          <w:rFonts w:eastAsia="Times New Roman"/>
          <w:spacing w:val="1"/>
        </w:rPr>
        <w:t>m</w:t>
      </w:r>
      <w:r w:rsidRPr="009A7A62">
        <w:rPr>
          <w:rFonts w:eastAsia="Times New Roman"/>
          <w:spacing w:val="2"/>
        </w:rPr>
        <w:t>e</w:t>
      </w:r>
      <w:r w:rsidRPr="009A7A62">
        <w:rPr>
          <w:rFonts w:eastAsia="Times New Roman"/>
          <w:spacing w:val="3"/>
        </w:rPr>
        <w:t>m</w:t>
      </w:r>
      <w:r w:rsidRPr="009A7A62">
        <w:rPr>
          <w:rFonts w:eastAsia="Times New Roman"/>
          <w:spacing w:val="2"/>
        </w:rPr>
        <w:t>be</w:t>
      </w:r>
      <w:r w:rsidRPr="009A7A62">
        <w:rPr>
          <w:rFonts w:eastAsia="Times New Roman"/>
          <w:spacing w:val="1"/>
        </w:rPr>
        <w:t>r</w:t>
      </w:r>
      <w:r w:rsidRPr="009A7A62">
        <w:rPr>
          <w:rFonts w:eastAsia="Times New Roman"/>
        </w:rPr>
        <w:t>s</w:t>
      </w:r>
      <w:r w:rsidRPr="009A7A62">
        <w:rPr>
          <w:rFonts w:eastAsia="Times New Roman"/>
          <w:spacing w:val="26"/>
        </w:rPr>
        <w:t xml:space="preserve"> </w:t>
      </w:r>
      <w:r w:rsidRPr="009A7A62">
        <w:rPr>
          <w:rFonts w:eastAsia="Times New Roman"/>
          <w:spacing w:val="2"/>
        </w:rPr>
        <w:t>an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13"/>
        </w:rPr>
        <w:t xml:space="preserve"> </w:t>
      </w:r>
      <w:r w:rsidRPr="009A7A62">
        <w:rPr>
          <w:rFonts w:eastAsia="Times New Roman"/>
          <w:spacing w:val="2"/>
        </w:rPr>
        <w:t>d</w:t>
      </w:r>
      <w:r w:rsidRPr="009A7A62">
        <w:rPr>
          <w:rFonts w:eastAsia="Times New Roman"/>
          <w:spacing w:val="1"/>
        </w:rPr>
        <w:t>iss</w:t>
      </w:r>
      <w:r w:rsidRPr="009A7A62">
        <w:rPr>
          <w:rFonts w:eastAsia="Times New Roman"/>
          <w:spacing w:val="2"/>
        </w:rPr>
        <w:t>o</w:t>
      </w:r>
      <w:r w:rsidRPr="009A7A62">
        <w:rPr>
          <w:rFonts w:eastAsia="Times New Roman"/>
          <w:spacing w:val="1"/>
        </w:rPr>
        <w:t>l</w:t>
      </w:r>
      <w:r w:rsidRPr="009A7A62">
        <w:rPr>
          <w:rFonts w:eastAsia="Times New Roman"/>
          <w:spacing w:val="2"/>
        </w:rPr>
        <w:t>v</w:t>
      </w:r>
      <w:r w:rsidRPr="009A7A62">
        <w:rPr>
          <w:rFonts w:eastAsia="Times New Roman"/>
          <w:spacing w:val="1"/>
        </w:rPr>
        <w:t>i</w:t>
      </w:r>
      <w:r w:rsidRPr="009A7A62">
        <w:rPr>
          <w:rFonts w:eastAsia="Times New Roman"/>
          <w:spacing w:val="2"/>
        </w:rPr>
        <w:t>n</w:t>
      </w:r>
      <w:r w:rsidRPr="009A7A62">
        <w:rPr>
          <w:rFonts w:eastAsia="Times New Roman"/>
        </w:rPr>
        <w:t>g</w:t>
      </w:r>
      <w:r w:rsidRPr="009A7A62">
        <w:rPr>
          <w:rFonts w:eastAsia="Times New Roman"/>
          <w:spacing w:val="29"/>
        </w:rPr>
        <w:t xml:space="preserve"> </w:t>
      </w:r>
      <w:r w:rsidRPr="009A7A62">
        <w:rPr>
          <w:rFonts w:eastAsia="Times New Roman"/>
          <w:spacing w:val="2"/>
          <w:w w:val="103"/>
        </w:rPr>
        <w:t>con</w:t>
      </w:r>
      <w:r w:rsidRPr="009A7A62">
        <w:rPr>
          <w:rFonts w:eastAsia="Times New Roman"/>
          <w:spacing w:val="1"/>
          <w:w w:val="103"/>
        </w:rPr>
        <w:t>fli</w:t>
      </w:r>
      <w:r w:rsidRPr="009A7A62">
        <w:rPr>
          <w:rFonts w:eastAsia="Times New Roman"/>
          <w:spacing w:val="2"/>
          <w:w w:val="103"/>
        </w:rPr>
        <w:t>c</w:t>
      </w:r>
      <w:r w:rsidRPr="009A7A62">
        <w:rPr>
          <w:rFonts w:eastAsia="Times New Roman"/>
          <w:spacing w:val="1"/>
          <w:w w:val="103"/>
        </w:rPr>
        <w:t>t</w:t>
      </w:r>
      <w:r w:rsidRPr="009A7A62">
        <w:rPr>
          <w:rFonts w:eastAsia="Times New Roman"/>
          <w:w w:val="103"/>
        </w:rPr>
        <w:t>s</w:t>
      </w:r>
    </w:p>
    <w:p w14:paraId="53A5A717" w14:textId="77777777" w:rsidR="00804C07" w:rsidRPr="00646CC1" w:rsidRDefault="00804C07" w:rsidP="00804C07">
      <w:pPr>
        <w:spacing w:before="10" w:line="240" w:lineRule="exact"/>
      </w:pPr>
    </w:p>
    <w:p w14:paraId="1507F121" w14:textId="77777777" w:rsidR="00804C07" w:rsidRPr="00804C07" w:rsidRDefault="00804C07" w:rsidP="00804C07">
      <w:pPr>
        <w:tabs>
          <w:tab w:val="left" w:pos="9072"/>
        </w:tabs>
        <w:spacing w:line="255" w:lineRule="auto"/>
        <w:ind w:left="280" w:right="120"/>
        <w:rPr>
          <w:rFonts w:eastAsia="Times New Roman"/>
          <w:spacing w:val="2"/>
          <w:w w:val="103"/>
        </w:rPr>
      </w:pPr>
      <w:r>
        <w:rPr>
          <w:rFonts w:eastAsia="Times New Roman"/>
          <w:b/>
          <w:spacing w:val="2"/>
        </w:rPr>
        <w:t>S</w:t>
      </w:r>
      <w:r>
        <w:rPr>
          <w:rFonts w:eastAsia="Times New Roman"/>
          <w:b/>
          <w:spacing w:val="1"/>
        </w:rPr>
        <w:t>t</w:t>
      </w:r>
      <w:r>
        <w:rPr>
          <w:rFonts w:eastAsia="Times New Roman"/>
          <w:b/>
          <w:spacing w:val="2"/>
        </w:rPr>
        <w:t>uden</w:t>
      </w:r>
      <w:r>
        <w:rPr>
          <w:rFonts w:eastAsia="Times New Roman"/>
          <w:b/>
        </w:rPr>
        <w:t>t</w:t>
      </w:r>
      <w:r>
        <w:rPr>
          <w:rFonts w:eastAsia="Times New Roman"/>
          <w:b/>
          <w:spacing w:val="24"/>
        </w:rPr>
        <w:t xml:space="preserve"> </w:t>
      </w:r>
      <w:r>
        <w:rPr>
          <w:rFonts w:eastAsia="Times New Roman"/>
          <w:b/>
          <w:spacing w:val="3"/>
        </w:rPr>
        <w:t>A</w:t>
      </w:r>
      <w:r>
        <w:rPr>
          <w:rFonts w:eastAsia="Times New Roman"/>
          <w:b/>
          <w:spacing w:val="1"/>
        </w:rPr>
        <w:t>ff</w:t>
      </w:r>
      <w:r>
        <w:rPr>
          <w:rFonts w:eastAsia="Times New Roman"/>
          <w:b/>
          <w:spacing w:val="2"/>
        </w:rPr>
        <w:t>a</w:t>
      </w:r>
      <w:r>
        <w:rPr>
          <w:rFonts w:eastAsia="Times New Roman"/>
          <w:b/>
          <w:spacing w:val="1"/>
        </w:rPr>
        <w:t>i</w:t>
      </w:r>
      <w:r>
        <w:rPr>
          <w:rFonts w:eastAsia="Times New Roman"/>
          <w:b/>
          <w:spacing w:val="2"/>
        </w:rPr>
        <w:t>r</w:t>
      </w:r>
      <w:r>
        <w:rPr>
          <w:rFonts w:eastAsia="Times New Roman"/>
          <w:b/>
        </w:rPr>
        <w:t>s</w:t>
      </w:r>
      <w:r>
        <w:rPr>
          <w:rFonts w:eastAsia="Times New Roman"/>
          <w:b/>
          <w:spacing w:val="22"/>
        </w:rPr>
        <w:t xml:space="preserve"> </w:t>
      </w:r>
      <w:r>
        <w:rPr>
          <w:rFonts w:eastAsia="Times New Roman"/>
          <w:b/>
          <w:spacing w:val="3"/>
        </w:rPr>
        <w:t>O</w:t>
      </w:r>
      <w:r>
        <w:rPr>
          <w:rFonts w:eastAsia="Times New Roman"/>
          <w:b/>
          <w:spacing w:val="1"/>
        </w:rPr>
        <w:t>ffi</w:t>
      </w:r>
      <w:r>
        <w:rPr>
          <w:rFonts w:eastAsia="Times New Roman"/>
          <w:b/>
          <w:spacing w:val="2"/>
        </w:rPr>
        <w:t>ce</w:t>
      </w:r>
      <w:r>
        <w:rPr>
          <w:rFonts w:eastAsia="Times New Roman"/>
          <w:b/>
        </w:rPr>
        <w:t>,</w:t>
      </w:r>
      <w:r>
        <w:rPr>
          <w:rFonts w:eastAsia="Times New Roman"/>
          <w:b/>
          <w:spacing w:val="21"/>
        </w:rPr>
        <w:t xml:space="preserve"> </w:t>
      </w:r>
      <w:r>
        <w:rPr>
          <w:rFonts w:eastAsia="Times New Roman"/>
          <w:b/>
          <w:spacing w:val="2"/>
        </w:rPr>
        <w:t>Po</w:t>
      </w:r>
      <w:r>
        <w:rPr>
          <w:rFonts w:eastAsia="Times New Roman"/>
          <w:b/>
          <w:spacing w:val="1"/>
        </w:rPr>
        <w:t>l</w:t>
      </w:r>
      <w:r>
        <w:rPr>
          <w:rFonts w:eastAsia="Times New Roman"/>
          <w:b/>
          <w:spacing w:val="2"/>
        </w:rPr>
        <w:t>y</w:t>
      </w:r>
      <w:r>
        <w:rPr>
          <w:rFonts w:eastAsia="Times New Roman"/>
          <w:b/>
        </w:rPr>
        <w:t>U</w:t>
      </w:r>
      <w:r>
        <w:rPr>
          <w:rFonts w:eastAsia="Times New Roman"/>
          <w:b/>
          <w:spacing w:val="20"/>
        </w:rPr>
        <w:t xml:space="preserve"> </w:t>
      </w:r>
      <w:r>
        <w:rPr>
          <w:rFonts w:eastAsia="Times New Roman"/>
          <w:spacing w:val="1"/>
        </w:rPr>
        <w:t>(</w:t>
      </w:r>
      <w:r>
        <w:rPr>
          <w:rFonts w:eastAsia="Times New Roman"/>
          <w:spacing w:val="3"/>
        </w:rPr>
        <w:t>H</w:t>
      </w:r>
      <w:r>
        <w:rPr>
          <w:rFonts w:eastAsia="Times New Roman"/>
          <w:spacing w:val="2"/>
        </w:rPr>
        <w:t>on</w:t>
      </w:r>
      <w:r>
        <w:rPr>
          <w:rFonts w:eastAsia="Times New Roman"/>
        </w:rPr>
        <w:t>g</w:t>
      </w:r>
      <w:r>
        <w:rPr>
          <w:rFonts w:eastAsia="Times New Roman"/>
          <w:spacing w:val="19"/>
        </w:rPr>
        <w:t xml:space="preserve"> </w:t>
      </w:r>
      <w:r>
        <w:rPr>
          <w:rFonts w:eastAsia="Times New Roman"/>
          <w:spacing w:val="3"/>
        </w:rPr>
        <w:t>K</w:t>
      </w:r>
      <w:r>
        <w:rPr>
          <w:rFonts w:eastAsia="Times New Roman"/>
          <w:spacing w:val="2"/>
        </w:rPr>
        <w:t>ong</w:t>
      </w:r>
      <w:r>
        <w:rPr>
          <w:rFonts w:eastAsia="Times New Roman"/>
        </w:rPr>
        <w:t xml:space="preserve">)                                                                                   </w:t>
      </w:r>
      <w:r>
        <w:rPr>
          <w:rFonts w:eastAsia="Times New Roman"/>
          <w:spacing w:val="23"/>
        </w:rPr>
        <w:t xml:space="preserve"> </w:t>
      </w:r>
      <w:r>
        <w:rPr>
          <w:rFonts w:eastAsia="Times New Roman"/>
          <w:spacing w:val="2"/>
          <w:w w:val="103"/>
        </w:rPr>
        <w:t>05</w:t>
      </w:r>
      <w:r>
        <w:rPr>
          <w:rFonts w:eastAsia="Times New Roman"/>
          <w:spacing w:val="1"/>
          <w:w w:val="103"/>
        </w:rPr>
        <w:t>/</w:t>
      </w:r>
      <w:r>
        <w:rPr>
          <w:rFonts w:eastAsia="Times New Roman"/>
          <w:spacing w:val="2"/>
          <w:w w:val="103"/>
        </w:rPr>
        <w:t xml:space="preserve">2013 </w:t>
      </w:r>
      <w:r>
        <w:rPr>
          <w:rFonts w:eastAsia="Times New Roman"/>
          <w:spacing w:val="2"/>
        </w:rPr>
        <w:t>“</w:t>
      </w:r>
      <w:r>
        <w:rPr>
          <w:rFonts w:eastAsia="Times New Roman"/>
          <w:spacing w:val="3"/>
        </w:rPr>
        <w:t>G</w:t>
      </w:r>
      <w:r>
        <w:rPr>
          <w:rFonts w:eastAsia="Times New Roman"/>
          <w:spacing w:val="1"/>
        </w:rPr>
        <w:t>ra</w:t>
      </w:r>
      <w:r>
        <w:rPr>
          <w:rFonts w:eastAsia="Times New Roman"/>
          <w:spacing w:val="2"/>
        </w:rPr>
        <w:t>du</w:t>
      </w:r>
      <w:r>
        <w:rPr>
          <w:rFonts w:eastAsia="Times New Roman"/>
          <w:spacing w:val="1"/>
        </w:rPr>
        <w:t>ati</w:t>
      </w:r>
      <w:r>
        <w:rPr>
          <w:rFonts w:eastAsia="Times New Roman"/>
          <w:spacing w:val="2"/>
        </w:rPr>
        <w:t>o</w:t>
      </w:r>
      <w:r>
        <w:rPr>
          <w:rFonts w:eastAsia="Times New Roman"/>
        </w:rPr>
        <w:t>n</w:t>
      </w:r>
      <w:r>
        <w:rPr>
          <w:rFonts w:eastAsia="Times New Roman"/>
          <w:spacing w:val="34"/>
        </w:rPr>
        <w:t xml:space="preserve"> </w:t>
      </w:r>
      <w:r>
        <w:rPr>
          <w:rFonts w:eastAsia="Times New Roman"/>
          <w:spacing w:val="2"/>
        </w:rPr>
        <w:t>C</w:t>
      </w:r>
      <w:r>
        <w:rPr>
          <w:rFonts w:eastAsia="Times New Roman"/>
          <w:spacing w:val="1"/>
        </w:rPr>
        <w:t>ere</w:t>
      </w:r>
      <w:r>
        <w:rPr>
          <w:rFonts w:eastAsia="Times New Roman"/>
          <w:spacing w:val="3"/>
        </w:rPr>
        <w:t>m</w:t>
      </w:r>
      <w:r>
        <w:rPr>
          <w:rFonts w:eastAsia="Times New Roman"/>
          <w:spacing w:val="2"/>
        </w:rPr>
        <w:t>on</w:t>
      </w:r>
      <w:r>
        <w:rPr>
          <w:rFonts w:eastAsia="Times New Roman"/>
        </w:rPr>
        <w:t>y</w:t>
      </w:r>
      <w:r>
        <w:rPr>
          <w:rFonts w:eastAsia="Times New Roman"/>
          <w:spacing w:val="29"/>
        </w:rPr>
        <w:t xml:space="preserve"> </w:t>
      </w:r>
      <w:r>
        <w:rPr>
          <w:rFonts w:eastAsia="Times New Roman"/>
          <w:spacing w:val="1"/>
        </w:rPr>
        <w:t>f</w:t>
      </w:r>
      <w:r>
        <w:rPr>
          <w:rFonts w:eastAsia="Times New Roman"/>
          <w:spacing w:val="2"/>
        </w:rPr>
        <w:t>o</w:t>
      </w:r>
      <w:r>
        <w:rPr>
          <w:rFonts w:eastAsia="Times New Roman"/>
        </w:rPr>
        <w:t>r</w:t>
      </w:r>
      <w:r>
        <w:rPr>
          <w:rFonts w:eastAsia="Times New Roman"/>
          <w:spacing w:val="11"/>
        </w:rPr>
        <w:t xml:space="preserve"> </w:t>
      </w:r>
      <w:r>
        <w:rPr>
          <w:rFonts w:eastAsia="Times New Roman"/>
          <w:spacing w:val="3"/>
        </w:rPr>
        <w:t>N</w:t>
      </w:r>
      <w:r>
        <w:rPr>
          <w:rFonts w:eastAsia="Times New Roman"/>
          <w:spacing w:val="2"/>
        </w:rPr>
        <w:t>o</w:t>
      </w:r>
      <w:r>
        <w:rPr>
          <w:rFonts w:eastAsia="Times New Roman"/>
          <w:spacing w:val="1"/>
        </w:rPr>
        <w:t>n-l</w:t>
      </w:r>
      <w:r>
        <w:rPr>
          <w:rFonts w:eastAsia="Times New Roman"/>
          <w:spacing w:val="2"/>
        </w:rPr>
        <w:t>oca</w:t>
      </w:r>
      <w:r>
        <w:rPr>
          <w:rFonts w:eastAsia="Times New Roman"/>
        </w:rPr>
        <w:t>l</w:t>
      </w:r>
      <w:r>
        <w:rPr>
          <w:rFonts w:eastAsia="Times New Roman"/>
          <w:spacing w:val="28"/>
        </w:rPr>
        <w:t xml:space="preserve"> </w:t>
      </w:r>
      <w:r>
        <w:rPr>
          <w:rFonts w:eastAsia="Times New Roman"/>
          <w:spacing w:val="3"/>
        </w:rPr>
        <w:t>U</w:t>
      </w:r>
      <w:r>
        <w:rPr>
          <w:rFonts w:eastAsia="Times New Roman"/>
          <w:spacing w:val="2"/>
        </w:rPr>
        <w:t>nde</w:t>
      </w:r>
      <w:r>
        <w:rPr>
          <w:rFonts w:eastAsia="Times New Roman"/>
          <w:spacing w:val="1"/>
        </w:rPr>
        <w:t>r</w:t>
      </w:r>
      <w:r>
        <w:rPr>
          <w:rFonts w:eastAsia="Times New Roman"/>
          <w:spacing w:val="2"/>
        </w:rPr>
        <w:t>g</w:t>
      </w:r>
      <w:r>
        <w:rPr>
          <w:rFonts w:eastAsia="Times New Roman"/>
          <w:spacing w:val="1"/>
        </w:rPr>
        <w:t>r</w:t>
      </w:r>
      <w:r>
        <w:rPr>
          <w:rFonts w:eastAsia="Times New Roman"/>
          <w:spacing w:val="2"/>
        </w:rPr>
        <w:t>adua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2"/>
        </w:rPr>
        <w:t>e</w:t>
      </w:r>
      <w:r>
        <w:rPr>
          <w:rFonts w:eastAsia="Times New Roman"/>
          <w:spacing w:val="1"/>
        </w:rPr>
        <w:t>s</w:t>
      </w:r>
      <w:r>
        <w:rPr>
          <w:rFonts w:eastAsia="Times New Roman"/>
        </w:rPr>
        <w:t>”</w:t>
      </w:r>
      <w:r>
        <w:rPr>
          <w:rFonts w:eastAsia="Times New Roman"/>
          <w:spacing w:val="45"/>
        </w:rPr>
        <w:t xml:space="preserve"> </w:t>
      </w:r>
      <w:r>
        <w:rPr>
          <w:rFonts w:eastAsia="Times New Roman"/>
          <w:spacing w:val="3"/>
        </w:rPr>
        <w:t>M</w:t>
      </w:r>
      <w:r>
        <w:rPr>
          <w:rFonts w:eastAsia="Times New Roman"/>
          <w:spacing w:val="2"/>
        </w:rPr>
        <w:t>a</w:t>
      </w:r>
      <w:r>
        <w:rPr>
          <w:rFonts w:eastAsia="Times New Roman"/>
          <w:spacing w:val="1"/>
        </w:rPr>
        <w:t>st</w:t>
      </w:r>
      <w:r>
        <w:rPr>
          <w:rFonts w:eastAsia="Times New Roman"/>
          <w:spacing w:val="2"/>
        </w:rPr>
        <w:t>e</w:t>
      </w:r>
      <w:r>
        <w:rPr>
          <w:rFonts w:eastAsia="Times New Roman"/>
        </w:rPr>
        <w:t>r</w:t>
      </w:r>
      <w:r>
        <w:rPr>
          <w:rFonts w:eastAsia="Times New Roman"/>
          <w:spacing w:val="21"/>
        </w:rPr>
        <w:t xml:space="preserve"> </w:t>
      </w:r>
      <w:r>
        <w:rPr>
          <w:rFonts w:eastAsia="Times New Roman"/>
          <w:spacing w:val="2"/>
        </w:rPr>
        <w:t>o</w:t>
      </w:r>
      <w:r>
        <w:rPr>
          <w:rFonts w:eastAsia="Times New Roman"/>
        </w:rPr>
        <w:t>f</w:t>
      </w:r>
      <w:r>
        <w:rPr>
          <w:rFonts w:eastAsia="Times New Roman"/>
          <w:spacing w:val="9"/>
        </w:rPr>
        <w:t xml:space="preserve"> </w:t>
      </w:r>
      <w:r>
        <w:rPr>
          <w:rFonts w:eastAsia="Times New Roman"/>
          <w:spacing w:val="2"/>
          <w:w w:val="103"/>
        </w:rPr>
        <w:t>Ce</w:t>
      </w:r>
      <w:r>
        <w:rPr>
          <w:rFonts w:eastAsia="Times New Roman"/>
          <w:spacing w:val="1"/>
          <w:w w:val="103"/>
        </w:rPr>
        <w:t>r</w:t>
      </w:r>
      <w:r>
        <w:rPr>
          <w:rFonts w:eastAsia="Times New Roman"/>
          <w:spacing w:val="2"/>
          <w:w w:val="103"/>
        </w:rPr>
        <w:t>e</w:t>
      </w:r>
      <w:r>
        <w:rPr>
          <w:rFonts w:eastAsia="Times New Roman"/>
          <w:spacing w:val="3"/>
          <w:w w:val="103"/>
        </w:rPr>
        <w:t>m</w:t>
      </w:r>
      <w:r>
        <w:rPr>
          <w:rFonts w:eastAsia="Times New Roman"/>
          <w:spacing w:val="2"/>
          <w:w w:val="103"/>
        </w:rPr>
        <w:t>on</w:t>
      </w:r>
      <w:r>
        <w:rPr>
          <w:rFonts w:eastAsia="Times New Roman"/>
          <w:w w:val="103"/>
        </w:rPr>
        <w:t>y</w:t>
      </w:r>
    </w:p>
    <w:p w14:paraId="6CBA354F" w14:textId="77777777" w:rsidR="00804C07" w:rsidRDefault="00804C07" w:rsidP="00804C07">
      <w:pPr>
        <w:pStyle w:val="ListParagraph"/>
        <w:numPr>
          <w:ilvl w:val="0"/>
          <w:numId w:val="19"/>
        </w:numPr>
        <w:spacing w:line="220" w:lineRule="exact"/>
        <w:ind w:left="567" w:hanging="283"/>
      </w:pPr>
      <w:r w:rsidRPr="009A7A62">
        <w:rPr>
          <w:rFonts w:eastAsia="Times New Roman"/>
          <w:spacing w:val="3"/>
        </w:rPr>
        <w:t>D</w:t>
      </w:r>
      <w:r w:rsidRPr="009A7A62">
        <w:rPr>
          <w:rFonts w:eastAsia="Times New Roman"/>
          <w:spacing w:val="2"/>
        </w:rPr>
        <w:t>e</w:t>
      </w:r>
      <w:r w:rsidRPr="009A7A62">
        <w:rPr>
          <w:rFonts w:eastAsia="Times New Roman"/>
          <w:spacing w:val="1"/>
        </w:rPr>
        <w:t>li</w:t>
      </w:r>
      <w:r w:rsidRPr="009A7A62">
        <w:rPr>
          <w:rFonts w:eastAsia="Times New Roman"/>
          <w:spacing w:val="2"/>
        </w:rPr>
        <w:t>ve</w:t>
      </w:r>
      <w:r w:rsidRPr="009A7A62">
        <w:rPr>
          <w:rFonts w:eastAsia="Times New Roman"/>
          <w:spacing w:val="1"/>
        </w:rPr>
        <w:t>r</w:t>
      </w:r>
      <w:r w:rsidRPr="009A7A62">
        <w:rPr>
          <w:rFonts w:eastAsia="Times New Roman"/>
          <w:spacing w:val="2"/>
        </w:rPr>
        <w:t>e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28"/>
        </w:rPr>
        <w:t xml:space="preserve"> </w:t>
      </w:r>
      <w:r w:rsidRPr="009A7A62">
        <w:rPr>
          <w:rFonts w:eastAsia="Times New Roman"/>
          <w:spacing w:val="2"/>
        </w:rPr>
        <w:t>a</w:t>
      </w:r>
      <w:r w:rsidRPr="009A7A62">
        <w:rPr>
          <w:rFonts w:eastAsia="Times New Roman"/>
        </w:rPr>
        <w:t>n</w:t>
      </w:r>
      <w:r w:rsidRPr="009A7A62">
        <w:rPr>
          <w:rFonts w:eastAsia="Times New Roman"/>
          <w:spacing w:val="10"/>
        </w:rPr>
        <w:t xml:space="preserve"> </w:t>
      </w:r>
      <w:r w:rsidRPr="009A7A62">
        <w:rPr>
          <w:rFonts w:eastAsia="Times New Roman"/>
          <w:spacing w:val="2"/>
        </w:rPr>
        <w:t>open</w:t>
      </w:r>
      <w:r w:rsidRPr="009A7A62">
        <w:rPr>
          <w:rFonts w:eastAsia="Times New Roman"/>
          <w:spacing w:val="1"/>
        </w:rPr>
        <w:t>i</w:t>
      </w:r>
      <w:r w:rsidRPr="009A7A62">
        <w:rPr>
          <w:rFonts w:eastAsia="Times New Roman"/>
          <w:spacing w:val="2"/>
        </w:rPr>
        <w:t>n</w:t>
      </w:r>
      <w:r w:rsidRPr="009A7A62">
        <w:rPr>
          <w:rFonts w:eastAsia="Times New Roman"/>
        </w:rPr>
        <w:t>g</w:t>
      </w:r>
      <w:r w:rsidRPr="009A7A62">
        <w:rPr>
          <w:rFonts w:eastAsia="Times New Roman"/>
          <w:spacing w:val="23"/>
        </w:rPr>
        <w:t xml:space="preserve"> </w:t>
      </w:r>
      <w:r w:rsidRPr="009A7A62">
        <w:rPr>
          <w:rFonts w:eastAsia="Times New Roman"/>
          <w:spacing w:val="1"/>
        </w:rPr>
        <w:t>s</w:t>
      </w:r>
      <w:r w:rsidRPr="009A7A62">
        <w:rPr>
          <w:rFonts w:eastAsia="Times New Roman"/>
          <w:spacing w:val="2"/>
        </w:rPr>
        <w:t>peec</w:t>
      </w:r>
      <w:r w:rsidRPr="009A7A62">
        <w:rPr>
          <w:rFonts w:eastAsia="Times New Roman"/>
        </w:rPr>
        <w:t>h</w:t>
      </w:r>
      <w:r w:rsidRPr="009A7A62">
        <w:rPr>
          <w:rFonts w:eastAsia="Times New Roman"/>
          <w:spacing w:val="20"/>
        </w:rPr>
        <w:t xml:space="preserve"> </w:t>
      </w:r>
      <w:r w:rsidRPr="009A7A62">
        <w:rPr>
          <w:rFonts w:eastAsia="Times New Roman"/>
          <w:spacing w:val="1"/>
        </w:rPr>
        <w:t>i</w:t>
      </w:r>
      <w:r w:rsidRPr="009A7A62">
        <w:rPr>
          <w:rFonts w:eastAsia="Times New Roman"/>
        </w:rPr>
        <w:t>n</w:t>
      </w:r>
      <w:r w:rsidRPr="009A7A62">
        <w:rPr>
          <w:rFonts w:eastAsia="Times New Roman"/>
          <w:spacing w:val="9"/>
        </w:rPr>
        <w:t xml:space="preserve"> </w:t>
      </w:r>
      <w:r w:rsidRPr="009A7A62">
        <w:rPr>
          <w:rFonts w:eastAsia="Times New Roman"/>
          <w:spacing w:val="2"/>
        </w:rPr>
        <w:t>dua</w:t>
      </w:r>
      <w:r w:rsidRPr="009A7A62">
        <w:rPr>
          <w:rFonts w:eastAsia="Times New Roman"/>
          <w:spacing w:val="1"/>
        </w:rPr>
        <w:t>l-l</w:t>
      </w:r>
      <w:r w:rsidRPr="009A7A62">
        <w:rPr>
          <w:rFonts w:eastAsia="Times New Roman"/>
          <w:spacing w:val="2"/>
        </w:rPr>
        <w:t>anguag</w:t>
      </w:r>
      <w:r w:rsidRPr="009A7A62">
        <w:rPr>
          <w:rFonts w:eastAsia="Times New Roman"/>
        </w:rPr>
        <w:t>e</w:t>
      </w:r>
      <w:r w:rsidRPr="009A7A62">
        <w:rPr>
          <w:rFonts w:eastAsia="Times New Roman"/>
          <w:spacing w:val="38"/>
        </w:rPr>
        <w:t xml:space="preserve"> 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</w:rPr>
        <w:t>o</w:t>
      </w:r>
      <w:r w:rsidRPr="009A7A62">
        <w:rPr>
          <w:rFonts w:eastAsia="Times New Roman"/>
          <w:spacing w:val="9"/>
        </w:rPr>
        <w:t xml:space="preserve"> </w:t>
      </w:r>
      <w:r w:rsidRPr="009A7A62">
        <w:rPr>
          <w:rFonts w:eastAsia="Times New Roman"/>
          <w:spacing w:val="2"/>
        </w:rPr>
        <w:t>30</w:t>
      </w:r>
      <w:r w:rsidRPr="009A7A62">
        <w:rPr>
          <w:rFonts w:eastAsia="Times New Roman"/>
        </w:rPr>
        <w:t>0</w:t>
      </w:r>
      <w:r w:rsidRPr="009A7A62">
        <w:rPr>
          <w:rFonts w:eastAsia="Times New Roman"/>
          <w:spacing w:val="13"/>
        </w:rPr>
        <w:t xml:space="preserve"> </w:t>
      </w:r>
      <w:r w:rsidRPr="009A7A62">
        <w:rPr>
          <w:rFonts w:eastAsia="Times New Roman"/>
          <w:spacing w:val="2"/>
        </w:rPr>
        <w:t>g</w:t>
      </w:r>
      <w:r w:rsidRPr="009A7A62">
        <w:rPr>
          <w:rFonts w:eastAsia="Times New Roman"/>
          <w:spacing w:val="1"/>
        </w:rPr>
        <w:t>r</w:t>
      </w:r>
      <w:r w:rsidRPr="009A7A62">
        <w:rPr>
          <w:rFonts w:eastAsia="Times New Roman"/>
          <w:spacing w:val="2"/>
        </w:rPr>
        <w:t>adua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e</w:t>
      </w:r>
      <w:r w:rsidRPr="009A7A62">
        <w:rPr>
          <w:rFonts w:eastAsia="Times New Roman"/>
          <w:spacing w:val="1"/>
        </w:rPr>
        <w:t>s</w:t>
      </w:r>
      <w:r w:rsidRPr="009A7A62">
        <w:rPr>
          <w:rFonts w:eastAsia="Times New Roman"/>
        </w:rPr>
        <w:t>,</w:t>
      </w:r>
      <w:r w:rsidRPr="009A7A62">
        <w:rPr>
          <w:rFonts w:eastAsia="Times New Roman"/>
          <w:spacing w:val="28"/>
        </w:rPr>
        <w:t xml:space="preserve"> </w:t>
      </w:r>
      <w:r w:rsidRPr="009A7A62">
        <w:rPr>
          <w:rFonts w:eastAsia="Times New Roman"/>
          <w:spacing w:val="2"/>
        </w:rPr>
        <w:t>pa</w:t>
      </w:r>
      <w:r w:rsidRPr="009A7A62">
        <w:rPr>
          <w:rFonts w:eastAsia="Times New Roman"/>
          <w:spacing w:val="1"/>
        </w:rPr>
        <w:t>r</w:t>
      </w:r>
      <w:r w:rsidRPr="009A7A62">
        <w:rPr>
          <w:rFonts w:eastAsia="Times New Roman"/>
          <w:spacing w:val="2"/>
        </w:rPr>
        <w:t>en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</w:rPr>
        <w:t>s</w:t>
      </w:r>
      <w:r w:rsidRPr="009A7A62">
        <w:rPr>
          <w:rFonts w:eastAsia="Times New Roman"/>
          <w:spacing w:val="21"/>
        </w:rPr>
        <w:t xml:space="preserve"> </w:t>
      </w:r>
      <w:r w:rsidRPr="009A7A62">
        <w:rPr>
          <w:rFonts w:eastAsia="Times New Roman"/>
          <w:spacing w:val="2"/>
        </w:rPr>
        <w:t>an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13"/>
        </w:rPr>
        <w:t xml:space="preserve"> </w:t>
      </w:r>
      <w:r w:rsidRPr="009A7A62">
        <w:rPr>
          <w:rFonts w:eastAsia="Times New Roman"/>
          <w:spacing w:val="2"/>
        </w:rPr>
        <w:t>un</w:t>
      </w:r>
      <w:r w:rsidRPr="009A7A62">
        <w:rPr>
          <w:rFonts w:eastAsia="Times New Roman"/>
          <w:spacing w:val="1"/>
        </w:rPr>
        <w:t>i</w:t>
      </w:r>
      <w:r w:rsidRPr="009A7A62">
        <w:rPr>
          <w:rFonts w:eastAsia="Times New Roman"/>
          <w:spacing w:val="2"/>
        </w:rPr>
        <w:t>ve</w:t>
      </w:r>
      <w:r w:rsidRPr="009A7A62">
        <w:rPr>
          <w:rFonts w:eastAsia="Times New Roman"/>
          <w:spacing w:val="1"/>
        </w:rPr>
        <w:t>rsit</w:t>
      </w:r>
      <w:r w:rsidRPr="009A7A62">
        <w:rPr>
          <w:rFonts w:eastAsia="Times New Roman"/>
        </w:rPr>
        <w:t>y</w:t>
      </w:r>
      <w:r w:rsidRPr="009A7A62">
        <w:rPr>
          <w:rFonts w:eastAsia="Times New Roman"/>
          <w:spacing w:val="28"/>
        </w:rPr>
        <w:t xml:space="preserve"> </w:t>
      </w:r>
      <w:r w:rsidRPr="009A7A62">
        <w:rPr>
          <w:rFonts w:eastAsia="Times New Roman"/>
          <w:spacing w:val="2"/>
          <w:w w:val="103"/>
        </w:rPr>
        <w:t>o</w:t>
      </w:r>
      <w:r w:rsidRPr="009A7A62">
        <w:rPr>
          <w:rFonts w:eastAsia="Times New Roman"/>
          <w:spacing w:val="1"/>
          <w:w w:val="103"/>
        </w:rPr>
        <w:t>ffi</w:t>
      </w:r>
      <w:r w:rsidRPr="009A7A62">
        <w:rPr>
          <w:rFonts w:eastAsia="Times New Roman"/>
          <w:spacing w:val="2"/>
          <w:w w:val="103"/>
        </w:rPr>
        <w:t>c</w:t>
      </w:r>
      <w:r w:rsidRPr="009A7A62">
        <w:rPr>
          <w:rFonts w:eastAsia="Times New Roman"/>
          <w:spacing w:val="1"/>
          <w:w w:val="103"/>
        </w:rPr>
        <w:t>ers</w:t>
      </w:r>
    </w:p>
    <w:p w14:paraId="3E9C0BFD" w14:textId="77777777" w:rsidR="00804C07" w:rsidRDefault="00804C07" w:rsidP="00804C07">
      <w:pPr>
        <w:pStyle w:val="ListParagraph"/>
        <w:numPr>
          <w:ilvl w:val="0"/>
          <w:numId w:val="19"/>
        </w:numPr>
        <w:spacing w:before="10"/>
        <w:ind w:left="567" w:hanging="283"/>
      </w:pPr>
      <w:r w:rsidRPr="009A7A62">
        <w:rPr>
          <w:rFonts w:eastAsia="Times New Roman"/>
          <w:spacing w:val="2"/>
        </w:rPr>
        <w:t>P</w:t>
      </w:r>
      <w:r w:rsidRPr="009A7A62">
        <w:rPr>
          <w:rFonts w:eastAsia="Times New Roman"/>
          <w:spacing w:val="1"/>
        </w:rPr>
        <w:t>l</w:t>
      </w:r>
      <w:r w:rsidRPr="009A7A62">
        <w:rPr>
          <w:rFonts w:eastAsia="Times New Roman"/>
          <w:spacing w:val="2"/>
        </w:rPr>
        <w:t>anne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23"/>
        </w:rPr>
        <w:t xml:space="preserve"> 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h</w:t>
      </w:r>
      <w:r w:rsidRPr="009A7A62">
        <w:rPr>
          <w:rFonts w:eastAsia="Times New Roman"/>
        </w:rPr>
        <w:t>e</w:t>
      </w:r>
      <w:r w:rsidRPr="009A7A62">
        <w:rPr>
          <w:rFonts w:eastAsia="Times New Roman"/>
          <w:spacing w:val="11"/>
        </w:rPr>
        <w:t xml:space="preserve"> </w:t>
      </w:r>
      <w:r w:rsidRPr="009A7A62">
        <w:rPr>
          <w:rFonts w:eastAsia="Times New Roman"/>
          <w:spacing w:val="2"/>
        </w:rPr>
        <w:t>even</w:t>
      </w:r>
      <w:r w:rsidRPr="009A7A62">
        <w:rPr>
          <w:rFonts w:eastAsia="Times New Roman"/>
        </w:rPr>
        <w:t>t</w:t>
      </w:r>
      <w:r w:rsidRPr="009A7A62">
        <w:rPr>
          <w:rFonts w:eastAsia="Times New Roman"/>
          <w:spacing w:val="17"/>
        </w:rPr>
        <w:t xml:space="preserve"> </w:t>
      </w:r>
      <w:r w:rsidRPr="009A7A62">
        <w:rPr>
          <w:rFonts w:eastAsia="Times New Roman"/>
          <w:spacing w:val="1"/>
        </w:rPr>
        <w:t>fl</w:t>
      </w:r>
      <w:r w:rsidRPr="009A7A62">
        <w:rPr>
          <w:rFonts w:eastAsia="Times New Roman"/>
          <w:spacing w:val="2"/>
        </w:rPr>
        <w:t>ow</w:t>
      </w:r>
      <w:r w:rsidRPr="009A7A62">
        <w:rPr>
          <w:rFonts w:eastAsia="Times New Roman"/>
        </w:rPr>
        <w:t>,</w:t>
      </w:r>
      <w:r w:rsidRPr="009A7A62">
        <w:rPr>
          <w:rFonts w:eastAsia="Times New Roman"/>
          <w:spacing w:val="15"/>
        </w:rPr>
        <w:t xml:space="preserve"> </w:t>
      </w:r>
      <w:r w:rsidRPr="009A7A62">
        <w:rPr>
          <w:rFonts w:eastAsia="Times New Roman"/>
          <w:spacing w:val="2"/>
        </w:rPr>
        <w:t>ho</w:t>
      </w:r>
      <w:r w:rsidRPr="009A7A62">
        <w:rPr>
          <w:rFonts w:eastAsia="Times New Roman"/>
          <w:spacing w:val="1"/>
        </w:rPr>
        <w:t>s</w:t>
      </w:r>
      <w:r w:rsidRPr="009A7A62">
        <w:rPr>
          <w:rFonts w:eastAsia="Times New Roman"/>
        </w:rPr>
        <w:t>t</w:t>
      </w:r>
      <w:r w:rsidRPr="009A7A62">
        <w:rPr>
          <w:rFonts w:eastAsia="Times New Roman"/>
          <w:spacing w:val="14"/>
        </w:rPr>
        <w:t xml:space="preserve"> 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h</w:t>
      </w:r>
      <w:r w:rsidRPr="009A7A62">
        <w:rPr>
          <w:rFonts w:eastAsia="Times New Roman"/>
        </w:rPr>
        <w:t>e</w:t>
      </w:r>
      <w:r w:rsidRPr="009A7A62">
        <w:rPr>
          <w:rFonts w:eastAsia="Times New Roman"/>
          <w:spacing w:val="11"/>
        </w:rPr>
        <w:t xml:space="preserve"> </w:t>
      </w:r>
      <w:r w:rsidRPr="009A7A62">
        <w:rPr>
          <w:rFonts w:eastAsia="Times New Roman"/>
          <w:spacing w:val="2"/>
        </w:rPr>
        <w:t>ce</w:t>
      </w:r>
      <w:r w:rsidRPr="009A7A62">
        <w:rPr>
          <w:rFonts w:eastAsia="Times New Roman"/>
          <w:spacing w:val="1"/>
        </w:rPr>
        <w:t>r</w:t>
      </w:r>
      <w:r w:rsidRPr="009A7A62">
        <w:rPr>
          <w:rFonts w:eastAsia="Times New Roman"/>
          <w:spacing w:val="2"/>
        </w:rPr>
        <w:t>e</w:t>
      </w:r>
      <w:r w:rsidRPr="009A7A62">
        <w:rPr>
          <w:rFonts w:eastAsia="Times New Roman"/>
          <w:spacing w:val="3"/>
        </w:rPr>
        <w:t>m</w:t>
      </w:r>
      <w:r w:rsidRPr="009A7A62">
        <w:rPr>
          <w:rFonts w:eastAsia="Times New Roman"/>
          <w:spacing w:val="2"/>
        </w:rPr>
        <w:t>on</w:t>
      </w:r>
      <w:r w:rsidRPr="009A7A62">
        <w:rPr>
          <w:rFonts w:eastAsia="Times New Roman"/>
        </w:rPr>
        <w:t>y</w:t>
      </w:r>
      <w:r w:rsidRPr="009A7A62">
        <w:rPr>
          <w:rFonts w:eastAsia="Times New Roman"/>
          <w:spacing w:val="28"/>
        </w:rPr>
        <w:t xml:space="preserve"> </w:t>
      </w:r>
      <w:r w:rsidRPr="009A7A62">
        <w:rPr>
          <w:rFonts w:eastAsia="Times New Roman"/>
          <w:spacing w:val="2"/>
        </w:rPr>
        <w:t>an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13"/>
        </w:rPr>
        <w:t xml:space="preserve"> </w:t>
      </w:r>
      <w:r w:rsidRPr="009A7A62">
        <w:rPr>
          <w:rFonts w:eastAsia="Times New Roman"/>
          <w:spacing w:val="3"/>
        </w:rPr>
        <w:t>m</w:t>
      </w:r>
      <w:r w:rsidRPr="009A7A62">
        <w:rPr>
          <w:rFonts w:eastAsia="Times New Roman"/>
          <w:spacing w:val="2"/>
        </w:rPr>
        <w:t>anage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26"/>
        </w:rPr>
        <w:t xml:space="preserve"> </w:t>
      </w:r>
      <w:r w:rsidRPr="009A7A62">
        <w:rPr>
          <w:rFonts w:eastAsia="Times New Roman"/>
          <w:spacing w:val="2"/>
        </w:rPr>
        <w:t>unexpec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e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31"/>
        </w:rPr>
        <w:t xml:space="preserve"> </w:t>
      </w:r>
      <w:r w:rsidRPr="009A7A62">
        <w:rPr>
          <w:rFonts w:eastAsia="Times New Roman"/>
          <w:spacing w:val="1"/>
          <w:w w:val="103"/>
        </w:rPr>
        <w:t>sit</w:t>
      </w:r>
      <w:r w:rsidRPr="009A7A62">
        <w:rPr>
          <w:rFonts w:eastAsia="Times New Roman"/>
          <w:spacing w:val="2"/>
          <w:w w:val="103"/>
        </w:rPr>
        <w:t>ua</w:t>
      </w:r>
      <w:r w:rsidRPr="009A7A62">
        <w:rPr>
          <w:rFonts w:eastAsia="Times New Roman"/>
          <w:spacing w:val="1"/>
          <w:w w:val="103"/>
        </w:rPr>
        <w:t>ti</w:t>
      </w:r>
      <w:r w:rsidRPr="009A7A62">
        <w:rPr>
          <w:rFonts w:eastAsia="Times New Roman"/>
          <w:spacing w:val="2"/>
          <w:w w:val="103"/>
        </w:rPr>
        <w:t>o</w:t>
      </w:r>
      <w:r w:rsidRPr="009A7A62">
        <w:rPr>
          <w:rFonts w:eastAsia="Times New Roman"/>
          <w:w w:val="103"/>
        </w:rPr>
        <w:t>n</w:t>
      </w:r>
    </w:p>
    <w:p w14:paraId="0384BF28" w14:textId="77777777" w:rsidR="00804C07" w:rsidRDefault="00804C07" w:rsidP="00804C07">
      <w:pPr>
        <w:pStyle w:val="ListParagraph"/>
        <w:numPr>
          <w:ilvl w:val="0"/>
          <w:numId w:val="19"/>
        </w:numPr>
        <w:spacing w:before="15"/>
        <w:ind w:left="567" w:hanging="283"/>
      </w:pPr>
      <w:r w:rsidRPr="009A7A62">
        <w:rPr>
          <w:rFonts w:eastAsia="Times New Roman"/>
          <w:spacing w:val="2"/>
        </w:rPr>
        <w:t>Conduc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e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30"/>
        </w:rPr>
        <w:t xml:space="preserve"> </w:t>
      </w:r>
      <w:r w:rsidRPr="009A7A62">
        <w:rPr>
          <w:rFonts w:eastAsia="Times New Roman"/>
          <w:spacing w:val="1"/>
        </w:rPr>
        <w:t>i</w:t>
      </w:r>
      <w:r w:rsidRPr="009A7A62">
        <w:rPr>
          <w:rFonts w:eastAsia="Times New Roman"/>
          <w:spacing w:val="2"/>
        </w:rPr>
        <w:t>n</w:t>
      </w:r>
      <w:r w:rsidRPr="009A7A62">
        <w:rPr>
          <w:rFonts w:eastAsia="Times New Roman"/>
          <w:spacing w:val="1"/>
        </w:rPr>
        <w:t>st</w:t>
      </w:r>
      <w:r w:rsidRPr="009A7A62">
        <w:rPr>
          <w:rFonts w:eastAsia="Times New Roman"/>
          <w:spacing w:val="2"/>
        </w:rPr>
        <w:t>an</w:t>
      </w:r>
      <w:r w:rsidRPr="009A7A62">
        <w:rPr>
          <w:rFonts w:eastAsia="Times New Roman"/>
        </w:rPr>
        <w:t>t</w:t>
      </w:r>
      <w:r w:rsidRPr="009A7A62">
        <w:rPr>
          <w:rFonts w:eastAsia="Times New Roman"/>
          <w:spacing w:val="20"/>
        </w:rPr>
        <w:t xml:space="preserve"> </w:t>
      </w:r>
      <w:r w:rsidRPr="009A7A62">
        <w:rPr>
          <w:rFonts w:eastAsia="Times New Roman"/>
          <w:spacing w:val="2"/>
        </w:rPr>
        <w:t>Eng</w:t>
      </w:r>
      <w:r w:rsidRPr="009A7A62">
        <w:rPr>
          <w:rFonts w:eastAsia="Times New Roman"/>
          <w:spacing w:val="1"/>
        </w:rPr>
        <w:t>lis</w:t>
      </w:r>
      <w:r w:rsidRPr="009A7A62">
        <w:rPr>
          <w:rFonts w:eastAsia="Times New Roman"/>
          <w:spacing w:val="2"/>
        </w:rPr>
        <w:t>h</w:t>
      </w:r>
      <w:r w:rsidRPr="009A7A62">
        <w:rPr>
          <w:rFonts w:eastAsia="Times New Roman"/>
          <w:spacing w:val="1"/>
        </w:rPr>
        <w:t>-</w:t>
      </w:r>
      <w:r w:rsidRPr="009A7A62">
        <w:rPr>
          <w:rFonts w:eastAsia="Times New Roman"/>
          <w:spacing w:val="3"/>
        </w:rPr>
        <w:t>M</w:t>
      </w:r>
      <w:r w:rsidRPr="009A7A62">
        <w:rPr>
          <w:rFonts w:eastAsia="Times New Roman"/>
          <w:spacing w:val="2"/>
        </w:rPr>
        <w:t>anda</w:t>
      </w:r>
      <w:r w:rsidRPr="009A7A62">
        <w:rPr>
          <w:rFonts w:eastAsia="Times New Roman"/>
          <w:spacing w:val="1"/>
        </w:rPr>
        <w:t>ri</w:t>
      </w:r>
      <w:r w:rsidRPr="009A7A62">
        <w:rPr>
          <w:rFonts w:eastAsia="Times New Roman"/>
        </w:rPr>
        <w:t>n</w:t>
      </w:r>
      <w:r w:rsidRPr="009A7A62">
        <w:rPr>
          <w:rFonts w:eastAsia="Times New Roman"/>
          <w:spacing w:val="48"/>
        </w:rPr>
        <w:t xml:space="preserve"> </w:t>
      </w:r>
      <w:r w:rsidRPr="009A7A62">
        <w:rPr>
          <w:rFonts w:eastAsia="Times New Roman"/>
          <w:spacing w:val="1"/>
        </w:rPr>
        <w:t>i</w:t>
      </w:r>
      <w:r w:rsidRPr="009A7A62">
        <w:rPr>
          <w:rFonts w:eastAsia="Times New Roman"/>
          <w:spacing w:val="2"/>
        </w:rPr>
        <w:t>n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e</w:t>
      </w:r>
      <w:r w:rsidRPr="009A7A62">
        <w:rPr>
          <w:rFonts w:eastAsia="Times New Roman"/>
          <w:spacing w:val="1"/>
        </w:rPr>
        <w:t>r</w:t>
      </w:r>
      <w:r w:rsidRPr="009A7A62">
        <w:rPr>
          <w:rFonts w:eastAsia="Times New Roman"/>
          <w:spacing w:val="2"/>
        </w:rPr>
        <w:t>p</w:t>
      </w:r>
      <w:r w:rsidRPr="009A7A62">
        <w:rPr>
          <w:rFonts w:eastAsia="Times New Roman"/>
          <w:spacing w:val="1"/>
        </w:rPr>
        <w:t>r</w:t>
      </w:r>
      <w:r w:rsidRPr="009A7A62">
        <w:rPr>
          <w:rFonts w:eastAsia="Times New Roman"/>
          <w:spacing w:val="2"/>
        </w:rPr>
        <w:t>e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a</w:t>
      </w:r>
      <w:r w:rsidRPr="009A7A62">
        <w:rPr>
          <w:rFonts w:eastAsia="Times New Roman"/>
          <w:spacing w:val="1"/>
        </w:rPr>
        <w:t>ti</w:t>
      </w:r>
      <w:r w:rsidRPr="009A7A62">
        <w:rPr>
          <w:rFonts w:eastAsia="Times New Roman"/>
          <w:spacing w:val="2"/>
        </w:rPr>
        <w:t>o</w:t>
      </w:r>
      <w:r w:rsidRPr="009A7A62">
        <w:rPr>
          <w:rFonts w:eastAsia="Times New Roman"/>
        </w:rPr>
        <w:t>n</w:t>
      </w:r>
      <w:r w:rsidRPr="009A7A62">
        <w:rPr>
          <w:rFonts w:eastAsia="Times New Roman"/>
          <w:spacing w:val="36"/>
        </w:rPr>
        <w:t xml:space="preserve"> 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</w:rPr>
        <w:t>o</w:t>
      </w:r>
      <w:r w:rsidRPr="009A7A62">
        <w:rPr>
          <w:rFonts w:eastAsia="Times New Roman"/>
          <w:spacing w:val="9"/>
        </w:rPr>
        <w:t xml:space="preserve"> 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h</w:t>
      </w:r>
      <w:r w:rsidRPr="009A7A62">
        <w:rPr>
          <w:rFonts w:eastAsia="Times New Roman"/>
        </w:rPr>
        <w:t>e</w:t>
      </w:r>
      <w:r w:rsidRPr="009A7A62">
        <w:rPr>
          <w:rFonts w:eastAsia="Times New Roman"/>
          <w:spacing w:val="11"/>
        </w:rPr>
        <w:t xml:space="preserve"> </w:t>
      </w:r>
      <w:r w:rsidRPr="009A7A62">
        <w:rPr>
          <w:rFonts w:eastAsia="Times New Roman"/>
          <w:spacing w:val="2"/>
        </w:rPr>
        <w:t>non</w:t>
      </w:r>
      <w:r w:rsidRPr="009A7A62">
        <w:rPr>
          <w:rFonts w:eastAsia="Times New Roman"/>
          <w:spacing w:val="1"/>
        </w:rPr>
        <w:t>-l</w:t>
      </w:r>
      <w:r w:rsidRPr="009A7A62">
        <w:rPr>
          <w:rFonts w:eastAsia="Times New Roman"/>
          <w:spacing w:val="2"/>
        </w:rPr>
        <w:t>oca</w:t>
      </w:r>
      <w:r w:rsidRPr="009A7A62">
        <w:rPr>
          <w:rFonts w:eastAsia="Times New Roman"/>
        </w:rPr>
        <w:t>l</w:t>
      </w:r>
      <w:r w:rsidRPr="009A7A62">
        <w:rPr>
          <w:rFonts w:eastAsia="Times New Roman"/>
          <w:spacing w:val="27"/>
        </w:rPr>
        <w:t xml:space="preserve"> </w:t>
      </w:r>
      <w:r w:rsidRPr="009A7A62">
        <w:rPr>
          <w:rFonts w:eastAsia="Times New Roman"/>
          <w:spacing w:val="2"/>
          <w:w w:val="103"/>
        </w:rPr>
        <w:t>pa</w:t>
      </w:r>
      <w:r w:rsidRPr="009A7A62">
        <w:rPr>
          <w:rFonts w:eastAsia="Times New Roman"/>
          <w:spacing w:val="1"/>
          <w:w w:val="103"/>
        </w:rPr>
        <w:t>r</w:t>
      </w:r>
      <w:r w:rsidRPr="009A7A62">
        <w:rPr>
          <w:rFonts w:eastAsia="Times New Roman"/>
          <w:spacing w:val="2"/>
          <w:w w:val="103"/>
        </w:rPr>
        <w:t>en</w:t>
      </w:r>
      <w:r w:rsidRPr="009A7A62">
        <w:rPr>
          <w:rFonts w:eastAsia="Times New Roman"/>
          <w:spacing w:val="1"/>
          <w:w w:val="103"/>
        </w:rPr>
        <w:t>ts</w:t>
      </w:r>
    </w:p>
    <w:p w14:paraId="16A617A2" w14:textId="77777777" w:rsidR="00804C07" w:rsidRDefault="00804C07" w:rsidP="00804C07">
      <w:pPr>
        <w:spacing w:before="10" w:line="240" w:lineRule="exact"/>
        <w:rPr>
          <w:sz w:val="24"/>
          <w:szCs w:val="24"/>
        </w:rPr>
      </w:pPr>
    </w:p>
    <w:p w14:paraId="7CE55ADE" w14:textId="77777777" w:rsidR="00804C07" w:rsidRDefault="00804C07" w:rsidP="00804C07">
      <w:pPr>
        <w:ind w:left="280" w:right="120"/>
      </w:pPr>
      <w:r>
        <w:rPr>
          <w:rFonts w:eastAsia="Times New Roman"/>
          <w:b/>
          <w:spacing w:val="3"/>
        </w:rPr>
        <w:t>M</w:t>
      </w:r>
      <w:r>
        <w:rPr>
          <w:rFonts w:eastAsia="Times New Roman"/>
          <w:b/>
          <w:spacing w:val="2"/>
        </w:rPr>
        <w:t>a</w:t>
      </w:r>
      <w:r>
        <w:rPr>
          <w:rFonts w:eastAsia="Times New Roman"/>
          <w:b/>
          <w:spacing w:val="1"/>
        </w:rPr>
        <w:t>i</w:t>
      </w:r>
      <w:r>
        <w:rPr>
          <w:rFonts w:eastAsia="Times New Roman"/>
          <w:b/>
          <w:spacing w:val="2"/>
        </w:rPr>
        <w:t>n</w:t>
      </w:r>
      <w:r>
        <w:rPr>
          <w:rFonts w:eastAsia="Times New Roman"/>
          <w:b/>
          <w:spacing w:val="1"/>
        </w:rPr>
        <w:t>l</w:t>
      </w:r>
      <w:r>
        <w:rPr>
          <w:rFonts w:eastAsia="Times New Roman"/>
          <w:b/>
          <w:spacing w:val="2"/>
        </w:rPr>
        <w:t>an</w:t>
      </w:r>
      <w:r>
        <w:rPr>
          <w:rFonts w:eastAsia="Times New Roman"/>
          <w:b/>
        </w:rPr>
        <w:t>d</w:t>
      </w:r>
      <w:r>
        <w:rPr>
          <w:rFonts w:eastAsia="Times New Roman"/>
          <w:b/>
          <w:spacing w:val="30"/>
        </w:rPr>
        <w:t xml:space="preserve"> </w:t>
      </w:r>
      <w:r>
        <w:rPr>
          <w:rFonts w:eastAsia="Times New Roman"/>
          <w:b/>
          <w:spacing w:val="2"/>
        </w:rPr>
        <w:t>an</w:t>
      </w:r>
      <w:r>
        <w:rPr>
          <w:rFonts w:eastAsia="Times New Roman"/>
          <w:b/>
        </w:rPr>
        <w:t>d</w:t>
      </w:r>
      <w:r>
        <w:rPr>
          <w:rFonts w:eastAsia="Times New Roman"/>
          <w:b/>
          <w:spacing w:val="15"/>
        </w:rPr>
        <w:t xml:space="preserve"> </w:t>
      </w:r>
      <w:r>
        <w:rPr>
          <w:rFonts w:eastAsia="Times New Roman"/>
          <w:b/>
          <w:spacing w:val="1"/>
        </w:rPr>
        <w:t>I</w:t>
      </w:r>
      <w:r>
        <w:rPr>
          <w:rFonts w:eastAsia="Times New Roman"/>
          <w:b/>
          <w:spacing w:val="2"/>
        </w:rPr>
        <w:t>n</w:t>
      </w:r>
      <w:r>
        <w:rPr>
          <w:rFonts w:eastAsia="Times New Roman"/>
          <w:b/>
          <w:spacing w:val="1"/>
        </w:rPr>
        <w:t>t</w:t>
      </w:r>
      <w:r>
        <w:rPr>
          <w:rFonts w:eastAsia="Times New Roman"/>
          <w:b/>
          <w:spacing w:val="2"/>
        </w:rPr>
        <w:t>erna</w:t>
      </w:r>
      <w:r>
        <w:rPr>
          <w:rFonts w:eastAsia="Times New Roman"/>
          <w:b/>
          <w:spacing w:val="1"/>
        </w:rPr>
        <w:t>ti</w:t>
      </w:r>
      <w:r>
        <w:rPr>
          <w:rFonts w:eastAsia="Times New Roman"/>
          <w:b/>
          <w:spacing w:val="2"/>
        </w:rPr>
        <w:t>ona</w:t>
      </w:r>
      <w:r>
        <w:rPr>
          <w:rFonts w:eastAsia="Times New Roman"/>
          <w:b/>
        </w:rPr>
        <w:t>l</w:t>
      </w:r>
      <w:r>
        <w:rPr>
          <w:rFonts w:eastAsia="Times New Roman"/>
          <w:b/>
          <w:spacing w:val="37"/>
        </w:rPr>
        <w:t xml:space="preserve"> </w:t>
      </w:r>
      <w:r>
        <w:rPr>
          <w:rFonts w:eastAsia="Times New Roman"/>
          <w:b/>
          <w:spacing w:val="2"/>
        </w:rPr>
        <w:t>S</w:t>
      </w:r>
      <w:r>
        <w:rPr>
          <w:rFonts w:eastAsia="Times New Roman"/>
          <w:b/>
          <w:spacing w:val="1"/>
        </w:rPr>
        <w:t>t</w:t>
      </w:r>
      <w:r>
        <w:rPr>
          <w:rFonts w:eastAsia="Times New Roman"/>
          <w:b/>
          <w:spacing w:val="2"/>
        </w:rPr>
        <w:t>uden</w:t>
      </w:r>
      <w:r>
        <w:rPr>
          <w:rFonts w:eastAsia="Times New Roman"/>
          <w:b/>
        </w:rPr>
        <w:t>t</w:t>
      </w:r>
      <w:r>
        <w:rPr>
          <w:rFonts w:eastAsia="Times New Roman"/>
          <w:b/>
          <w:spacing w:val="24"/>
        </w:rPr>
        <w:t xml:space="preserve"> </w:t>
      </w:r>
      <w:r>
        <w:rPr>
          <w:rFonts w:eastAsia="Times New Roman"/>
          <w:b/>
          <w:spacing w:val="2"/>
        </w:rPr>
        <w:t>Serv</w:t>
      </w:r>
      <w:r>
        <w:rPr>
          <w:rFonts w:eastAsia="Times New Roman"/>
          <w:b/>
          <w:spacing w:val="1"/>
        </w:rPr>
        <w:t>i</w:t>
      </w:r>
      <w:r>
        <w:rPr>
          <w:rFonts w:eastAsia="Times New Roman"/>
          <w:b/>
          <w:spacing w:val="2"/>
        </w:rPr>
        <w:t>c</w:t>
      </w:r>
      <w:r>
        <w:rPr>
          <w:rFonts w:eastAsia="Times New Roman"/>
          <w:b/>
        </w:rPr>
        <w:t>e</w:t>
      </w:r>
      <w:r>
        <w:rPr>
          <w:rFonts w:eastAsia="Times New Roman"/>
          <w:b/>
          <w:spacing w:val="23"/>
        </w:rPr>
        <w:t xml:space="preserve"> </w:t>
      </w:r>
      <w:r>
        <w:rPr>
          <w:rFonts w:eastAsia="Times New Roman"/>
          <w:b/>
          <w:spacing w:val="3"/>
        </w:rPr>
        <w:t>O</w:t>
      </w:r>
      <w:r>
        <w:rPr>
          <w:rFonts w:eastAsia="Times New Roman"/>
          <w:b/>
          <w:spacing w:val="1"/>
        </w:rPr>
        <w:t>ffi</w:t>
      </w:r>
      <w:r>
        <w:rPr>
          <w:rFonts w:eastAsia="Times New Roman"/>
          <w:b/>
          <w:spacing w:val="2"/>
        </w:rPr>
        <w:t>ce</w:t>
      </w:r>
      <w:r>
        <w:rPr>
          <w:rFonts w:eastAsia="Times New Roman"/>
          <w:b/>
        </w:rPr>
        <w:t>,</w:t>
      </w:r>
      <w:r>
        <w:rPr>
          <w:rFonts w:eastAsia="Times New Roman"/>
          <w:b/>
          <w:spacing w:val="20"/>
        </w:rPr>
        <w:t xml:space="preserve"> </w:t>
      </w:r>
      <w:r>
        <w:rPr>
          <w:rFonts w:eastAsia="Times New Roman"/>
          <w:b/>
          <w:spacing w:val="2"/>
        </w:rPr>
        <w:t>Po</w:t>
      </w:r>
      <w:r>
        <w:rPr>
          <w:rFonts w:eastAsia="Times New Roman"/>
          <w:b/>
          <w:spacing w:val="1"/>
        </w:rPr>
        <w:t>l</w:t>
      </w:r>
      <w:r>
        <w:rPr>
          <w:rFonts w:eastAsia="Times New Roman"/>
          <w:b/>
          <w:spacing w:val="2"/>
        </w:rPr>
        <w:t>y</w:t>
      </w:r>
      <w:r>
        <w:rPr>
          <w:rFonts w:eastAsia="Times New Roman"/>
          <w:b/>
        </w:rPr>
        <w:t>U</w:t>
      </w:r>
      <w:r>
        <w:rPr>
          <w:rFonts w:eastAsia="Times New Roman"/>
          <w:b/>
          <w:spacing w:val="21"/>
        </w:rPr>
        <w:t xml:space="preserve"> </w:t>
      </w:r>
      <w:r>
        <w:rPr>
          <w:rFonts w:eastAsia="Times New Roman"/>
          <w:spacing w:val="1"/>
        </w:rPr>
        <w:t>(</w:t>
      </w:r>
      <w:r>
        <w:rPr>
          <w:rFonts w:eastAsia="Times New Roman"/>
          <w:spacing w:val="3"/>
        </w:rPr>
        <w:t>H</w:t>
      </w:r>
      <w:r>
        <w:rPr>
          <w:rFonts w:eastAsia="Times New Roman"/>
          <w:spacing w:val="2"/>
        </w:rPr>
        <w:t>on</w:t>
      </w:r>
      <w:r>
        <w:rPr>
          <w:rFonts w:eastAsia="Times New Roman"/>
        </w:rPr>
        <w:t>g</w:t>
      </w:r>
      <w:r>
        <w:rPr>
          <w:rFonts w:eastAsia="Times New Roman"/>
          <w:spacing w:val="19"/>
        </w:rPr>
        <w:t xml:space="preserve"> </w:t>
      </w:r>
      <w:r>
        <w:rPr>
          <w:rFonts w:eastAsia="Times New Roman"/>
          <w:spacing w:val="3"/>
        </w:rPr>
        <w:t>K</w:t>
      </w:r>
      <w:r>
        <w:rPr>
          <w:rFonts w:eastAsia="Times New Roman"/>
          <w:spacing w:val="2"/>
        </w:rPr>
        <w:t>ong</w:t>
      </w:r>
      <w:r>
        <w:rPr>
          <w:rFonts w:eastAsia="Times New Roman"/>
        </w:rPr>
        <w:t xml:space="preserve">)              </w:t>
      </w:r>
      <w:r>
        <w:rPr>
          <w:rFonts w:eastAsia="Times New Roman"/>
          <w:spacing w:val="37"/>
        </w:rPr>
        <w:t xml:space="preserve"> </w:t>
      </w:r>
      <w:r>
        <w:rPr>
          <w:rFonts w:eastAsia="Times New Roman"/>
          <w:spacing w:val="2"/>
        </w:rPr>
        <w:t>05</w:t>
      </w:r>
      <w:r>
        <w:rPr>
          <w:rFonts w:eastAsia="Times New Roman"/>
          <w:spacing w:val="1"/>
        </w:rPr>
        <w:t>/</w:t>
      </w:r>
      <w:r>
        <w:rPr>
          <w:rFonts w:eastAsia="Times New Roman"/>
          <w:spacing w:val="2"/>
        </w:rPr>
        <w:t>201</w:t>
      </w:r>
      <w:r>
        <w:rPr>
          <w:rFonts w:eastAsia="Times New Roman"/>
        </w:rPr>
        <w:t>3</w:t>
      </w:r>
      <w:r>
        <w:rPr>
          <w:rFonts w:eastAsia="Times New Roman"/>
          <w:spacing w:val="24"/>
        </w:rPr>
        <w:t xml:space="preserve"> </w:t>
      </w:r>
      <w:r>
        <w:rPr>
          <w:rFonts w:eastAsia="Times New Roman" w:hint="eastAsia"/>
          <w:lang w:eastAsia="zh-CN"/>
        </w:rPr>
        <w:t xml:space="preserve">- </w:t>
      </w:r>
      <w:r>
        <w:rPr>
          <w:rFonts w:eastAsia="Times New Roman"/>
          <w:spacing w:val="2"/>
          <w:w w:val="103"/>
        </w:rPr>
        <w:t>08</w:t>
      </w:r>
      <w:r>
        <w:rPr>
          <w:rFonts w:eastAsia="Times New Roman"/>
          <w:spacing w:val="1"/>
          <w:w w:val="103"/>
        </w:rPr>
        <w:t>/</w:t>
      </w:r>
      <w:r>
        <w:rPr>
          <w:rFonts w:eastAsia="Times New Roman"/>
          <w:spacing w:val="2"/>
          <w:w w:val="103"/>
        </w:rPr>
        <w:t>201</w:t>
      </w:r>
      <w:r>
        <w:rPr>
          <w:rFonts w:eastAsia="Times New Roman"/>
          <w:w w:val="103"/>
        </w:rPr>
        <w:t>3</w:t>
      </w:r>
    </w:p>
    <w:p w14:paraId="05DBFF9F" w14:textId="77777777" w:rsidR="00804C07" w:rsidRDefault="00804C07" w:rsidP="00804C07">
      <w:pPr>
        <w:spacing w:before="10"/>
        <w:ind w:left="280"/>
      </w:pPr>
      <w:r>
        <w:rPr>
          <w:rFonts w:eastAsia="Times New Roman"/>
          <w:b/>
          <w:spacing w:val="2"/>
        </w:rPr>
        <w:t>“</w:t>
      </w:r>
      <w:r>
        <w:rPr>
          <w:rFonts w:eastAsia="Times New Roman"/>
          <w:spacing w:val="3"/>
        </w:rPr>
        <w:t>O</w:t>
      </w:r>
      <w:r>
        <w:rPr>
          <w:rFonts w:eastAsia="Times New Roman"/>
          <w:spacing w:val="1"/>
        </w:rPr>
        <w:t>ri</w:t>
      </w:r>
      <w:r>
        <w:rPr>
          <w:rFonts w:eastAsia="Times New Roman"/>
          <w:spacing w:val="2"/>
        </w:rPr>
        <w:t>en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2"/>
        </w:rPr>
        <w:t>a</w:t>
      </w:r>
      <w:r>
        <w:rPr>
          <w:rFonts w:eastAsia="Times New Roman"/>
          <w:spacing w:val="1"/>
        </w:rPr>
        <w:t>ti</w:t>
      </w:r>
      <w:r>
        <w:rPr>
          <w:rFonts w:eastAsia="Times New Roman"/>
          <w:spacing w:val="2"/>
        </w:rPr>
        <w:t>o</w:t>
      </w:r>
      <w:r>
        <w:rPr>
          <w:rFonts w:eastAsia="Times New Roman"/>
        </w:rPr>
        <w:t>n</w:t>
      </w:r>
      <w:r>
        <w:rPr>
          <w:rFonts w:eastAsia="Times New Roman"/>
          <w:spacing w:val="34"/>
        </w:rPr>
        <w:t xml:space="preserve"> </w:t>
      </w:r>
      <w:r>
        <w:rPr>
          <w:rFonts w:eastAsia="Times New Roman"/>
          <w:spacing w:val="2"/>
        </w:rPr>
        <w:t>P</w:t>
      </w:r>
      <w:r>
        <w:rPr>
          <w:rFonts w:eastAsia="Times New Roman"/>
          <w:spacing w:val="1"/>
        </w:rPr>
        <w:t>r</w:t>
      </w:r>
      <w:r>
        <w:rPr>
          <w:rFonts w:eastAsia="Times New Roman"/>
          <w:spacing w:val="2"/>
        </w:rPr>
        <w:t>og</w:t>
      </w:r>
      <w:r>
        <w:rPr>
          <w:rFonts w:eastAsia="Times New Roman"/>
          <w:spacing w:val="1"/>
        </w:rPr>
        <w:t>r</w:t>
      </w:r>
      <w:r>
        <w:rPr>
          <w:rFonts w:eastAsia="Times New Roman"/>
          <w:spacing w:val="2"/>
        </w:rPr>
        <w:t>a</w:t>
      </w:r>
      <w:r>
        <w:rPr>
          <w:rFonts w:eastAsia="Times New Roman"/>
        </w:rPr>
        <w:t>m</w:t>
      </w:r>
      <w:r>
        <w:rPr>
          <w:rFonts w:eastAsia="Times New Roman"/>
          <w:spacing w:val="26"/>
        </w:rPr>
        <w:t xml:space="preserve"> </w:t>
      </w:r>
      <w:r>
        <w:rPr>
          <w:rFonts w:eastAsia="Times New Roman"/>
          <w:spacing w:val="1"/>
        </w:rPr>
        <w:t>f</w:t>
      </w:r>
      <w:r>
        <w:rPr>
          <w:rFonts w:eastAsia="Times New Roman"/>
          <w:spacing w:val="2"/>
        </w:rPr>
        <w:t>o</w:t>
      </w:r>
      <w:r>
        <w:rPr>
          <w:rFonts w:eastAsia="Times New Roman"/>
        </w:rPr>
        <w:t>r</w:t>
      </w:r>
      <w:r>
        <w:rPr>
          <w:rFonts w:eastAsia="Times New Roman"/>
          <w:spacing w:val="11"/>
        </w:rPr>
        <w:t xml:space="preserve"> </w:t>
      </w:r>
      <w:r>
        <w:rPr>
          <w:rFonts w:eastAsia="Times New Roman"/>
          <w:spacing w:val="3"/>
        </w:rPr>
        <w:t>U</w:t>
      </w:r>
      <w:r>
        <w:rPr>
          <w:rFonts w:eastAsia="Times New Roman"/>
          <w:spacing w:val="2"/>
        </w:rPr>
        <w:t>nde</w:t>
      </w:r>
      <w:r>
        <w:rPr>
          <w:rFonts w:eastAsia="Times New Roman"/>
          <w:spacing w:val="1"/>
        </w:rPr>
        <w:t>r</w:t>
      </w:r>
      <w:r>
        <w:rPr>
          <w:rFonts w:eastAsia="Times New Roman"/>
          <w:spacing w:val="2"/>
        </w:rPr>
        <w:t>g</w:t>
      </w:r>
      <w:r>
        <w:rPr>
          <w:rFonts w:eastAsia="Times New Roman"/>
          <w:spacing w:val="1"/>
        </w:rPr>
        <w:t>r</w:t>
      </w:r>
      <w:r>
        <w:rPr>
          <w:rFonts w:eastAsia="Times New Roman"/>
          <w:spacing w:val="2"/>
        </w:rPr>
        <w:t>adua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e</w:t>
      </w:r>
      <w:r>
        <w:rPr>
          <w:rFonts w:eastAsia="Times New Roman"/>
          <w:spacing w:val="40"/>
        </w:rPr>
        <w:t xml:space="preserve"> </w:t>
      </w:r>
      <w:r>
        <w:rPr>
          <w:rFonts w:eastAsia="Times New Roman"/>
          <w:spacing w:val="3"/>
        </w:rPr>
        <w:t>N</w:t>
      </w:r>
      <w:r>
        <w:rPr>
          <w:rFonts w:eastAsia="Times New Roman"/>
          <w:spacing w:val="2"/>
        </w:rPr>
        <w:t>e</w:t>
      </w:r>
      <w:r>
        <w:rPr>
          <w:rFonts w:eastAsia="Times New Roman"/>
        </w:rPr>
        <w:t>w</w:t>
      </w:r>
      <w:r>
        <w:rPr>
          <w:rFonts w:eastAsia="Times New Roman"/>
          <w:spacing w:val="16"/>
        </w:rPr>
        <w:t xml:space="preserve"> </w:t>
      </w:r>
      <w:r>
        <w:rPr>
          <w:rFonts w:eastAsia="Times New Roman"/>
          <w:spacing w:val="2"/>
        </w:rPr>
        <w:t>S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2"/>
        </w:rPr>
        <w:t>uden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3"/>
        </w:rPr>
        <w:t>s</w:t>
      </w:r>
      <w:r>
        <w:rPr>
          <w:rFonts w:eastAsia="Times New Roman"/>
        </w:rPr>
        <w:t>”</w:t>
      </w:r>
      <w:r>
        <w:rPr>
          <w:rFonts w:eastAsia="Times New Roman"/>
          <w:spacing w:val="27"/>
        </w:rPr>
        <w:t xml:space="preserve"> </w:t>
      </w:r>
      <w:r>
        <w:rPr>
          <w:rFonts w:eastAsia="Times New Roman"/>
          <w:spacing w:val="3"/>
        </w:rPr>
        <w:t>G</w:t>
      </w:r>
      <w:r>
        <w:rPr>
          <w:rFonts w:eastAsia="Times New Roman"/>
          <w:spacing w:val="1"/>
        </w:rPr>
        <w:t>r</w:t>
      </w:r>
      <w:r>
        <w:rPr>
          <w:rFonts w:eastAsia="Times New Roman"/>
          <w:spacing w:val="2"/>
        </w:rPr>
        <w:t>ou</w:t>
      </w:r>
      <w:r>
        <w:rPr>
          <w:rFonts w:eastAsia="Times New Roman"/>
        </w:rPr>
        <w:t>p</w:t>
      </w:r>
      <w:r>
        <w:rPr>
          <w:rFonts w:eastAsia="Times New Roman"/>
          <w:spacing w:val="19"/>
        </w:rPr>
        <w:t xml:space="preserve"> </w:t>
      </w:r>
      <w:r>
        <w:rPr>
          <w:rFonts w:eastAsia="Times New Roman"/>
          <w:spacing w:val="2"/>
        </w:rPr>
        <w:t>Leade</w:t>
      </w:r>
      <w:r>
        <w:rPr>
          <w:rFonts w:eastAsia="Times New Roman"/>
        </w:rPr>
        <w:t>r</w:t>
      </w:r>
      <w:r>
        <w:rPr>
          <w:rFonts w:eastAsia="Times New Roman"/>
          <w:spacing w:val="21"/>
        </w:rPr>
        <w:t xml:space="preserve"> </w:t>
      </w:r>
      <w:r>
        <w:rPr>
          <w:rFonts w:eastAsia="Times New Roman"/>
        </w:rPr>
        <w:t>&amp;</w:t>
      </w:r>
      <w:r>
        <w:rPr>
          <w:rFonts w:eastAsia="Times New Roman"/>
          <w:spacing w:val="10"/>
        </w:rPr>
        <w:t xml:space="preserve"> </w:t>
      </w:r>
      <w:r>
        <w:rPr>
          <w:rFonts w:eastAsia="Times New Roman"/>
          <w:spacing w:val="2"/>
        </w:rPr>
        <w:t>Pe</w:t>
      </w:r>
      <w:r>
        <w:rPr>
          <w:rFonts w:eastAsia="Times New Roman"/>
          <w:spacing w:val="1"/>
        </w:rPr>
        <w:t>rs</w:t>
      </w:r>
      <w:r>
        <w:rPr>
          <w:rFonts w:eastAsia="Times New Roman"/>
          <w:spacing w:val="2"/>
        </w:rPr>
        <w:t>o</w:t>
      </w:r>
      <w:r>
        <w:rPr>
          <w:rFonts w:eastAsia="Times New Roman"/>
        </w:rPr>
        <w:t>n</w:t>
      </w:r>
      <w:r>
        <w:rPr>
          <w:rFonts w:eastAsia="Times New Roman"/>
          <w:spacing w:val="20"/>
        </w:rPr>
        <w:t xml:space="preserve"> 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n</w:t>
      </w:r>
      <w:r>
        <w:rPr>
          <w:rFonts w:eastAsia="Times New Roman"/>
          <w:spacing w:val="9"/>
        </w:rPr>
        <w:t xml:space="preserve"> </w:t>
      </w:r>
      <w:r>
        <w:rPr>
          <w:rFonts w:eastAsia="Times New Roman"/>
          <w:spacing w:val="2"/>
          <w:w w:val="103"/>
        </w:rPr>
        <w:t>cha</w:t>
      </w:r>
      <w:r>
        <w:rPr>
          <w:rFonts w:eastAsia="Times New Roman"/>
          <w:spacing w:val="1"/>
          <w:w w:val="103"/>
        </w:rPr>
        <w:t>r</w:t>
      </w:r>
      <w:r>
        <w:rPr>
          <w:rFonts w:eastAsia="Times New Roman"/>
          <w:spacing w:val="2"/>
          <w:w w:val="103"/>
        </w:rPr>
        <w:t>g</w:t>
      </w:r>
      <w:r>
        <w:rPr>
          <w:rFonts w:eastAsia="Times New Roman"/>
          <w:w w:val="103"/>
        </w:rPr>
        <w:t>e</w:t>
      </w:r>
    </w:p>
    <w:p w14:paraId="63EA2BBC" w14:textId="77777777" w:rsidR="00804C07" w:rsidRDefault="00804C07" w:rsidP="00804C07">
      <w:pPr>
        <w:pStyle w:val="ListParagraph"/>
        <w:numPr>
          <w:ilvl w:val="0"/>
          <w:numId w:val="20"/>
        </w:numPr>
        <w:spacing w:before="15"/>
        <w:ind w:left="567" w:hanging="283"/>
      </w:pPr>
      <w:r w:rsidRPr="009A7A62">
        <w:rPr>
          <w:rFonts w:eastAsia="Times New Roman"/>
          <w:i/>
          <w:spacing w:val="2"/>
        </w:rPr>
        <w:t>Re</w:t>
      </w:r>
      <w:r w:rsidRPr="009A7A62">
        <w:rPr>
          <w:rFonts w:eastAsia="Times New Roman"/>
          <w:i/>
          <w:spacing w:val="1"/>
        </w:rPr>
        <w:t>s</w:t>
      </w:r>
      <w:r w:rsidRPr="009A7A62">
        <w:rPr>
          <w:rFonts w:eastAsia="Times New Roman"/>
          <w:i/>
          <w:spacing w:val="2"/>
        </w:rPr>
        <w:t>pon</w:t>
      </w:r>
      <w:r w:rsidRPr="009A7A62">
        <w:rPr>
          <w:rFonts w:eastAsia="Times New Roman"/>
          <w:i/>
          <w:spacing w:val="1"/>
        </w:rPr>
        <w:t>si</w:t>
      </w:r>
      <w:r w:rsidRPr="009A7A62">
        <w:rPr>
          <w:rFonts w:eastAsia="Times New Roman"/>
          <w:i/>
          <w:spacing w:val="2"/>
        </w:rPr>
        <w:t>b</w:t>
      </w:r>
      <w:r w:rsidRPr="009A7A62">
        <w:rPr>
          <w:rFonts w:eastAsia="Times New Roman"/>
          <w:i/>
          <w:spacing w:val="1"/>
        </w:rPr>
        <w:t>ilit</w:t>
      </w:r>
      <w:r w:rsidRPr="009A7A62">
        <w:rPr>
          <w:rFonts w:eastAsia="Times New Roman"/>
          <w:i/>
        </w:rPr>
        <w:t>y</w:t>
      </w:r>
      <w:r w:rsidRPr="009A7A62">
        <w:rPr>
          <w:rFonts w:eastAsia="Times New Roman"/>
          <w:i/>
          <w:spacing w:val="39"/>
        </w:rPr>
        <w:t xml:space="preserve"> </w:t>
      </w:r>
      <w:r w:rsidRPr="009A7A62">
        <w:rPr>
          <w:rFonts w:eastAsia="Times New Roman"/>
          <w:w w:val="103"/>
        </w:rPr>
        <w:t>–</w:t>
      </w:r>
    </w:p>
    <w:p w14:paraId="299CB53F" w14:textId="77777777" w:rsidR="00804C07" w:rsidRDefault="00804C07" w:rsidP="00804C07">
      <w:pPr>
        <w:spacing w:before="10"/>
        <w:ind w:left="496"/>
      </w:pPr>
      <w:r>
        <w:rPr>
          <w:rFonts w:ascii="Courier New" w:eastAsia="Courier New" w:hAnsi="Courier New" w:cs="Courier New"/>
          <w:sz w:val="16"/>
          <w:szCs w:val="16"/>
        </w:rPr>
        <w:t>o</w:t>
      </w:r>
      <w:r>
        <w:rPr>
          <w:rFonts w:ascii="Courier New" w:eastAsia="Courier New" w:hAnsi="Courier New" w:cs="Courier New"/>
          <w:spacing w:val="24"/>
          <w:sz w:val="16"/>
          <w:szCs w:val="16"/>
        </w:rPr>
        <w:t xml:space="preserve"> 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o</w:t>
      </w:r>
      <w:r>
        <w:rPr>
          <w:rFonts w:eastAsia="Times New Roman"/>
          <w:spacing w:val="9"/>
        </w:rPr>
        <w:t xml:space="preserve"> </w:t>
      </w:r>
      <w:r>
        <w:rPr>
          <w:rFonts w:eastAsia="Times New Roman"/>
          <w:spacing w:val="2"/>
        </w:rPr>
        <w:t>gu</w:t>
      </w:r>
      <w:r>
        <w:rPr>
          <w:rFonts w:eastAsia="Times New Roman"/>
          <w:spacing w:val="1"/>
        </w:rPr>
        <w:t>i</w:t>
      </w:r>
      <w:r>
        <w:rPr>
          <w:rFonts w:eastAsia="Times New Roman"/>
          <w:spacing w:val="2"/>
        </w:rPr>
        <w:t>d</w:t>
      </w:r>
      <w:r>
        <w:rPr>
          <w:rFonts w:eastAsia="Times New Roman"/>
        </w:rPr>
        <w:t>e</w:t>
      </w:r>
      <w:r>
        <w:rPr>
          <w:rFonts w:eastAsia="Times New Roman"/>
          <w:spacing w:val="17"/>
        </w:rPr>
        <w:t xml:space="preserve"> </w:t>
      </w:r>
      <w:r>
        <w:rPr>
          <w:rFonts w:eastAsia="Times New Roman"/>
          <w:spacing w:val="2"/>
        </w:rPr>
        <w:t>on</w:t>
      </w:r>
      <w:r>
        <w:rPr>
          <w:rFonts w:eastAsia="Times New Roman"/>
        </w:rPr>
        <w:t>e</w:t>
      </w:r>
      <w:r>
        <w:rPr>
          <w:rFonts w:eastAsia="Times New Roman"/>
          <w:spacing w:val="13"/>
        </w:rPr>
        <w:t xml:space="preserve"> </w:t>
      </w:r>
      <w:r>
        <w:rPr>
          <w:rFonts w:eastAsia="Times New Roman"/>
          <w:spacing w:val="2"/>
        </w:rPr>
        <w:t>g</w:t>
      </w:r>
      <w:r>
        <w:rPr>
          <w:rFonts w:eastAsia="Times New Roman"/>
          <w:spacing w:val="1"/>
        </w:rPr>
        <w:t>r</w:t>
      </w:r>
      <w:r>
        <w:rPr>
          <w:rFonts w:eastAsia="Times New Roman"/>
          <w:spacing w:val="2"/>
        </w:rPr>
        <w:t>ou</w:t>
      </w:r>
      <w:r>
        <w:rPr>
          <w:rFonts w:eastAsia="Times New Roman"/>
        </w:rPr>
        <w:t>p</w:t>
      </w:r>
      <w:r>
        <w:rPr>
          <w:rFonts w:eastAsia="Times New Roman"/>
          <w:spacing w:val="18"/>
        </w:rPr>
        <w:t xml:space="preserve"> </w:t>
      </w:r>
      <w:r>
        <w:rPr>
          <w:rFonts w:eastAsia="Times New Roman"/>
          <w:spacing w:val="2"/>
        </w:rPr>
        <w:t>o</w:t>
      </w:r>
      <w:r>
        <w:rPr>
          <w:rFonts w:eastAsia="Times New Roman"/>
        </w:rPr>
        <w:t>f</w:t>
      </w:r>
      <w:r>
        <w:rPr>
          <w:rFonts w:eastAsia="Times New Roman"/>
          <w:spacing w:val="9"/>
        </w:rPr>
        <w:t xml:space="preserve"> </w:t>
      </w:r>
      <w:r>
        <w:rPr>
          <w:rFonts w:eastAsia="Times New Roman"/>
          <w:spacing w:val="2"/>
        </w:rPr>
        <w:t>no</w:t>
      </w:r>
      <w:r>
        <w:rPr>
          <w:rFonts w:eastAsia="Times New Roman"/>
          <w:spacing w:val="1"/>
        </w:rPr>
        <w:t>n-l</w:t>
      </w:r>
      <w:r>
        <w:rPr>
          <w:rFonts w:eastAsia="Times New Roman"/>
          <w:spacing w:val="2"/>
        </w:rPr>
        <w:t>oca</w:t>
      </w:r>
      <w:r>
        <w:rPr>
          <w:rFonts w:eastAsia="Times New Roman"/>
        </w:rPr>
        <w:t>l</w:t>
      </w:r>
      <w:r>
        <w:rPr>
          <w:rFonts w:eastAsia="Times New Roman"/>
          <w:spacing w:val="27"/>
        </w:rPr>
        <w:t xml:space="preserve"> </w:t>
      </w:r>
      <w:r>
        <w:rPr>
          <w:rFonts w:eastAsia="Times New Roman"/>
          <w:spacing w:val="2"/>
        </w:rPr>
        <w:t>ne</w:t>
      </w:r>
      <w:r>
        <w:rPr>
          <w:rFonts w:eastAsia="Times New Roman"/>
        </w:rPr>
        <w:t>w</w:t>
      </w:r>
      <w:r>
        <w:rPr>
          <w:rFonts w:eastAsia="Times New Roman"/>
          <w:spacing w:val="15"/>
        </w:rPr>
        <w:t xml:space="preserve"> </w:t>
      </w:r>
      <w:r>
        <w:rPr>
          <w:rFonts w:eastAsia="Times New Roman"/>
          <w:spacing w:val="1"/>
        </w:rPr>
        <w:t>st</w:t>
      </w:r>
      <w:r>
        <w:rPr>
          <w:rFonts w:eastAsia="Times New Roman"/>
          <w:spacing w:val="2"/>
        </w:rPr>
        <w:t>uden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s</w:t>
      </w:r>
      <w:r>
        <w:rPr>
          <w:rFonts w:eastAsia="Times New Roman"/>
          <w:spacing w:val="24"/>
        </w:rPr>
        <w:t xml:space="preserve"> </w:t>
      </w:r>
      <w:r>
        <w:rPr>
          <w:rFonts w:eastAsia="Times New Roman"/>
          <w:spacing w:val="2"/>
        </w:rPr>
        <w:t>a</w:t>
      </w:r>
      <w:r>
        <w:rPr>
          <w:rFonts w:eastAsia="Times New Roman"/>
        </w:rPr>
        <w:t>s</w:t>
      </w:r>
      <w:r>
        <w:rPr>
          <w:rFonts w:eastAsia="Times New Roman"/>
          <w:spacing w:val="9"/>
        </w:rPr>
        <w:t xml:space="preserve"> </w:t>
      </w:r>
      <w:r>
        <w:rPr>
          <w:rFonts w:eastAsia="Times New Roman"/>
          <w:spacing w:val="2"/>
        </w:rPr>
        <w:t>g</w:t>
      </w:r>
      <w:r>
        <w:rPr>
          <w:rFonts w:eastAsia="Times New Roman"/>
          <w:spacing w:val="1"/>
        </w:rPr>
        <w:t>r</w:t>
      </w:r>
      <w:r>
        <w:rPr>
          <w:rFonts w:eastAsia="Times New Roman"/>
          <w:spacing w:val="2"/>
        </w:rPr>
        <w:t>ou</w:t>
      </w:r>
      <w:r>
        <w:rPr>
          <w:rFonts w:eastAsia="Times New Roman"/>
        </w:rPr>
        <w:t>p</w:t>
      </w:r>
      <w:r>
        <w:rPr>
          <w:rFonts w:eastAsia="Times New Roman"/>
          <w:spacing w:val="18"/>
        </w:rPr>
        <w:t xml:space="preserve"> </w:t>
      </w:r>
      <w:r>
        <w:rPr>
          <w:rFonts w:eastAsia="Times New Roman"/>
          <w:spacing w:val="1"/>
        </w:rPr>
        <w:t>l</w:t>
      </w:r>
      <w:r>
        <w:rPr>
          <w:rFonts w:eastAsia="Times New Roman"/>
          <w:spacing w:val="2"/>
        </w:rPr>
        <w:t>eade</w:t>
      </w:r>
      <w:r>
        <w:rPr>
          <w:rFonts w:eastAsia="Times New Roman"/>
        </w:rPr>
        <w:t>r</w:t>
      </w:r>
      <w:r>
        <w:rPr>
          <w:rFonts w:eastAsia="Times New Roman"/>
          <w:spacing w:val="19"/>
        </w:rPr>
        <w:t xml:space="preserve"> 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n</w:t>
      </w:r>
      <w:r>
        <w:rPr>
          <w:rFonts w:eastAsia="Times New Roman"/>
          <w:spacing w:val="9"/>
        </w:rPr>
        <w:t xml:space="preserve"> </w:t>
      </w:r>
      <w:r>
        <w:rPr>
          <w:rFonts w:eastAsia="Times New Roman"/>
          <w:spacing w:val="2"/>
        </w:rPr>
        <w:t>2</w:t>
      </w:r>
      <w:r>
        <w:rPr>
          <w:rFonts w:eastAsia="Times New Roman"/>
          <w:spacing w:val="1"/>
        </w:rPr>
        <w:t>-</w:t>
      </w:r>
      <w:r>
        <w:rPr>
          <w:rFonts w:eastAsia="Times New Roman"/>
          <w:spacing w:val="3"/>
        </w:rPr>
        <w:t>w</w:t>
      </w:r>
      <w:r>
        <w:rPr>
          <w:rFonts w:eastAsia="Times New Roman"/>
          <w:spacing w:val="2"/>
        </w:rPr>
        <w:t>ee</w:t>
      </w:r>
      <w:r>
        <w:rPr>
          <w:rFonts w:eastAsia="Times New Roman"/>
        </w:rPr>
        <w:t>k</w:t>
      </w:r>
      <w:r>
        <w:rPr>
          <w:rFonts w:eastAsia="Times New Roman"/>
          <w:spacing w:val="22"/>
        </w:rPr>
        <w:t xml:space="preserve"> </w:t>
      </w:r>
      <w:r>
        <w:rPr>
          <w:rFonts w:eastAsia="Times New Roman"/>
          <w:spacing w:val="2"/>
          <w:w w:val="103"/>
        </w:rPr>
        <w:t>o</w:t>
      </w:r>
      <w:r>
        <w:rPr>
          <w:rFonts w:eastAsia="Times New Roman"/>
          <w:spacing w:val="1"/>
          <w:w w:val="103"/>
        </w:rPr>
        <w:t>ri</w:t>
      </w:r>
      <w:r>
        <w:rPr>
          <w:rFonts w:eastAsia="Times New Roman"/>
          <w:spacing w:val="2"/>
          <w:w w:val="103"/>
        </w:rPr>
        <w:t>en</w:t>
      </w:r>
      <w:r>
        <w:rPr>
          <w:rFonts w:eastAsia="Times New Roman"/>
          <w:spacing w:val="1"/>
          <w:w w:val="103"/>
        </w:rPr>
        <w:t>t</w:t>
      </w:r>
      <w:r>
        <w:rPr>
          <w:rFonts w:eastAsia="Times New Roman"/>
          <w:spacing w:val="2"/>
          <w:w w:val="103"/>
        </w:rPr>
        <w:t>a</w:t>
      </w:r>
      <w:r>
        <w:rPr>
          <w:rFonts w:eastAsia="Times New Roman"/>
          <w:spacing w:val="1"/>
          <w:w w:val="103"/>
        </w:rPr>
        <w:t>ti</w:t>
      </w:r>
      <w:r>
        <w:rPr>
          <w:rFonts w:eastAsia="Times New Roman"/>
          <w:spacing w:val="2"/>
          <w:w w:val="103"/>
        </w:rPr>
        <w:t>o</w:t>
      </w:r>
      <w:r>
        <w:rPr>
          <w:rFonts w:eastAsia="Times New Roman"/>
          <w:w w:val="103"/>
        </w:rPr>
        <w:t>n</w:t>
      </w:r>
    </w:p>
    <w:p w14:paraId="7BE20594" w14:textId="77777777" w:rsidR="00804C07" w:rsidRDefault="00804C07" w:rsidP="00804C07">
      <w:pPr>
        <w:spacing w:before="5"/>
        <w:ind w:left="496"/>
      </w:pPr>
      <w:r>
        <w:rPr>
          <w:rFonts w:ascii="Courier New" w:eastAsia="Courier New" w:hAnsi="Courier New" w:cs="Courier New"/>
          <w:sz w:val="16"/>
          <w:szCs w:val="16"/>
        </w:rPr>
        <w:t>o</w:t>
      </w:r>
      <w:r>
        <w:rPr>
          <w:rFonts w:ascii="Courier New" w:eastAsia="Courier New" w:hAnsi="Courier New" w:cs="Courier New"/>
          <w:spacing w:val="24"/>
          <w:sz w:val="16"/>
          <w:szCs w:val="16"/>
        </w:rPr>
        <w:t xml:space="preserve"> </w:t>
      </w:r>
      <w:r>
        <w:rPr>
          <w:rFonts w:eastAsia="Times New Roman"/>
          <w:spacing w:val="1"/>
        </w:rPr>
        <w:t>t</w:t>
      </w:r>
      <w:r>
        <w:rPr>
          <w:rFonts w:eastAsia="Times New Roman"/>
        </w:rPr>
        <w:t>o</w:t>
      </w:r>
      <w:r>
        <w:rPr>
          <w:rFonts w:eastAsia="Times New Roman"/>
          <w:spacing w:val="9"/>
        </w:rPr>
        <w:t xml:space="preserve"> </w:t>
      </w:r>
      <w:r>
        <w:rPr>
          <w:rFonts w:eastAsia="Times New Roman"/>
          <w:spacing w:val="2"/>
        </w:rPr>
        <w:t>ga</w:t>
      </w:r>
      <w:r>
        <w:rPr>
          <w:rFonts w:eastAsia="Times New Roman"/>
          <w:spacing w:val="1"/>
        </w:rPr>
        <w:t>i</w:t>
      </w:r>
      <w:r>
        <w:rPr>
          <w:rFonts w:eastAsia="Times New Roman"/>
        </w:rPr>
        <w:t>n</w:t>
      </w:r>
      <w:r>
        <w:rPr>
          <w:rFonts w:eastAsia="Times New Roman"/>
          <w:spacing w:val="14"/>
        </w:rPr>
        <w:t xml:space="preserve"> </w:t>
      </w:r>
      <w:r>
        <w:rPr>
          <w:rFonts w:eastAsia="Times New Roman"/>
          <w:spacing w:val="1"/>
        </w:rPr>
        <w:t>i</w:t>
      </w:r>
      <w:r>
        <w:rPr>
          <w:rFonts w:eastAsia="Times New Roman"/>
          <w:spacing w:val="2"/>
        </w:rPr>
        <w:t>n</w:t>
      </w:r>
      <w:r>
        <w:rPr>
          <w:rFonts w:eastAsia="Times New Roman"/>
          <w:spacing w:val="1"/>
        </w:rPr>
        <w:t>f</w:t>
      </w:r>
      <w:r>
        <w:rPr>
          <w:rFonts w:eastAsia="Times New Roman"/>
          <w:spacing w:val="2"/>
        </w:rPr>
        <w:t>o</w:t>
      </w:r>
      <w:r>
        <w:rPr>
          <w:rFonts w:eastAsia="Times New Roman"/>
          <w:spacing w:val="1"/>
        </w:rPr>
        <w:t>r</w:t>
      </w:r>
      <w:r>
        <w:rPr>
          <w:rFonts w:eastAsia="Times New Roman"/>
          <w:spacing w:val="3"/>
        </w:rPr>
        <w:t>m</w:t>
      </w:r>
      <w:r>
        <w:rPr>
          <w:rFonts w:eastAsia="Times New Roman"/>
          <w:spacing w:val="2"/>
        </w:rPr>
        <w:t>a</w:t>
      </w:r>
      <w:r>
        <w:rPr>
          <w:rFonts w:eastAsia="Times New Roman"/>
          <w:spacing w:val="1"/>
        </w:rPr>
        <w:t>ti</w:t>
      </w:r>
      <w:r>
        <w:rPr>
          <w:rFonts w:eastAsia="Times New Roman"/>
          <w:spacing w:val="2"/>
        </w:rPr>
        <w:t>o</w:t>
      </w:r>
      <w:r>
        <w:rPr>
          <w:rFonts w:eastAsia="Times New Roman"/>
        </w:rPr>
        <w:t>n</w:t>
      </w:r>
      <w:r>
        <w:rPr>
          <w:rFonts w:eastAsia="Times New Roman"/>
          <w:spacing w:val="32"/>
        </w:rPr>
        <w:t xml:space="preserve"> </w:t>
      </w:r>
      <w:r>
        <w:rPr>
          <w:rFonts w:eastAsia="Times New Roman"/>
          <w:spacing w:val="2"/>
        </w:rPr>
        <w:t>an</w:t>
      </w:r>
      <w:r>
        <w:rPr>
          <w:rFonts w:eastAsia="Times New Roman"/>
        </w:rPr>
        <w:t>d</w:t>
      </w:r>
      <w:r>
        <w:rPr>
          <w:rFonts w:eastAsia="Times New Roman"/>
          <w:spacing w:val="13"/>
        </w:rPr>
        <w:t xml:space="preserve"> </w:t>
      </w:r>
      <w:r>
        <w:rPr>
          <w:rFonts w:eastAsia="Times New Roman"/>
          <w:spacing w:val="3"/>
        </w:rPr>
        <w:t>m</w:t>
      </w:r>
      <w:r>
        <w:rPr>
          <w:rFonts w:eastAsia="Times New Roman"/>
          <w:spacing w:val="2"/>
        </w:rPr>
        <w:t>anag</w:t>
      </w:r>
      <w:r>
        <w:rPr>
          <w:rFonts w:eastAsia="Times New Roman"/>
        </w:rPr>
        <w:t>e</w:t>
      </w:r>
      <w:r>
        <w:rPr>
          <w:rFonts w:eastAsia="Times New Roman"/>
          <w:spacing w:val="23"/>
        </w:rPr>
        <w:t xml:space="preserve"> 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2"/>
        </w:rPr>
        <w:t>h</w:t>
      </w:r>
      <w:r>
        <w:rPr>
          <w:rFonts w:eastAsia="Times New Roman"/>
        </w:rPr>
        <w:t>e</w:t>
      </w:r>
      <w:r>
        <w:rPr>
          <w:rFonts w:eastAsia="Times New Roman"/>
          <w:spacing w:val="11"/>
        </w:rPr>
        <w:t xml:space="preserve"> </w:t>
      </w:r>
      <w:r>
        <w:rPr>
          <w:rFonts w:eastAsia="Times New Roman"/>
          <w:spacing w:val="2"/>
        </w:rPr>
        <w:t>ca</w:t>
      </w:r>
      <w:r>
        <w:rPr>
          <w:rFonts w:eastAsia="Times New Roman"/>
          <w:spacing w:val="3"/>
        </w:rPr>
        <w:t>m</w:t>
      </w:r>
      <w:r>
        <w:rPr>
          <w:rFonts w:eastAsia="Times New Roman"/>
          <w:spacing w:val="2"/>
        </w:rPr>
        <w:t>pu</w:t>
      </w:r>
      <w:r>
        <w:rPr>
          <w:rFonts w:eastAsia="Times New Roman"/>
        </w:rPr>
        <w:t>s</w:t>
      </w:r>
      <w:r>
        <w:rPr>
          <w:rFonts w:eastAsia="Times New Roman"/>
          <w:spacing w:val="22"/>
        </w:rPr>
        <w:t xml:space="preserve"> 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2"/>
        </w:rPr>
        <w:t>ou</w:t>
      </w:r>
      <w:r>
        <w:rPr>
          <w:rFonts w:eastAsia="Times New Roman"/>
        </w:rPr>
        <w:t>r</w:t>
      </w:r>
      <w:r>
        <w:rPr>
          <w:rFonts w:eastAsia="Times New Roman"/>
          <w:spacing w:val="14"/>
        </w:rPr>
        <w:t xml:space="preserve"> </w:t>
      </w:r>
      <w:r>
        <w:rPr>
          <w:rFonts w:eastAsia="Times New Roman"/>
          <w:spacing w:val="1"/>
        </w:rPr>
        <w:t>f</w:t>
      </w:r>
      <w:r>
        <w:rPr>
          <w:rFonts w:eastAsia="Times New Roman"/>
          <w:spacing w:val="2"/>
        </w:rPr>
        <w:t>o</w:t>
      </w:r>
      <w:r>
        <w:rPr>
          <w:rFonts w:eastAsia="Times New Roman"/>
        </w:rPr>
        <w:t>r</w:t>
      </w:r>
      <w:r>
        <w:rPr>
          <w:rFonts w:eastAsia="Times New Roman"/>
          <w:spacing w:val="11"/>
        </w:rPr>
        <w:t xml:space="preserve"> </w:t>
      </w:r>
      <w:r>
        <w:rPr>
          <w:rFonts w:eastAsia="Times New Roman"/>
          <w:spacing w:val="1"/>
        </w:rPr>
        <w:t>t</w:t>
      </w:r>
      <w:r>
        <w:rPr>
          <w:rFonts w:eastAsia="Times New Roman"/>
          <w:spacing w:val="2"/>
        </w:rPr>
        <w:t>h</w:t>
      </w:r>
      <w:r>
        <w:rPr>
          <w:rFonts w:eastAsia="Times New Roman"/>
        </w:rPr>
        <w:t>e</w:t>
      </w:r>
      <w:r>
        <w:rPr>
          <w:rFonts w:eastAsia="Times New Roman"/>
          <w:spacing w:val="11"/>
        </w:rPr>
        <w:t xml:space="preserve"> </w:t>
      </w:r>
      <w:r>
        <w:rPr>
          <w:rFonts w:eastAsia="Times New Roman"/>
          <w:spacing w:val="2"/>
        </w:rPr>
        <w:t>en</w:t>
      </w:r>
      <w:r>
        <w:rPr>
          <w:rFonts w:eastAsia="Times New Roman"/>
          <w:spacing w:val="1"/>
        </w:rPr>
        <w:t>tir</w:t>
      </w:r>
      <w:r>
        <w:rPr>
          <w:rFonts w:eastAsia="Times New Roman"/>
        </w:rPr>
        <w:t>e</w:t>
      </w:r>
      <w:r>
        <w:rPr>
          <w:rFonts w:eastAsia="Times New Roman"/>
          <w:spacing w:val="18"/>
        </w:rPr>
        <w:t xml:space="preserve"> </w:t>
      </w:r>
      <w:r>
        <w:rPr>
          <w:rFonts w:eastAsia="Times New Roman"/>
          <w:spacing w:val="2"/>
          <w:w w:val="103"/>
        </w:rPr>
        <w:t>p</w:t>
      </w:r>
      <w:r>
        <w:rPr>
          <w:rFonts w:eastAsia="Times New Roman"/>
          <w:spacing w:val="1"/>
          <w:w w:val="103"/>
        </w:rPr>
        <w:t>r</w:t>
      </w:r>
      <w:r>
        <w:rPr>
          <w:rFonts w:eastAsia="Times New Roman"/>
          <w:spacing w:val="2"/>
          <w:w w:val="103"/>
        </w:rPr>
        <w:t>og</w:t>
      </w:r>
      <w:r>
        <w:rPr>
          <w:rFonts w:eastAsia="Times New Roman"/>
          <w:spacing w:val="1"/>
          <w:w w:val="103"/>
        </w:rPr>
        <w:t>r</w:t>
      </w:r>
      <w:r>
        <w:rPr>
          <w:rFonts w:eastAsia="Times New Roman"/>
          <w:spacing w:val="2"/>
          <w:w w:val="103"/>
        </w:rPr>
        <w:t>a</w:t>
      </w:r>
      <w:r>
        <w:rPr>
          <w:rFonts w:eastAsia="Times New Roman"/>
          <w:spacing w:val="3"/>
          <w:w w:val="103"/>
        </w:rPr>
        <w:t>m</w:t>
      </w:r>
    </w:p>
    <w:p w14:paraId="28FCFAD9" w14:textId="77777777" w:rsidR="00804C07" w:rsidRDefault="00804C07" w:rsidP="00804C07">
      <w:pPr>
        <w:pStyle w:val="ListParagraph"/>
        <w:numPr>
          <w:ilvl w:val="0"/>
          <w:numId w:val="20"/>
        </w:numPr>
        <w:spacing w:before="10" w:line="250" w:lineRule="auto"/>
        <w:ind w:left="567" w:right="416" w:hanging="283"/>
      </w:pPr>
      <w:r w:rsidRPr="009A7A62">
        <w:rPr>
          <w:rFonts w:eastAsia="Times New Roman"/>
          <w:i/>
          <w:spacing w:val="2"/>
        </w:rPr>
        <w:t>Re</w:t>
      </w:r>
      <w:r w:rsidRPr="009A7A62">
        <w:rPr>
          <w:rFonts w:eastAsia="Times New Roman"/>
          <w:i/>
          <w:spacing w:val="1"/>
        </w:rPr>
        <w:t>s</w:t>
      </w:r>
      <w:r w:rsidRPr="009A7A62">
        <w:rPr>
          <w:rFonts w:eastAsia="Times New Roman"/>
          <w:i/>
          <w:spacing w:val="2"/>
        </w:rPr>
        <w:t>u</w:t>
      </w:r>
      <w:r w:rsidRPr="009A7A62">
        <w:rPr>
          <w:rFonts w:eastAsia="Times New Roman"/>
          <w:i/>
          <w:spacing w:val="1"/>
        </w:rPr>
        <w:t>l</w:t>
      </w:r>
      <w:r w:rsidRPr="009A7A62">
        <w:rPr>
          <w:rFonts w:eastAsia="Times New Roman"/>
          <w:i/>
        </w:rPr>
        <w:t>t</w:t>
      </w:r>
      <w:r w:rsidRPr="009A7A62">
        <w:rPr>
          <w:rFonts w:eastAsia="Times New Roman"/>
          <w:i/>
          <w:spacing w:val="18"/>
        </w:rPr>
        <w:t xml:space="preserve"> </w:t>
      </w:r>
      <w:r w:rsidRPr="009A7A62">
        <w:rPr>
          <w:rFonts w:eastAsia="Times New Roman"/>
        </w:rPr>
        <w:t>–</w:t>
      </w:r>
      <w:r w:rsidRPr="009A7A62">
        <w:rPr>
          <w:rFonts w:eastAsia="Times New Roman"/>
          <w:spacing w:val="17"/>
        </w:rPr>
        <w:t xml:space="preserve"> </w:t>
      </w:r>
      <w:r w:rsidRPr="009A7A62">
        <w:rPr>
          <w:rFonts w:eastAsia="Times New Roman"/>
          <w:spacing w:val="3"/>
        </w:rPr>
        <w:t>N</w:t>
      </w:r>
      <w:r w:rsidRPr="009A7A62">
        <w:rPr>
          <w:rFonts w:eastAsia="Times New Roman"/>
          <w:spacing w:val="2"/>
        </w:rPr>
        <w:t>e</w:t>
      </w:r>
      <w:r w:rsidRPr="009A7A62">
        <w:rPr>
          <w:rFonts w:eastAsia="Times New Roman"/>
        </w:rPr>
        <w:t>w</w:t>
      </w:r>
      <w:r w:rsidRPr="009A7A62">
        <w:rPr>
          <w:rFonts w:eastAsia="Times New Roman"/>
          <w:spacing w:val="26"/>
        </w:rPr>
        <w:t xml:space="preserve"> </w:t>
      </w:r>
      <w:r w:rsidRPr="009A7A62">
        <w:rPr>
          <w:rFonts w:eastAsia="Times New Roman"/>
          <w:spacing w:val="1"/>
        </w:rPr>
        <w:t>st</w:t>
      </w:r>
      <w:r w:rsidRPr="009A7A62">
        <w:rPr>
          <w:rFonts w:eastAsia="Times New Roman"/>
          <w:spacing w:val="2"/>
        </w:rPr>
        <w:t>uden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</w:rPr>
        <w:t>s</w:t>
      </w:r>
      <w:r w:rsidRPr="009A7A62">
        <w:rPr>
          <w:rFonts w:eastAsia="Times New Roman"/>
          <w:spacing w:val="34"/>
        </w:rPr>
        <w:t xml:space="preserve"> </w:t>
      </w:r>
      <w:r w:rsidRPr="009A7A62">
        <w:rPr>
          <w:rFonts w:eastAsia="Times New Roman"/>
          <w:spacing w:val="2"/>
        </w:rPr>
        <w:t>go</w:t>
      </w:r>
      <w:r w:rsidRPr="009A7A62">
        <w:rPr>
          <w:rFonts w:eastAsia="Times New Roman"/>
        </w:rPr>
        <w:t>t</w:t>
      </w:r>
      <w:r w:rsidRPr="009A7A62">
        <w:rPr>
          <w:rFonts w:eastAsia="Times New Roman"/>
          <w:spacing w:val="21"/>
        </w:rPr>
        <w:t xml:space="preserve"> </w:t>
      </w:r>
      <w:r w:rsidRPr="009A7A62">
        <w:rPr>
          <w:rFonts w:eastAsia="Times New Roman"/>
          <w:spacing w:val="1"/>
        </w:rPr>
        <w:t>f</w:t>
      </w:r>
      <w:r w:rsidRPr="009A7A62">
        <w:rPr>
          <w:rFonts w:eastAsia="Times New Roman"/>
          <w:spacing w:val="2"/>
        </w:rPr>
        <w:t>a</w:t>
      </w:r>
      <w:r w:rsidRPr="009A7A62">
        <w:rPr>
          <w:rFonts w:eastAsia="Times New Roman"/>
          <w:spacing w:val="3"/>
        </w:rPr>
        <w:t>m</w:t>
      </w:r>
      <w:r w:rsidRPr="009A7A62">
        <w:rPr>
          <w:rFonts w:eastAsia="Times New Roman"/>
          <w:spacing w:val="1"/>
        </w:rPr>
        <w:t>ili</w:t>
      </w:r>
      <w:r w:rsidRPr="009A7A62">
        <w:rPr>
          <w:rFonts w:eastAsia="Times New Roman"/>
          <w:spacing w:val="2"/>
        </w:rPr>
        <w:t>a</w:t>
      </w:r>
      <w:r w:rsidRPr="009A7A62">
        <w:rPr>
          <w:rFonts w:eastAsia="Times New Roman"/>
        </w:rPr>
        <w:t>r</w:t>
      </w:r>
      <w:r w:rsidRPr="009A7A62">
        <w:rPr>
          <w:rFonts w:eastAsia="Times New Roman"/>
          <w:spacing w:val="33"/>
        </w:rPr>
        <w:t xml:space="preserve"> </w:t>
      </w:r>
      <w:r w:rsidRPr="009A7A62">
        <w:rPr>
          <w:rFonts w:eastAsia="Times New Roman"/>
          <w:spacing w:val="3"/>
        </w:rPr>
        <w:t>w</w:t>
      </w:r>
      <w:r w:rsidRPr="009A7A62">
        <w:rPr>
          <w:rFonts w:eastAsia="Times New Roman"/>
          <w:spacing w:val="1"/>
        </w:rPr>
        <w:t>it</w:t>
      </w:r>
      <w:r w:rsidRPr="009A7A62">
        <w:rPr>
          <w:rFonts w:eastAsia="Times New Roman"/>
        </w:rPr>
        <w:t>h</w:t>
      </w:r>
      <w:r w:rsidRPr="009A7A62">
        <w:rPr>
          <w:rFonts w:eastAsia="Times New Roman"/>
          <w:spacing w:val="25"/>
        </w:rPr>
        <w:t xml:space="preserve"> 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h</w:t>
      </w:r>
      <w:r w:rsidRPr="009A7A62">
        <w:rPr>
          <w:rFonts w:eastAsia="Times New Roman"/>
        </w:rPr>
        <w:t>e</w:t>
      </w:r>
      <w:r w:rsidRPr="009A7A62">
        <w:rPr>
          <w:rFonts w:eastAsia="Times New Roman"/>
          <w:spacing w:val="21"/>
        </w:rPr>
        <w:t xml:space="preserve"> </w:t>
      </w:r>
      <w:r w:rsidRPr="009A7A62">
        <w:rPr>
          <w:rFonts w:eastAsia="Times New Roman"/>
          <w:spacing w:val="2"/>
        </w:rPr>
        <w:t>env</w:t>
      </w:r>
      <w:r w:rsidRPr="009A7A62">
        <w:rPr>
          <w:rFonts w:eastAsia="Times New Roman"/>
          <w:spacing w:val="1"/>
        </w:rPr>
        <w:t>ir</w:t>
      </w:r>
      <w:r w:rsidRPr="009A7A62">
        <w:rPr>
          <w:rFonts w:eastAsia="Times New Roman"/>
          <w:spacing w:val="2"/>
        </w:rPr>
        <w:t>on</w:t>
      </w:r>
      <w:r w:rsidRPr="009A7A62">
        <w:rPr>
          <w:rFonts w:eastAsia="Times New Roman"/>
          <w:spacing w:val="3"/>
        </w:rPr>
        <w:t>m</w:t>
      </w:r>
      <w:r w:rsidRPr="009A7A62">
        <w:rPr>
          <w:rFonts w:eastAsia="Times New Roman"/>
          <w:spacing w:val="2"/>
        </w:rPr>
        <w:t>en</w:t>
      </w:r>
      <w:r w:rsidRPr="009A7A62">
        <w:rPr>
          <w:rFonts w:eastAsia="Times New Roman"/>
        </w:rPr>
        <w:t>t</w:t>
      </w:r>
      <w:r w:rsidRPr="009A7A62">
        <w:rPr>
          <w:rFonts w:eastAsia="Times New Roman"/>
          <w:spacing w:val="44"/>
        </w:rPr>
        <w:t xml:space="preserve"> </w:t>
      </w:r>
      <w:r w:rsidRPr="009A7A62">
        <w:rPr>
          <w:rFonts w:eastAsia="Times New Roman"/>
          <w:spacing w:val="1"/>
        </w:rPr>
        <w:t>i</w:t>
      </w:r>
      <w:r w:rsidRPr="009A7A62">
        <w:rPr>
          <w:rFonts w:eastAsia="Times New Roman"/>
        </w:rPr>
        <w:t>n</w:t>
      </w:r>
      <w:r w:rsidRPr="009A7A62">
        <w:rPr>
          <w:rFonts w:eastAsia="Times New Roman"/>
          <w:spacing w:val="19"/>
        </w:rPr>
        <w:t xml:space="preserve"> </w:t>
      </w:r>
      <w:r w:rsidRPr="009A7A62">
        <w:rPr>
          <w:rFonts w:eastAsia="Times New Roman"/>
        </w:rPr>
        <w:t>a</w:t>
      </w:r>
      <w:r w:rsidRPr="009A7A62">
        <w:rPr>
          <w:rFonts w:eastAsia="Times New Roman"/>
          <w:spacing w:val="17"/>
        </w:rPr>
        <w:t xml:space="preserve"> </w:t>
      </w:r>
      <w:r w:rsidRPr="009A7A62">
        <w:rPr>
          <w:rFonts w:eastAsia="Times New Roman"/>
          <w:spacing w:val="1"/>
        </w:rPr>
        <w:t>s</w:t>
      </w:r>
      <w:r w:rsidRPr="009A7A62">
        <w:rPr>
          <w:rFonts w:eastAsia="Times New Roman"/>
          <w:spacing w:val="2"/>
        </w:rPr>
        <w:t>ho</w:t>
      </w:r>
      <w:r w:rsidRPr="009A7A62">
        <w:rPr>
          <w:rFonts w:eastAsia="Times New Roman"/>
          <w:spacing w:val="1"/>
        </w:rPr>
        <w:t>r</w:t>
      </w:r>
      <w:r w:rsidRPr="009A7A62">
        <w:rPr>
          <w:rFonts w:eastAsia="Times New Roman"/>
        </w:rPr>
        <w:t>t</w:t>
      </w:r>
      <w:r w:rsidRPr="009A7A62">
        <w:rPr>
          <w:rFonts w:eastAsia="Times New Roman"/>
          <w:spacing w:val="26"/>
        </w:rPr>
        <w:t xml:space="preserve"> </w:t>
      </w:r>
      <w:r w:rsidRPr="009A7A62">
        <w:rPr>
          <w:rFonts w:eastAsia="Times New Roman"/>
          <w:spacing w:val="2"/>
        </w:rPr>
        <w:t>pe</w:t>
      </w:r>
      <w:r w:rsidRPr="009A7A62">
        <w:rPr>
          <w:rFonts w:eastAsia="Times New Roman"/>
          <w:spacing w:val="1"/>
        </w:rPr>
        <w:t>ri</w:t>
      </w:r>
      <w:r w:rsidRPr="009A7A62">
        <w:rPr>
          <w:rFonts w:eastAsia="Times New Roman"/>
          <w:spacing w:val="2"/>
        </w:rPr>
        <w:t>o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29"/>
        </w:rPr>
        <w:t xml:space="preserve"> </w:t>
      </w:r>
      <w:r w:rsidRPr="009A7A62">
        <w:rPr>
          <w:rFonts w:eastAsia="Times New Roman"/>
          <w:spacing w:val="2"/>
        </w:rPr>
        <w:t>an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23"/>
        </w:rPr>
        <w:t xml:space="preserve"> </w:t>
      </w:r>
      <w:r w:rsidRPr="009A7A62">
        <w:rPr>
          <w:rFonts w:eastAsia="Times New Roman"/>
          <w:spacing w:val="2"/>
        </w:rPr>
        <w:t>ga</w:t>
      </w:r>
      <w:r w:rsidRPr="009A7A62">
        <w:rPr>
          <w:rFonts w:eastAsia="Times New Roman"/>
          <w:spacing w:val="1"/>
        </w:rPr>
        <w:t>i</w:t>
      </w:r>
      <w:r w:rsidRPr="009A7A62">
        <w:rPr>
          <w:rFonts w:eastAsia="Times New Roman"/>
          <w:spacing w:val="2"/>
        </w:rPr>
        <w:t>ne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31"/>
        </w:rPr>
        <w:t xml:space="preserve"> </w:t>
      </w:r>
      <w:r w:rsidRPr="009A7A62">
        <w:rPr>
          <w:rFonts w:eastAsia="Times New Roman"/>
          <w:spacing w:val="2"/>
        </w:rPr>
        <w:t>con</w:t>
      </w:r>
      <w:r w:rsidRPr="009A7A62">
        <w:rPr>
          <w:rFonts w:eastAsia="Times New Roman"/>
          <w:spacing w:val="1"/>
        </w:rPr>
        <w:t>fi</w:t>
      </w:r>
      <w:r w:rsidRPr="009A7A62">
        <w:rPr>
          <w:rFonts w:eastAsia="Times New Roman"/>
          <w:spacing w:val="2"/>
        </w:rPr>
        <w:t>den</w:t>
      </w:r>
      <w:r w:rsidRPr="009A7A62">
        <w:rPr>
          <w:rFonts w:eastAsia="Times New Roman"/>
        </w:rPr>
        <w:t>t</w:t>
      </w:r>
      <w:r w:rsidRPr="009A7A62">
        <w:rPr>
          <w:rFonts w:eastAsia="Times New Roman"/>
          <w:spacing w:val="37"/>
        </w:rPr>
        <w:t xml:space="preserve"> </w:t>
      </w:r>
      <w:r w:rsidRPr="009A7A62">
        <w:rPr>
          <w:rFonts w:eastAsia="Times New Roman"/>
          <w:spacing w:val="2"/>
          <w:w w:val="103"/>
        </w:rPr>
        <w:t>abou</w:t>
      </w:r>
      <w:r w:rsidRPr="009A7A62">
        <w:rPr>
          <w:rFonts w:eastAsia="Times New Roman"/>
          <w:w w:val="103"/>
        </w:rPr>
        <w:t xml:space="preserve">t 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h</w:t>
      </w:r>
      <w:r w:rsidRPr="009A7A62">
        <w:rPr>
          <w:rFonts w:eastAsia="Times New Roman"/>
        </w:rPr>
        <w:t>e</w:t>
      </w:r>
      <w:r w:rsidRPr="009A7A62">
        <w:rPr>
          <w:rFonts w:eastAsia="Times New Roman"/>
          <w:spacing w:val="11"/>
        </w:rPr>
        <w:t xml:space="preserve"> </w:t>
      </w:r>
      <w:r w:rsidRPr="009A7A62">
        <w:rPr>
          <w:rFonts w:eastAsia="Times New Roman"/>
          <w:spacing w:val="1"/>
        </w:rPr>
        <w:t>lif</w:t>
      </w:r>
      <w:r w:rsidRPr="009A7A62">
        <w:rPr>
          <w:rFonts w:eastAsia="Times New Roman"/>
        </w:rPr>
        <w:t>e</w:t>
      </w:r>
      <w:r w:rsidRPr="009A7A62">
        <w:rPr>
          <w:rFonts w:eastAsia="Times New Roman"/>
          <w:spacing w:val="12"/>
        </w:rPr>
        <w:t xml:space="preserve"> </w:t>
      </w:r>
      <w:r w:rsidRPr="009A7A62">
        <w:rPr>
          <w:rFonts w:eastAsia="Times New Roman"/>
          <w:spacing w:val="1"/>
        </w:rPr>
        <w:t>i</w:t>
      </w:r>
      <w:r w:rsidRPr="009A7A62">
        <w:rPr>
          <w:rFonts w:eastAsia="Times New Roman"/>
        </w:rPr>
        <w:t>n</w:t>
      </w:r>
      <w:r w:rsidRPr="009A7A62">
        <w:rPr>
          <w:rFonts w:eastAsia="Times New Roman"/>
          <w:spacing w:val="9"/>
        </w:rPr>
        <w:t xml:space="preserve"> </w:t>
      </w:r>
      <w:r w:rsidRPr="009A7A62">
        <w:rPr>
          <w:rFonts w:eastAsia="Times New Roman"/>
          <w:spacing w:val="2"/>
        </w:rPr>
        <w:t>Po</w:t>
      </w:r>
      <w:r w:rsidRPr="009A7A62">
        <w:rPr>
          <w:rFonts w:eastAsia="Times New Roman"/>
          <w:spacing w:val="1"/>
        </w:rPr>
        <w:t>l</w:t>
      </w:r>
      <w:r w:rsidRPr="009A7A62">
        <w:rPr>
          <w:rFonts w:eastAsia="Times New Roman"/>
          <w:spacing w:val="2"/>
        </w:rPr>
        <w:t>y</w:t>
      </w:r>
      <w:r w:rsidRPr="009A7A62">
        <w:rPr>
          <w:rFonts w:eastAsia="Times New Roman"/>
        </w:rPr>
        <w:t>U</w:t>
      </w:r>
      <w:r w:rsidRPr="009A7A62">
        <w:rPr>
          <w:rFonts w:eastAsia="Times New Roman"/>
          <w:spacing w:val="20"/>
        </w:rPr>
        <w:t xml:space="preserve"> </w:t>
      </w:r>
      <w:r w:rsidRPr="009A7A62">
        <w:rPr>
          <w:rFonts w:eastAsia="Times New Roman"/>
          <w:spacing w:val="2"/>
        </w:rPr>
        <w:t>an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13"/>
        </w:rPr>
        <w:t xml:space="preserve"> </w:t>
      </w:r>
      <w:r w:rsidRPr="009A7A62">
        <w:rPr>
          <w:rFonts w:eastAsia="Times New Roman"/>
          <w:spacing w:val="3"/>
        </w:rPr>
        <w:t>H</w:t>
      </w:r>
      <w:r w:rsidRPr="009A7A62">
        <w:rPr>
          <w:rFonts w:eastAsia="Times New Roman"/>
          <w:spacing w:val="2"/>
        </w:rPr>
        <w:t>on</w:t>
      </w:r>
      <w:r w:rsidRPr="009A7A62">
        <w:rPr>
          <w:rFonts w:eastAsia="Times New Roman"/>
        </w:rPr>
        <w:t>g</w:t>
      </w:r>
      <w:r w:rsidRPr="009A7A62">
        <w:rPr>
          <w:rFonts w:eastAsia="Times New Roman"/>
          <w:spacing w:val="17"/>
        </w:rPr>
        <w:t xml:space="preserve"> </w:t>
      </w:r>
      <w:r w:rsidRPr="009A7A62">
        <w:rPr>
          <w:rFonts w:eastAsia="Times New Roman"/>
          <w:spacing w:val="3"/>
        </w:rPr>
        <w:t>K</w:t>
      </w:r>
      <w:r w:rsidRPr="009A7A62">
        <w:rPr>
          <w:rFonts w:eastAsia="Times New Roman"/>
          <w:spacing w:val="2"/>
        </w:rPr>
        <w:t>on</w:t>
      </w:r>
      <w:r w:rsidRPr="009A7A62">
        <w:rPr>
          <w:rFonts w:eastAsia="Times New Roman"/>
          <w:spacing w:val="1"/>
        </w:rPr>
        <w:t>g</w:t>
      </w:r>
      <w:r w:rsidRPr="009A7A62">
        <w:rPr>
          <w:rFonts w:eastAsia="Times New Roman"/>
        </w:rPr>
        <w:t>;</w:t>
      </w:r>
      <w:r w:rsidRPr="009A7A62">
        <w:rPr>
          <w:rFonts w:eastAsia="Times New Roman"/>
          <w:spacing w:val="19"/>
        </w:rPr>
        <w:t xml:space="preserve"> </w:t>
      </w:r>
      <w:r w:rsidRPr="009A7A62">
        <w:rPr>
          <w:rFonts w:eastAsia="Times New Roman"/>
          <w:spacing w:val="3"/>
        </w:rPr>
        <w:t>W</w:t>
      </w:r>
      <w:r w:rsidRPr="009A7A62">
        <w:rPr>
          <w:rFonts w:eastAsia="Times New Roman"/>
          <w:spacing w:val="1"/>
        </w:rPr>
        <w:t>i</w:t>
      </w:r>
      <w:r w:rsidRPr="009A7A62">
        <w:rPr>
          <w:rFonts w:eastAsia="Times New Roman"/>
        </w:rPr>
        <w:t>n</w:t>
      </w:r>
      <w:r w:rsidRPr="009A7A62">
        <w:rPr>
          <w:rFonts w:eastAsia="Times New Roman"/>
          <w:spacing w:val="14"/>
        </w:rPr>
        <w:t xml:space="preserve"> </w:t>
      </w:r>
      <w:r w:rsidRPr="009A7A62">
        <w:rPr>
          <w:rFonts w:eastAsia="Times New Roman"/>
          <w:spacing w:val="2"/>
        </w:rPr>
        <w:t>“</w:t>
      </w:r>
      <w:r w:rsidRPr="009A7A62">
        <w:rPr>
          <w:rFonts w:eastAsia="Times New Roman"/>
          <w:spacing w:val="3"/>
        </w:rPr>
        <w:t>M</w:t>
      </w:r>
      <w:r w:rsidRPr="009A7A62">
        <w:rPr>
          <w:rFonts w:eastAsia="Times New Roman"/>
          <w:spacing w:val="2"/>
        </w:rPr>
        <w:t>o</w:t>
      </w:r>
      <w:r w:rsidRPr="009A7A62">
        <w:rPr>
          <w:rFonts w:eastAsia="Times New Roman"/>
          <w:spacing w:val="1"/>
        </w:rPr>
        <w:t>s</w:t>
      </w:r>
      <w:r w:rsidRPr="009A7A62">
        <w:rPr>
          <w:rFonts w:eastAsia="Times New Roman"/>
        </w:rPr>
        <w:t>t</w:t>
      </w:r>
      <w:r w:rsidRPr="009A7A62">
        <w:rPr>
          <w:rFonts w:eastAsia="Times New Roman"/>
          <w:spacing w:val="19"/>
        </w:rPr>
        <w:t xml:space="preserve"> </w:t>
      </w:r>
      <w:r w:rsidRPr="009A7A62">
        <w:rPr>
          <w:rFonts w:eastAsia="Times New Roman"/>
          <w:spacing w:val="1"/>
        </w:rPr>
        <w:t>I</w:t>
      </w:r>
      <w:r w:rsidRPr="009A7A62">
        <w:rPr>
          <w:rFonts w:eastAsia="Times New Roman"/>
          <w:spacing w:val="2"/>
        </w:rPr>
        <w:t>n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eg</w:t>
      </w:r>
      <w:r w:rsidRPr="009A7A62">
        <w:rPr>
          <w:rFonts w:eastAsia="Times New Roman"/>
          <w:spacing w:val="1"/>
        </w:rPr>
        <w:t>r</w:t>
      </w:r>
      <w:r w:rsidRPr="009A7A62">
        <w:rPr>
          <w:rFonts w:eastAsia="Times New Roman"/>
          <w:spacing w:val="2"/>
        </w:rPr>
        <w:t>a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e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28"/>
        </w:rPr>
        <w:t xml:space="preserve"> </w:t>
      </w:r>
      <w:r w:rsidRPr="009A7A62">
        <w:rPr>
          <w:rFonts w:eastAsia="Times New Roman"/>
          <w:spacing w:val="2"/>
        </w:rPr>
        <w:t>Supe</w:t>
      </w:r>
      <w:r w:rsidRPr="009A7A62">
        <w:rPr>
          <w:rFonts w:eastAsia="Times New Roman"/>
          <w:spacing w:val="1"/>
        </w:rPr>
        <w:t>r</w:t>
      </w:r>
      <w:r w:rsidRPr="009A7A62">
        <w:rPr>
          <w:rFonts w:eastAsia="Times New Roman"/>
        </w:rPr>
        <w:t>b</w:t>
      </w:r>
      <w:r w:rsidRPr="009A7A62">
        <w:rPr>
          <w:rFonts w:eastAsia="Times New Roman"/>
          <w:spacing w:val="21"/>
        </w:rPr>
        <w:t xml:space="preserve"> </w:t>
      </w:r>
      <w:r w:rsidRPr="009A7A62">
        <w:rPr>
          <w:rFonts w:eastAsia="Times New Roman"/>
          <w:spacing w:val="2"/>
          <w:w w:val="103"/>
        </w:rPr>
        <w:t>Ca</w:t>
      </w:r>
      <w:r w:rsidRPr="009A7A62">
        <w:rPr>
          <w:rFonts w:eastAsia="Times New Roman"/>
          <w:spacing w:val="3"/>
          <w:w w:val="103"/>
        </w:rPr>
        <w:t>m</w:t>
      </w:r>
      <w:r w:rsidRPr="009A7A62">
        <w:rPr>
          <w:rFonts w:eastAsia="Times New Roman"/>
          <w:spacing w:val="1"/>
          <w:w w:val="103"/>
        </w:rPr>
        <w:t>p</w:t>
      </w:r>
      <w:r w:rsidRPr="009A7A62">
        <w:rPr>
          <w:rFonts w:eastAsia="Times New Roman"/>
          <w:w w:val="103"/>
        </w:rPr>
        <w:t>”</w:t>
      </w:r>
    </w:p>
    <w:p w14:paraId="0C3028E2" w14:textId="77777777" w:rsidR="00804C07" w:rsidRDefault="00804C07" w:rsidP="00804C07">
      <w:pPr>
        <w:spacing w:before="5" w:line="240" w:lineRule="exact"/>
        <w:rPr>
          <w:sz w:val="24"/>
          <w:szCs w:val="24"/>
        </w:rPr>
      </w:pPr>
    </w:p>
    <w:p w14:paraId="2E9D159C" w14:textId="77777777" w:rsidR="00804C07" w:rsidRDefault="00804C07" w:rsidP="00804C07">
      <w:pPr>
        <w:spacing w:line="250" w:lineRule="auto"/>
        <w:ind w:left="280" w:right="-52"/>
        <w:rPr>
          <w:rFonts w:eastAsia="Times New Roman"/>
          <w:w w:val="103"/>
        </w:rPr>
      </w:pPr>
      <w:r>
        <w:rPr>
          <w:rFonts w:eastAsia="Times New Roman"/>
          <w:b/>
          <w:spacing w:val="2"/>
        </w:rPr>
        <w:t>S</w:t>
      </w:r>
      <w:r>
        <w:rPr>
          <w:rFonts w:eastAsia="Times New Roman"/>
          <w:b/>
          <w:spacing w:val="1"/>
        </w:rPr>
        <w:t>t</w:t>
      </w:r>
      <w:r>
        <w:rPr>
          <w:rFonts w:eastAsia="Times New Roman"/>
          <w:b/>
          <w:spacing w:val="2"/>
        </w:rPr>
        <w:t>uden</w:t>
      </w:r>
      <w:r>
        <w:rPr>
          <w:rFonts w:eastAsia="Times New Roman"/>
          <w:b/>
        </w:rPr>
        <w:t>t</w:t>
      </w:r>
      <w:r>
        <w:rPr>
          <w:rFonts w:eastAsia="Times New Roman"/>
          <w:b/>
          <w:spacing w:val="24"/>
        </w:rPr>
        <w:t xml:space="preserve"> </w:t>
      </w:r>
      <w:r>
        <w:rPr>
          <w:rFonts w:eastAsia="Times New Roman"/>
          <w:b/>
          <w:spacing w:val="3"/>
        </w:rPr>
        <w:t>O</w:t>
      </w:r>
      <w:r>
        <w:rPr>
          <w:rFonts w:eastAsia="Times New Roman"/>
          <w:b/>
          <w:spacing w:val="2"/>
        </w:rPr>
        <w:t>rgan</w:t>
      </w:r>
      <w:r>
        <w:rPr>
          <w:rFonts w:eastAsia="Times New Roman"/>
          <w:b/>
          <w:spacing w:val="1"/>
        </w:rPr>
        <w:t>i</w:t>
      </w:r>
      <w:r>
        <w:rPr>
          <w:rFonts w:eastAsia="Times New Roman"/>
          <w:b/>
          <w:spacing w:val="2"/>
        </w:rPr>
        <w:t>z</w:t>
      </w:r>
      <w:r>
        <w:rPr>
          <w:rFonts w:eastAsia="Times New Roman"/>
          <w:b/>
          <w:spacing w:val="1"/>
        </w:rPr>
        <w:t>i</w:t>
      </w:r>
      <w:r>
        <w:rPr>
          <w:rFonts w:eastAsia="Times New Roman"/>
          <w:b/>
          <w:spacing w:val="2"/>
        </w:rPr>
        <w:t>n</w:t>
      </w:r>
      <w:r>
        <w:rPr>
          <w:rFonts w:eastAsia="Times New Roman"/>
          <w:b/>
        </w:rPr>
        <w:t>g</w:t>
      </w:r>
      <w:r>
        <w:rPr>
          <w:rFonts w:eastAsia="Times New Roman"/>
          <w:b/>
          <w:spacing w:val="33"/>
        </w:rPr>
        <w:t xml:space="preserve"> </w:t>
      </w:r>
      <w:r>
        <w:rPr>
          <w:rFonts w:eastAsia="Times New Roman"/>
          <w:b/>
          <w:spacing w:val="3"/>
        </w:rPr>
        <w:t>C</w:t>
      </w:r>
      <w:r>
        <w:rPr>
          <w:rFonts w:eastAsia="Times New Roman"/>
          <w:b/>
          <w:spacing w:val="2"/>
        </w:rPr>
        <w:t>o</w:t>
      </w:r>
      <w:r>
        <w:rPr>
          <w:rFonts w:eastAsia="Times New Roman"/>
          <w:b/>
          <w:spacing w:val="3"/>
        </w:rPr>
        <w:t>mm</w:t>
      </w:r>
      <w:r>
        <w:rPr>
          <w:rFonts w:eastAsia="Times New Roman"/>
          <w:b/>
          <w:spacing w:val="1"/>
        </w:rPr>
        <w:t>itt</w:t>
      </w:r>
      <w:r>
        <w:rPr>
          <w:rFonts w:eastAsia="Times New Roman"/>
          <w:b/>
          <w:spacing w:val="2"/>
        </w:rPr>
        <w:t>e</w:t>
      </w:r>
      <w:r>
        <w:rPr>
          <w:rFonts w:eastAsia="Times New Roman"/>
          <w:b/>
        </w:rPr>
        <w:t>e</w:t>
      </w:r>
      <w:r>
        <w:rPr>
          <w:rFonts w:eastAsia="Times New Roman"/>
          <w:b/>
          <w:spacing w:val="32"/>
        </w:rPr>
        <w:t xml:space="preserve"> </w:t>
      </w:r>
      <w:r>
        <w:rPr>
          <w:rFonts w:eastAsia="Times New Roman"/>
          <w:b/>
          <w:spacing w:val="2"/>
        </w:rPr>
        <w:t>“Be</w:t>
      </w:r>
      <w:r>
        <w:rPr>
          <w:rFonts w:eastAsia="Times New Roman"/>
          <w:b/>
          <w:spacing w:val="1"/>
        </w:rPr>
        <w:t>tt</w:t>
      </w:r>
      <w:r>
        <w:rPr>
          <w:rFonts w:eastAsia="Times New Roman"/>
          <w:b/>
          <w:spacing w:val="2"/>
        </w:rPr>
        <w:t>e</w:t>
      </w:r>
      <w:r>
        <w:rPr>
          <w:rFonts w:eastAsia="Times New Roman"/>
          <w:b/>
        </w:rPr>
        <w:t>r</w:t>
      </w:r>
      <w:r>
        <w:rPr>
          <w:rFonts w:eastAsia="Times New Roman"/>
          <w:b/>
          <w:spacing w:val="23"/>
        </w:rPr>
        <w:t xml:space="preserve"> </w:t>
      </w:r>
      <w:r>
        <w:rPr>
          <w:rFonts w:eastAsia="Times New Roman"/>
          <w:b/>
          <w:spacing w:val="3"/>
        </w:rPr>
        <w:t>R</w:t>
      </w:r>
      <w:r>
        <w:rPr>
          <w:rFonts w:eastAsia="Times New Roman"/>
          <w:b/>
          <w:spacing w:val="2"/>
        </w:rPr>
        <w:t>ecord</w:t>
      </w:r>
      <w:r>
        <w:rPr>
          <w:rFonts w:eastAsia="Times New Roman"/>
          <w:b/>
        </w:rPr>
        <w:t>,</w:t>
      </w:r>
      <w:r>
        <w:rPr>
          <w:rFonts w:eastAsia="Times New Roman"/>
          <w:b/>
          <w:spacing w:val="24"/>
        </w:rPr>
        <w:t xml:space="preserve"> </w:t>
      </w:r>
      <w:r>
        <w:rPr>
          <w:rFonts w:eastAsia="Times New Roman"/>
          <w:b/>
          <w:spacing w:val="3"/>
        </w:rPr>
        <w:t>C</w:t>
      </w:r>
      <w:r>
        <w:rPr>
          <w:rFonts w:eastAsia="Times New Roman"/>
          <w:b/>
          <w:spacing w:val="1"/>
        </w:rPr>
        <w:t>l</w:t>
      </w:r>
      <w:r>
        <w:rPr>
          <w:rFonts w:eastAsia="Times New Roman"/>
          <w:b/>
          <w:spacing w:val="2"/>
        </w:rPr>
        <w:t>o</w:t>
      </w:r>
      <w:r>
        <w:rPr>
          <w:rFonts w:eastAsia="Times New Roman"/>
          <w:b/>
          <w:spacing w:val="1"/>
        </w:rPr>
        <w:t>s</w:t>
      </w:r>
      <w:r>
        <w:rPr>
          <w:rFonts w:eastAsia="Times New Roman"/>
          <w:b/>
          <w:spacing w:val="2"/>
        </w:rPr>
        <w:t>e</w:t>
      </w:r>
      <w:r>
        <w:rPr>
          <w:rFonts w:eastAsia="Times New Roman"/>
          <w:b/>
        </w:rPr>
        <w:t>r</w:t>
      </w:r>
      <w:r>
        <w:rPr>
          <w:rFonts w:eastAsia="Times New Roman"/>
          <w:b/>
          <w:spacing w:val="21"/>
        </w:rPr>
        <w:t xml:space="preserve"> </w:t>
      </w:r>
      <w:r>
        <w:rPr>
          <w:rFonts w:eastAsia="Times New Roman"/>
          <w:b/>
          <w:spacing w:val="3"/>
        </w:rPr>
        <w:t>U</w:t>
      </w:r>
      <w:r>
        <w:rPr>
          <w:rFonts w:eastAsia="Times New Roman"/>
          <w:b/>
          <w:spacing w:val="1"/>
        </w:rPr>
        <w:t>s</w:t>
      </w:r>
      <w:r>
        <w:rPr>
          <w:rFonts w:eastAsia="Times New Roman"/>
          <w:b/>
        </w:rPr>
        <w:t>”</w:t>
      </w:r>
      <w:r>
        <w:rPr>
          <w:rFonts w:eastAsia="Times New Roman"/>
          <w:b/>
          <w:spacing w:val="12"/>
        </w:rPr>
        <w:t xml:space="preserve"> </w:t>
      </w:r>
      <w:r>
        <w:rPr>
          <w:rFonts w:eastAsia="Times New Roman"/>
          <w:spacing w:val="1"/>
        </w:rPr>
        <w:t>(</w:t>
      </w:r>
      <w:r>
        <w:rPr>
          <w:rFonts w:eastAsia="Times New Roman"/>
          <w:spacing w:val="3"/>
        </w:rPr>
        <w:t>H</w:t>
      </w:r>
      <w:r>
        <w:rPr>
          <w:rFonts w:eastAsia="Times New Roman"/>
          <w:spacing w:val="2"/>
        </w:rPr>
        <w:t>on</w:t>
      </w:r>
      <w:r>
        <w:rPr>
          <w:rFonts w:eastAsia="Times New Roman"/>
        </w:rPr>
        <w:t>g</w:t>
      </w:r>
      <w:r>
        <w:rPr>
          <w:rFonts w:eastAsia="Times New Roman"/>
          <w:spacing w:val="19"/>
        </w:rPr>
        <w:t xml:space="preserve"> </w:t>
      </w:r>
      <w:r>
        <w:rPr>
          <w:rFonts w:eastAsia="Times New Roman"/>
          <w:spacing w:val="3"/>
        </w:rPr>
        <w:t>K</w:t>
      </w:r>
      <w:r>
        <w:rPr>
          <w:rFonts w:eastAsia="Times New Roman"/>
          <w:spacing w:val="2"/>
        </w:rPr>
        <w:t>ong</w:t>
      </w:r>
      <w:r>
        <w:rPr>
          <w:rFonts w:eastAsia="Times New Roman"/>
        </w:rPr>
        <w:t xml:space="preserve">)             </w:t>
      </w:r>
      <w:r>
        <w:rPr>
          <w:rFonts w:eastAsia="Times New Roman"/>
          <w:spacing w:val="1"/>
        </w:rPr>
        <w:t xml:space="preserve"> </w:t>
      </w:r>
      <w:r>
        <w:rPr>
          <w:rFonts w:eastAsia="Times New Roman"/>
          <w:spacing w:val="2"/>
        </w:rPr>
        <w:t>08</w:t>
      </w:r>
      <w:r>
        <w:rPr>
          <w:rFonts w:eastAsia="Times New Roman"/>
          <w:spacing w:val="1"/>
        </w:rPr>
        <w:t>/</w:t>
      </w:r>
      <w:r>
        <w:rPr>
          <w:rFonts w:eastAsia="Times New Roman"/>
          <w:spacing w:val="2"/>
        </w:rPr>
        <w:t>201</w:t>
      </w:r>
      <w:r>
        <w:rPr>
          <w:rFonts w:eastAsia="Times New Roman"/>
        </w:rPr>
        <w:t>4</w:t>
      </w:r>
      <w:r>
        <w:rPr>
          <w:rFonts w:eastAsia="Times New Roman"/>
          <w:spacing w:val="24"/>
        </w:rPr>
        <w:t xml:space="preserve"> </w:t>
      </w:r>
      <w:r>
        <w:rPr>
          <w:rFonts w:eastAsia="Times New Roman" w:hint="eastAsia"/>
          <w:lang w:eastAsia="zh-CN"/>
        </w:rPr>
        <w:t xml:space="preserve">- </w:t>
      </w:r>
      <w:r>
        <w:rPr>
          <w:rFonts w:eastAsia="Times New Roman"/>
          <w:spacing w:val="2"/>
          <w:w w:val="103"/>
        </w:rPr>
        <w:t>09</w:t>
      </w:r>
      <w:r>
        <w:rPr>
          <w:rFonts w:eastAsia="Times New Roman"/>
          <w:spacing w:val="1"/>
          <w:w w:val="103"/>
        </w:rPr>
        <w:t>/</w:t>
      </w:r>
      <w:r>
        <w:rPr>
          <w:rFonts w:eastAsia="Times New Roman"/>
          <w:spacing w:val="2"/>
          <w:w w:val="103"/>
        </w:rPr>
        <w:t>201</w:t>
      </w:r>
      <w:r>
        <w:rPr>
          <w:rFonts w:eastAsia="Times New Roman"/>
          <w:w w:val="103"/>
        </w:rPr>
        <w:t>4</w:t>
      </w:r>
    </w:p>
    <w:p w14:paraId="5B52BB4A" w14:textId="77777777" w:rsidR="00804C07" w:rsidRDefault="00CC6948" w:rsidP="00804C07">
      <w:pPr>
        <w:spacing w:line="250" w:lineRule="auto"/>
        <w:ind w:left="280" w:right="514"/>
      </w:pPr>
      <w:hyperlink r:id="rId12">
        <w:r w:rsidR="00804C07">
          <w:rPr>
            <w:rFonts w:eastAsia="Times New Roman"/>
            <w:spacing w:val="2"/>
          </w:rPr>
          <w:t>“En</w:t>
        </w:r>
        <w:r w:rsidR="00804C07">
          <w:rPr>
            <w:rFonts w:eastAsia="Times New Roman"/>
            <w:spacing w:val="1"/>
          </w:rPr>
          <w:t>li</w:t>
        </w:r>
        <w:r w:rsidR="00804C07">
          <w:rPr>
            <w:rFonts w:eastAsia="Times New Roman"/>
            <w:spacing w:val="2"/>
          </w:rPr>
          <w:t>gh</w:t>
        </w:r>
        <w:r w:rsidR="00804C07">
          <w:rPr>
            <w:rFonts w:eastAsia="Times New Roman"/>
            <w:spacing w:val="1"/>
          </w:rPr>
          <w:t>te</w:t>
        </w:r>
        <w:r w:rsidR="00804C07">
          <w:rPr>
            <w:rFonts w:eastAsia="Times New Roman"/>
            <w:spacing w:val="2"/>
          </w:rPr>
          <w:t>n</w:t>
        </w:r>
        <w:r w:rsidR="00804C07">
          <w:rPr>
            <w:rFonts w:eastAsia="Times New Roman"/>
            <w:spacing w:val="3"/>
          </w:rPr>
          <w:t>@</w:t>
        </w:r>
        <w:r w:rsidR="00804C07">
          <w:rPr>
            <w:rFonts w:eastAsia="Times New Roman"/>
            <w:spacing w:val="2"/>
          </w:rPr>
          <w:t>Po</w:t>
        </w:r>
        <w:r w:rsidR="00804C07">
          <w:rPr>
            <w:rFonts w:eastAsia="Times New Roman"/>
            <w:spacing w:val="1"/>
          </w:rPr>
          <w:t>l</w:t>
        </w:r>
        <w:r w:rsidR="00804C07">
          <w:rPr>
            <w:rFonts w:eastAsia="Times New Roman"/>
            <w:spacing w:val="2"/>
          </w:rPr>
          <w:t>y</w:t>
        </w:r>
        <w:r w:rsidR="00804C07">
          <w:rPr>
            <w:rFonts w:eastAsia="Times New Roman"/>
            <w:spacing w:val="3"/>
          </w:rPr>
          <w:t>U</w:t>
        </w:r>
      </w:hyperlink>
      <w:r w:rsidR="00804C07">
        <w:rPr>
          <w:rFonts w:eastAsia="Times New Roman"/>
        </w:rPr>
        <w:t xml:space="preserve">” </w:t>
      </w:r>
      <w:r w:rsidR="00804C07">
        <w:rPr>
          <w:rFonts w:eastAsia="Times New Roman"/>
          <w:spacing w:val="3"/>
        </w:rPr>
        <w:t xml:space="preserve"> </w:t>
      </w:r>
      <w:r w:rsidR="00804C07">
        <w:rPr>
          <w:rFonts w:eastAsia="Times New Roman"/>
          <w:spacing w:val="2"/>
        </w:rPr>
        <w:t>P</w:t>
      </w:r>
      <w:r w:rsidR="00804C07">
        <w:rPr>
          <w:rFonts w:eastAsia="Times New Roman"/>
          <w:spacing w:val="1"/>
        </w:rPr>
        <w:t>r</w:t>
      </w:r>
      <w:r w:rsidR="00804C07">
        <w:rPr>
          <w:rFonts w:eastAsia="Times New Roman"/>
          <w:spacing w:val="2"/>
        </w:rPr>
        <w:t>o</w:t>
      </w:r>
      <w:r w:rsidR="00804C07">
        <w:rPr>
          <w:rFonts w:eastAsia="Times New Roman"/>
          <w:spacing w:val="1"/>
        </w:rPr>
        <w:t>jec</w:t>
      </w:r>
      <w:r w:rsidR="00804C07">
        <w:rPr>
          <w:rFonts w:eastAsia="Times New Roman"/>
        </w:rPr>
        <w:t>t</w:t>
      </w:r>
      <w:r w:rsidR="00804C07">
        <w:rPr>
          <w:rFonts w:eastAsia="Times New Roman"/>
          <w:spacing w:val="21"/>
        </w:rPr>
        <w:t xml:space="preserve"> </w:t>
      </w:r>
      <w:r w:rsidR="00804C07">
        <w:rPr>
          <w:rFonts w:eastAsia="Times New Roman"/>
          <w:spacing w:val="3"/>
          <w:w w:val="103"/>
        </w:rPr>
        <w:t>m</w:t>
      </w:r>
      <w:r w:rsidR="00804C07">
        <w:rPr>
          <w:rFonts w:eastAsia="Times New Roman"/>
          <w:spacing w:val="1"/>
          <w:w w:val="103"/>
        </w:rPr>
        <w:t>e</w:t>
      </w:r>
      <w:r w:rsidR="00804C07">
        <w:rPr>
          <w:rFonts w:eastAsia="Times New Roman"/>
          <w:spacing w:val="3"/>
          <w:w w:val="103"/>
        </w:rPr>
        <w:t>m</w:t>
      </w:r>
      <w:r w:rsidR="00804C07">
        <w:rPr>
          <w:rFonts w:eastAsia="Times New Roman"/>
          <w:spacing w:val="2"/>
          <w:w w:val="103"/>
        </w:rPr>
        <w:t>b</w:t>
      </w:r>
      <w:r w:rsidR="00804C07">
        <w:rPr>
          <w:rFonts w:eastAsia="Times New Roman"/>
          <w:spacing w:val="1"/>
          <w:w w:val="103"/>
        </w:rPr>
        <w:t>e</w:t>
      </w:r>
      <w:r w:rsidR="00804C07">
        <w:rPr>
          <w:rFonts w:eastAsia="Times New Roman"/>
          <w:w w:val="103"/>
        </w:rPr>
        <w:t>r</w:t>
      </w:r>
    </w:p>
    <w:p w14:paraId="0FE7F9E0" w14:textId="77777777" w:rsidR="00804C07" w:rsidRDefault="005656B5" w:rsidP="00804C07">
      <w:pPr>
        <w:pStyle w:val="ListParagraph"/>
        <w:numPr>
          <w:ilvl w:val="0"/>
          <w:numId w:val="20"/>
        </w:numPr>
        <w:spacing w:line="255" w:lineRule="auto"/>
        <w:ind w:left="567" w:right="416" w:hanging="283"/>
      </w:pPr>
      <w:r w:rsidRPr="009A7A62">
        <w:rPr>
          <w:rFonts w:eastAsia="Times New Roman"/>
          <w:i/>
          <w:spacing w:val="2"/>
        </w:rPr>
        <w:t>Re</w:t>
      </w:r>
      <w:r w:rsidRPr="009A7A62">
        <w:rPr>
          <w:rFonts w:eastAsia="Times New Roman"/>
          <w:i/>
          <w:spacing w:val="1"/>
        </w:rPr>
        <w:t>s</w:t>
      </w:r>
      <w:r w:rsidRPr="009A7A62">
        <w:rPr>
          <w:rFonts w:eastAsia="Times New Roman"/>
          <w:i/>
          <w:spacing w:val="2"/>
        </w:rPr>
        <w:t>pon</w:t>
      </w:r>
      <w:r w:rsidRPr="009A7A62">
        <w:rPr>
          <w:rFonts w:eastAsia="Times New Roman"/>
          <w:i/>
          <w:spacing w:val="1"/>
        </w:rPr>
        <w:t>si</w:t>
      </w:r>
      <w:r w:rsidRPr="009A7A62">
        <w:rPr>
          <w:rFonts w:eastAsia="Times New Roman"/>
          <w:i/>
          <w:spacing w:val="2"/>
        </w:rPr>
        <w:t>b</w:t>
      </w:r>
      <w:r w:rsidRPr="009A7A62">
        <w:rPr>
          <w:rFonts w:eastAsia="Times New Roman"/>
          <w:i/>
          <w:spacing w:val="1"/>
        </w:rPr>
        <w:t>ilit</w:t>
      </w:r>
      <w:r w:rsidRPr="009A7A62">
        <w:rPr>
          <w:rFonts w:eastAsia="Times New Roman"/>
          <w:i/>
        </w:rPr>
        <w:t xml:space="preserve">y </w:t>
      </w:r>
      <w:r w:rsidRPr="009A7A62">
        <w:rPr>
          <w:rFonts w:eastAsia="Times New Roman"/>
          <w:i/>
          <w:spacing w:val="2"/>
        </w:rPr>
        <w:t>–</w:t>
      </w:r>
      <w:r w:rsidR="00804C07" w:rsidRPr="009A7A62">
        <w:rPr>
          <w:rFonts w:eastAsia="Times New Roman"/>
          <w:spacing w:val="33"/>
        </w:rPr>
        <w:t xml:space="preserve"> </w:t>
      </w:r>
      <w:r w:rsidR="00804C07" w:rsidRPr="009A7A62">
        <w:rPr>
          <w:rFonts w:eastAsia="Times New Roman"/>
          <w:spacing w:val="2"/>
        </w:rPr>
        <w:t>Rec</w:t>
      </w:r>
      <w:r w:rsidR="00804C07" w:rsidRPr="009A7A62">
        <w:rPr>
          <w:rFonts w:eastAsia="Times New Roman"/>
          <w:spacing w:val="1"/>
        </w:rPr>
        <w:t>r</w:t>
      </w:r>
      <w:r w:rsidR="00804C07" w:rsidRPr="009A7A62">
        <w:rPr>
          <w:rFonts w:eastAsia="Times New Roman"/>
          <w:spacing w:val="2"/>
        </w:rPr>
        <w:t>u</w:t>
      </w:r>
      <w:r w:rsidR="00804C07" w:rsidRPr="009A7A62">
        <w:rPr>
          <w:rFonts w:eastAsia="Times New Roman"/>
          <w:spacing w:val="1"/>
        </w:rPr>
        <w:t>it</w:t>
      </w:r>
      <w:r w:rsidR="00804C07" w:rsidRPr="009A7A62">
        <w:rPr>
          <w:rFonts w:eastAsia="Times New Roman"/>
          <w:spacing w:val="3"/>
        </w:rPr>
        <w:t>m</w:t>
      </w:r>
      <w:r w:rsidR="00804C07" w:rsidRPr="009A7A62">
        <w:rPr>
          <w:rFonts w:eastAsia="Times New Roman"/>
          <w:spacing w:val="2"/>
        </w:rPr>
        <w:t>en</w:t>
      </w:r>
      <w:r w:rsidR="00804C07" w:rsidRPr="009A7A62">
        <w:rPr>
          <w:rFonts w:eastAsia="Times New Roman"/>
        </w:rPr>
        <w:t xml:space="preserve">t </w:t>
      </w:r>
      <w:r w:rsidR="00804C07" w:rsidRPr="009A7A62">
        <w:rPr>
          <w:rFonts w:eastAsia="Times New Roman"/>
          <w:spacing w:val="2"/>
        </w:rPr>
        <w:t>o</w:t>
      </w:r>
      <w:r w:rsidR="00804C07" w:rsidRPr="009A7A62">
        <w:rPr>
          <w:rFonts w:eastAsia="Times New Roman"/>
        </w:rPr>
        <w:t>f</w:t>
      </w:r>
      <w:r w:rsidR="00804C07" w:rsidRPr="009A7A62">
        <w:rPr>
          <w:rFonts w:eastAsia="Times New Roman"/>
          <w:spacing w:val="34"/>
        </w:rPr>
        <w:t xml:space="preserve"> </w:t>
      </w:r>
      <w:r w:rsidR="00804C07" w:rsidRPr="009A7A62">
        <w:rPr>
          <w:rFonts w:eastAsia="Times New Roman"/>
          <w:spacing w:val="2"/>
        </w:rPr>
        <w:t>he</w:t>
      </w:r>
      <w:r w:rsidR="00804C07" w:rsidRPr="009A7A62">
        <w:rPr>
          <w:rFonts w:eastAsia="Times New Roman"/>
          <w:spacing w:val="1"/>
        </w:rPr>
        <w:t>l</w:t>
      </w:r>
      <w:r w:rsidR="00804C07" w:rsidRPr="009A7A62">
        <w:rPr>
          <w:rFonts w:eastAsia="Times New Roman"/>
          <w:spacing w:val="2"/>
        </w:rPr>
        <w:t>pe</w:t>
      </w:r>
      <w:r w:rsidR="00804C07" w:rsidRPr="009A7A62">
        <w:rPr>
          <w:rFonts w:eastAsia="Times New Roman"/>
          <w:spacing w:val="1"/>
        </w:rPr>
        <w:t>rs</w:t>
      </w:r>
      <w:r w:rsidR="00804C07" w:rsidRPr="009A7A62">
        <w:rPr>
          <w:rFonts w:eastAsia="Times New Roman"/>
        </w:rPr>
        <w:t>;</w:t>
      </w:r>
      <w:r w:rsidR="00804C07" w:rsidRPr="009A7A62">
        <w:rPr>
          <w:rFonts w:eastAsia="Times New Roman"/>
          <w:spacing w:val="48"/>
        </w:rPr>
        <w:t xml:space="preserve"> </w:t>
      </w:r>
      <w:r w:rsidR="00804C07" w:rsidRPr="009A7A62">
        <w:rPr>
          <w:rFonts w:eastAsia="Times New Roman"/>
          <w:spacing w:val="2"/>
        </w:rPr>
        <w:t>Sea</w:t>
      </w:r>
      <w:r w:rsidR="00804C07" w:rsidRPr="009A7A62">
        <w:rPr>
          <w:rFonts w:eastAsia="Times New Roman"/>
          <w:spacing w:val="1"/>
        </w:rPr>
        <w:t>r</w:t>
      </w:r>
      <w:r w:rsidR="00804C07" w:rsidRPr="009A7A62">
        <w:rPr>
          <w:rFonts w:eastAsia="Times New Roman"/>
          <w:spacing w:val="2"/>
        </w:rPr>
        <w:t>c</w:t>
      </w:r>
      <w:r w:rsidR="00804C07" w:rsidRPr="009A7A62">
        <w:rPr>
          <w:rFonts w:eastAsia="Times New Roman"/>
        </w:rPr>
        <w:t>h</w:t>
      </w:r>
      <w:r w:rsidR="00804C07" w:rsidRPr="009A7A62">
        <w:rPr>
          <w:rFonts w:eastAsia="Times New Roman"/>
          <w:spacing w:val="46"/>
        </w:rPr>
        <w:t xml:space="preserve"> </w:t>
      </w:r>
      <w:r w:rsidR="00804C07" w:rsidRPr="009A7A62">
        <w:rPr>
          <w:rFonts w:eastAsia="Times New Roman"/>
          <w:spacing w:val="2"/>
        </w:rPr>
        <w:t>an</w:t>
      </w:r>
      <w:r w:rsidR="00804C07" w:rsidRPr="009A7A62">
        <w:rPr>
          <w:rFonts w:eastAsia="Times New Roman"/>
        </w:rPr>
        <w:t>d</w:t>
      </w:r>
      <w:r w:rsidR="00804C07" w:rsidRPr="009A7A62">
        <w:rPr>
          <w:rFonts w:eastAsia="Times New Roman"/>
          <w:spacing w:val="38"/>
        </w:rPr>
        <w:t xml:space="preserve"> </w:t>
      </w:r>
      <w:r w:rsidR="00804C07" w:rsidRPr="009A7A62">
        <w:rPr>
          <w:rFonts w:eastAsia="Times New Roman"/>
          <w:spacing w:val="2"/>
        </w:rPr>
        <w:t>con</w:t>
      </w:r>
      <w:r w:rsidR="00804C07" w:rsidRPr="009A7A62">
        <w:rPr>
          <w:rFonts w:eastAsia="Times New Roman"/>
          <w:spacing w:val="1"/>
        </w:rPr>
        <w:t>t</w:t>
      </w:r>
      <w:r w:rsidR="00804C07" w:rsidRPr="009A7A62">
        <w:rPr>
          <w:rFonts w:eastAsia="Times New Roman"/>
          <w:spacing w:val="2"/>
        </w:rPr>
        <w:t>ac</w:t>
      </w:r>
      <w:r w:rsidR="00804C07" w:rsidRPr="009A7A62">
        <w:rPr>
          <w:rFonts w:eastAsia="Times New Roman"/>
        </w:rPr>
        <w:t>t</w:t>
      </w:r>
      <w:r w:rsidR="00804C07" w:rsidRPr="009A7A62">
        <w:rPr>
          <w:rFonts w:eastAsia="Times New Roman"/>
          <w:spacing w:val="46"/>
        </w:rPr>
        <w:t xml:space="preserve"> </w:t>
      </w:r>
      <w:r w:rsidR="00804C07" w:rsidRPr="009A7A62">
        <w:rPr>
          <w:rFonts w:eastAsia="Times New Roman"/>
          <w:spacing w:val="1"/>
        </w:rPr>
        <w:t>f</w:t>
      </w:r>
      <w:r w:rsidR="00804C07" w:rsidRPr="009A7A62">
        <w:rPr>
          <w:rFonts w:eastAsia="Times New Roman"/>
          <w:spacing w:val="2"/>
        </w:rPr>
        <w:t>o</w:t>
      </w:r>
      <w:r w:rsidR="00804C07" w:rsidRPr="009A7A62">
        <w:rPr>
          <w:rFonts w:eastAsia="Times New Roman"/>
        </w:rPr>
        <w:t>r</w:t>
      </w:r>
      <w:r w:rsidR="00804C07" w:rsidRPr="009A7A62">
        <w:rPr>
          <w:rFonts w:eastAsia="Times New Roman"/>
          <w:spacing w:val="36"/>
        </w:rPr>
        <w:t xml:space="preserve"> </w:t>
      </w:r>
      <w:r w:rsidR="00804C07" w:rsidRPr="009A7A62">
        <w:rPr>
          <w:rFonts w:eastAsia="Times New Roman"/>
          <w:spacing w:val="1"/>
        </w:rPr>
        <w:t>r</w:t>
      </w:r>
      <w:r w:rsidR="00804C07" w:rsidRPr="009A7A62">
        <w:rPr>
          <w:rFonts w:eastAsia="Times New Roman"/>
          <w:spacing w:val="2"/>
        </w:rPr>
        <w:t>en</w:t>
      </w:r>
      <w:r w:rsidR="00804C07" w:rsidRPr="009A7A62">
        <w:rPr>
          <w:rFonts w:eastAsia="Times New Roman"/>
          <w:spacing w:val="1"/>
        </w:rPr>
        <w:t>t</w:t>
      </w:r>
      <w:r w:rsidR="00804C07" w:rsidRPr="009A7A62">
        <w:rPr>
          <w:rFonts w:eastAsia="Times New Roman"/>
          <w:spacing w:val="2"/>
        </w:rPr>
        <w:t>a</w:t>
      </w:r>
      <w:r w:rsidR="00804C07" w:rsidRPr="009A7A62">
        <w:rPr>
          <w:rFonts w:eastAsia="Times New Roman"/>
        </w:rPr>
        <w:t>l</w:t>
      </w:r>
      <w:r w:rsidR="00804C07" w:rsidRPr="009A7A62">
        <w:rPr>
          <w:rFonts w:eastAsia="Times New Roman"/>
          <w:spacing w:val="43"/>
        </w:rPr>
        <w:t xml:space="preserve"> </w:t>
      </w:r>
      <w:r w:rsidR="00804C07" w:rsidRPr="009A7A62">
        <w:rPr>
          <w:rFonts w:eastAsia="Times New Roman"/>
          <w:spacing w:val="2"/>
        </w:rPr>
        <w:t>b</w:t>
      </w:r>
      <w:r w:rsidR="00804C07" w:rsidRPr="009A7A62">
        <w:rPr>
          <w:rFonts w:eastAsia="Times New Roman"/>
          <w:spacing w:val="1"/>
        </w:rPr>
        <w:t>i</w:t>
      </w:r>
      <w:r w:rsidR="00804C07" w:rsidRPr="009A7A62">
        <w:rPr>
          <w:rFonts w:eastAsia="Times New Roman"/>
          <w:spacing w:val="2"/>
        </w:rPr>
        <w:t>cyc</w:t>
      </w:r>
      <w:r w:rsidR="00804C07" w:rsidRPr="009A7A62">
        <w:rPr>
          <w:rFonts w:eastAsia="Times New Roman"/>
          <w:spacing w:val="1"/>
        </w:rPr>
        <w:t>l</w:t>
      </w:r>
      <w:r w:rsidR="00804C07" w:rsidRPr="009A7A62">
        <w:rPr>
          <w:rFonts w:eastAsia="Times New Roman"/>
        </w:rPr>
        <w:t>e</w:t>
      </w:r>
      <w:r w:rsidR="00804C07" w:rsidRPr="009A7A62">
        <w:rPr>
          <w:rFonts w:eastAsia="Times New Roman"/>
          <w:spacing w:val="46"/>
        </w:rPr>
        <w:t xml:space="preserve"> </w:t>
      </w:r>
      <w:r w:rsidR="00804C07" w:rsidRPr="009A7A62">
        <w:rPr>
          <w:rFonts w:eastAsia="Times New Roman"/>
          <w:spacing w:val="1"/>
        </w:rPr>
        <w:t>s</w:t>
      </w:r>
      <w:r w:rsidR="00804C07" w:rsidRPr="009A7A62">
        <w:rPr>
          <w:rFonts w:eastAsia="Times New Roman"/>
          <w:spacing w:val="2"/>
        </w:rPr>
        <w:t>upp</w:t>
      </w:r>
      <w:r w:rsidR="00804C07" w:rsidRPr="009A7A62">
        <w:rPr>
          <w:rFonts w:eastAsia="Times New Roman"/>
          <w:spacing w:val="1"/>
        </w:rPr>
        <w:t>li</w:t>
      </w:r>
      <w:r w:rsidR="00804C07" w:rsidRPr="009A7A62">
        <w:rPr>
          <w:rFonts w:eastAsia="Times New Roman"/>
          <w:spacing w:val="2"/>
        </w:rPr>
        <w:t>e</w:t>
      </w:r>
      <w:r w:rsidR="00804C07" w:rsidRPr="009A7A62">
        <w:rPr>
          <w:rFonts w:eastAsia="Times New Roman"/>
          <w:spacing w:val="1"/>
        </w:rPr>
        <w:t>r</w:t>
      </w:r>
      <w:r w:rsidR="00CA7FA7" w:rsidRPr="009A7A62">
        <w:rPr>
          <w:rFonts w:eastAsia="Times New Roman"/>
        </w:rPr>
        <w:t xml:space="preserve">; </w:t>
      </w:r>
      <w:r w:rsidR="00CA7FA7" w:rsidRPr="009A7A62">
        <w:rPr>
          <w:rFonts w:eastAsia="Times New Roman"/>
          <w:spacing w:val="1"/>
        </w:rPr>
        <w:t>Responsible</w:t>
      </w:r>
      <w:r w:rsidR="00804C07" w:rsidRPr="009A7A62">
        <w:rPr>
          <w:rFonts w:eastAsia="Times New Roman"/>
          <w:w w:val="103"/>
        </w:rPr>
        <w:t xml:space="preserve"> </w:t>
      </w:r>
      <w:r w:rsidR="00804C07" w:rsidRPr="009A7A62">
        <w:rPr>
          <w:rFonts w:eastAsia="Times New Roman"/>
          <w:spacing w:val="1"/>
        </w:rPr>
        <w:t>f</w:t>
      </w:r>
      <w:r w:rsidR="00804C07" w:rsidRPr="009A7A62">
        <w:rPr>
          <w:rFonts w:eastAsia="Times New Roman"/>
          <w:spacing w:val="2"/>
        </w:rPr>
        <w:t>o</w:t>
      </w:r>
      <w:r w:rsidR="00804C07" w:rsidRPr="009A7A62">
        <w:rPr>
          <w:rFonts w:eastAsia="Times New Roman"/>
        </w:rPr>
        <w:t>r</w:t>
      </w:r>
      <w:r w:rsidR="00804C07" w:rsidRPr="009A7A62">
        <w:rPr>
          <w:rFonts w:eastAsia="Times New Roman"/>
          <w:spacing w:val="11"/>
        </w:rPr>
        <w:t xml:space="preserve"> </w:t>
      </w:r>
      <w:r w:rsidR="00804C07" w:rsidRPr="009A7A62">
        <w:rPr>
          <w:rFonts w:eastAsia="Times New Roman"/>
          <w:spacing w:val="3"/>
        </w:rPr>
        <w:t>m</w:t>
      </w:r>
      <w:r w:rsidR="00804C07" w:rsidRPr="009A7A62">
        <w:rPr>
          <w:rFonts w:eastAsia="Times New Roman"/>
          <w:spacing w:val="2"/>
        </w:rPr>
        <w:t>anag</w:t>
      </w:r>
      <w:r w:rsidR="00804C07" w:rsidRPr="009A7A62">
        <w:rPr>
          <w:rFonts w:eastAsia="Times New Roman"/>
          <w:spacing w:val="1"/>
        </w:rPr>
        <w:t>i</w:t>
      </w:r>
      <w:r w:rsidR="00804C07" w:rsidRPr="009A7A62">
        <w:rPr>
          <w:rFonts w:eastAsia="Times New Roman"/>
          <w:spacing w:val="2"/>
        </w:rPr>
        <w:t>n</w:t>
      </w:r>
      <w:r w:rsidR="00804C07" w:rsidRPr="009A7A62">
        <w:rPr>
          <w:rFonts w:eastAsia="Times New Roman"/>
        </w:rPr>
        <w:t>g</w:t>
      </w:r>
      <w:r w:rsidR="00804C07" w:rsidRPr="009A7A62">
        <w:rPr>
          <w:rFonts w:eastAsia="Times New Roman"/>
          <w:spacing w:val="28"/>
        </w:rPr>
        <w:t xml:space="preserve"> </w:t>
      </w:r>
      <w:r w:rsidR="00804C07" w:rsidRPr="009A7A62">
        <w:rPr>
          <w:rFonts w:eastAsia="Times New Roman"/>
          <w:spacing w:val="1"/>
        </w:rPr>
        <w:t>t</w:t>
      </w:r>
      <w:r w:rsidR="00804C07" w:rsidRPr="009A7A62">
        <w:rPr>
          <w:rFonts w:eastAsia="Times New Roman"/>
          <w:spacing w:val="2"/>
        </w:rPr>
        <w:t>h</w:t>
      </w:r>
      <w:r w:rsidR="00804C07" w:rsidRPr="009A7A62">
        <w:rPr>
          <w:rFonts w:eastAsia="Times New Roman"/>
        </w:rPr>
        <w:t>e</w:t>
      </w:r>
      <w:r w:rsidR="00804C07" w:rsidRPr="009A7A62">
        <w:rPr>
          <w:rFonts w:eastAsia="Times New Roman"/>
          <w:spacing w:val="11"/>
        </w:rPr>
        <w:t xml:space="preserve"> </w:t>
      </w:r>
      <w:r w:rsidR="00804C07" w:rsidRPr="009A7A62">
        <w:rPr>
          <w:rFonts w:eastAsia="Times New Roman"/>
          <w:spacing w:val="2"/>
        </w:rPr>
        <w:t>o</w:t>
      </w:r>
      <w:r w:rsidR="00804C07" w:rsidRPr="009A7A62">
        <w:rPr>
          <w:rFonts w:eastAsia="Times New Roman"/>
          <w:spacing w:val="1"/>
        </w:rPr>
        <w:t>r</w:t>
      </w:r>
      <w:r w:rsidR="00804C07" w:rsidRPr="009A7A62">
        <w:rPr>
          <w:rFonts w:eastAsia="Times New Roman"/>
          <w:spacing w:val="2"/>
        </w:rPr>
        <w:t>de</w:t>
      </w:r>
      <w:r w:rsidR="00804C07" w:rsidRPr="009A7A62">
        <w:rPr>
          <w:rFonts w:eastAsia="Times New Roman"/>
        </w:rPr>
        <w:t>r</w:t>
      </w:r>
      <w:r w:rsidR="00804C07" w:rsidRPr="009A7A62">
        <w:rPr>
          <w:rFonts w:eastAsia="Times New Roman"/>
          <w:spacing w:val="17"/>
        </w:rPr>
        <w:t xml:space="preserve"> </w:t>
      </w:r>
      <w:r w:rsidR="00804C07" w:rsidRPr="009A7A62">
        <w:rPr>
          <w:rFonts w:eastAsia="Times New Roman"/>
          <w:spacing w:val="1"/>
        </w:rPr>
        <w:t>i</w:t>
      </w:r>
      <w:r w:rsidR="00804C07" w:rsidRPr="009A7A62">
        <w:rPr>
          <w:rFonts w:eastAsia="Times New Roman"/>
        </w:rPr>
        <w:t>n</w:t>
      </w:r>
      <w:r w:rsidR="00804C07" w:rsidRPr="009A7A62">
        <w:rPr>
          <w:rFonts w:eastAsia="Times New Roman"/>
          <w:spacing w:val="9"/>
        </w:rPr>
        <w:t xml:space="preserve"> </w:t>
      </w:r>
      <w:r w:rsidR="00804C07" w:rsidRPr="009A7A62">
        <w:rPr>
          <w:rFonts w:eastAsia="Times New Roman"/>
          <w:spacing w:val="2"/>
        </w:rPr>
        <w:t>pa</w:t>
      </w:r>
      <w:r w:rsidR="00804C07" w:rsidRPr="009A7A62">
        <w:rPr>
          <w:rFonts w:eastAsia="Times New Roman"/>
          <w:spacing w:val="1"/>
        </w:rPr>
        <w:t>r</w:t>
      </w:r>
      <w:r w:rsidR="00804C07" w:rsidRPr="009A7A62">
        <w:rPr>
          <w:rFonts w:eastAsia="Times New Roman"/>
        </w:rPr>
        <w:t>t</w:t>
      </w:r>
      <w:r w:rsidR="00804C07" w:rsidRPr="009A7A62">
        <w:rPr>
          <w:rFonts w:eastAsia="Times New Roman"/>
          <w:spacing w:val="12"/>
        </w:rPr>
        <w:t xml:space="preserve"> </w:t>
      </w:r>
      <w:r w:rsidR="00804C07" w:rsidRPr="009A7A62">
        <w:rPr>
          <w:rFonts w:eastAsia="Times New Roman"/>
          <w:spacing w:val="2"/>
        </w:rPr>
        <w:t>o</w:t>
      </w:r>
      <w:r w:rsidR="00804C07" w:rsidRPr="009A7A62">
        <w:rPr>
          <w:rFonts w:eastAsia="Times New Roman"/>
        </w:rPr>
        <w:t>f</w:t>
      </w:r>
      <w:r w:rsidR="00804C07" w:rsidRPr="009A7A62">
        <w:rPr>
          <w:rFonts w:eastAsia="Times New Roman"/>
          <w:spacing w:val="9"/>
        </w:rPr>
        <w:t xml:space="preserve"> </w:t>
      </w:r>
      <w:r w:rsidR="00804C07" w:rsidRPr="009A7A62">
        <w:rPr>
          <w:rFonts w:eastAsia="Times New Roman"/>
          <w:spacing w:val="2"/>
        </w:rPr>
        <w:t>a</w:t>
      </w:r>
      <w:r w:rsidR="00804C07" w:rsidRPr="009A7A62">
        <w:rPr>
          <w:rFonts w:eastAsia="Times New Roman"/>
          <w:spacing w:val="1"/>
        </w:rPr>
        <w:t>r</w:t>
      </w:r>
      <w:r w:rsidR="00804C07" w:rsidRPr="009A7A62">
        <w:rPr>
          <w:rFonts w:eastAsia="Times New Roman"/>
          <w:spacing w:val="2"/>
        </w:rPr>
        <w:t>e</w:t>
      </w:r>
      <w:r w:rsidR="00804C07" w:rsidRPr="009A7A62">
        <w:rPr>
          <w:rFonts w:eastAsia="Times New Roman"/>
        </w:rPr>
        <w:t>a</w:t>
      </w:r>
      <w:r w:rsidR="00804C07" w:rsidRPr="009A7A62">
        <w:rPr>
          <w:rFonts w:eastAsia="Times New Roman"/>
          <w:spacing w:val="14"/>
        </w:rPr>
        <w:t xml:space="preserve"> </w:t>
      </w:r>
      <w:r w:rsidR="00804C07" w:rsidRPr="009A7A62">
        <w:rPr>
          <w:rFonts w:eastAsia="Times New Roman"/>
          <w:spacing w:val="2"/>
        </w:rPr>
        <w:t>du</w:t>
      </w:r>
      <w:r w:rsidR="00804C07" w:rsidRPr="009A7A62">
        <w:rPr>
          <w:rFonts w:eastAsia="Times New Roman"/>
          <w:spacing w:val="1"/>
        </w:rPr>
        <w:t>ri</w:t>
      </w:r>
      <w:r w:rsidR="00804C07" w:rsidRPr="009A7A62">
        <w:rPr>
          <w:rFonts w:eastAsia="Times New Roman"/>
          <w:spacing w:val="2"/>
        </w:rPr>
        <w:t>n</w:t>
      </w:r>
      <w:r w:rsidR="00804C07" w:rsidRPr="009A7A62">
        <w:rPr>
          <w:rFonts w:eastAsia="Times New Roman"/>
        </w:rPr>
        <w:t>g</w:t>
      </w:r>
      <w:r w:rsidR="00804C07" w:rsidRPr="009A7A62">
        <w:rPr>
          <w:rFonts w:eastAsia="Times New Roman"/>
          <w:spacing w:val="20"/>
        </w:rPr>
        <w:t xml:space="preserve"> </w:t>
      </w:r>
      <w:r w:rsidR="00804C07" w:rsidRPr="009A7A62">
        <w:rPr>
          <w:rFonts w:eastAsia="Times New Roman"/>
          <w:spacing w:val="1"/>
        </w:rPr>
        <w:t>t</w:t>
      </w:r>
      <w:r w:rsidR="00804C07" w:rsidRPr="009A7A62">
        <w:rPr>
          <w:rFonts w:eastAsia="Times New Roman"/>
          <w:spacing w:val="2"/>
        </w:rPr>
        <w:t>h</w:t>
      </w:r>
      <w:r w:rsidR="00804C07" w:rsidRPr="009A7A62">
        <w:rPr>
          <w:rFonts w:eastAsia="Times New Roman"/>
        </w:rPr>
        <w:t>e</w:t>
      </w:r>
      <w:r w:rsidR="00804C07" w:rsidRPr="009A7A62">
        <w:rPr>
          <w:rFonts w:eastAsia="Times New Roman"/>
          <w:spacing w:val="11"/>
        </w:rPr>
        <w:t xml:space="preserve"> </w:t>
      </w:r>
      <w:r w:rsidR="00804C07" w:rsidRPr="009A7A62">
        <w:rPr>
          <w:rFonts w:eastAsia="Times New Roman"/>
          <w:spacing w:val="2"/>
          <w:w w:val="103"/>
        </w:rPr>
        <w:t>even</w:t>
      </w:r>
      <w:r w:rsidR="00804C07" w:rsidRPr="009A7A62">
        <w:rPr>
          <w:rFonts w:eastAsia="Times New Roman"/>
          <w:w w:val="103"/>
        </w:rPr>
        <w:t>t</w:t>
      </w:r>
    </w:p>
    <w:p w14:paraId="5169C0BE" w14:textId="77777777" w:rsidR="00804C07" w:rsidRPr="005C2E56" w:rsidRDefault="00804C07" w:rsidP="00804C07">
      <w:pPr>
        <w:pStyle w:val="ListParagraph"/>
        <w:numPr>
          <w:ilvl w:val="0"/>
          <w:numId w:val="20"/>
        </w:numPr>
        <w:spacing w:line="220" w:lineRule="exact"/>
        <w:ind w:left="567" w:hanging="283"/>
      </w:pPr>
      <w:r w:rsidRPr="009A7A62">
        <w:rPr>
          <w:rFonts w:eastAsia="Times New Roman"/>
          <w:i/>
          <w:spacing w:val="2"/>
        </w:rPr>
        <w:t>Re</w:t>
      </w:r>
      <w:r w:rsidRPr="009A7A62">
        <w:rPr>
          <w:rFonts w:eastAsia="Times New Roman"/>
          <w:i/>
          <w:spacing w:val="1"/>
        </w:rPr>
        <w:t>s</w:t>
      </w:r>
      <w:r w:rsidRPr="009A7A62">
        <w:rPr>
          <w:rFonts w:eastAsia="Times New Roman"/>
          <w:i/>
          <w:spacing w:val="2"/>
        </w:rPr>
        <w:t>u</w:t>
      </w:r>
      <w:r w:rsidRPr="009A7A62">
        <w:rPr>
          <w:rFonts w:eastAsia="Times New Roman"/>
          <w:i/>
          <w:spacing w:val="1"/>
        </w:rPr>
        <w:t>l</w:t>
      </w:r>
      <w:r w:rsidRPr="009A7A62">
        <w:rPr>
          <w:rFonts w:eastAsia="Times New Roman"/>
          <w:i/>
        </w:rPr>
        <w:t>t</w:t>
      </w:r>
      <w:r w:rsidRPr="009A7A62">
        <w:rPr>
          <w:rFonts w:eastAsia="Times New Roman"/>
          <w:i/>
          <w:spacing w:val="19"/>
        </w:rPr>
        <w:t xml:space="preserve"> </w:t>
      </w:r>
      <w:r w:rsidRPr="009A7A62">
        <w:rPr>
          <w:rFonts w:eastAsia="Times New Roman"/>
        </w:rPr>
        <w:t>–</w:t>
      </w:r>
      <w:r w:rsidRPr="009A7A62">
        <w:rPr>
          <w:rFonts w:eastAsia="Times New Roman"/>
          <w:spacing w:val="12"/>
        </w:rPr>
        <w:t xml:space="preserve"> </w:t>
      </w:r>
      <w:r w:rsidRPr="009A7A62">
        <w:rPr>
          <w:rFonts w:eastAsia="Times New Roman"/>
          <w:spacing w:val="2"/>
        </w:rPr>
        <w:t>P</w:t>
      </w:r>
      <w:r w:rsidRPr="009A7A62">
        <w:rPr>
          <w:rFonts w:eastAsia="Times New Roman"/>
          <w:spacing w:val="1"/>
        </w:rPr>
        <w:t>r</w:t>
      </w:r>
      <w:r w:rsidRPr="009A7A62">
        <w:rPr>
          <w:rFonts w:eastAsia="Times New Roman"/>
          <w:spacing w:val="2"/>
        </w:rPr>
        <w:t>o</w:t>
      </w:r>
      <w:r w:rsidRPr="009A7A62">
        <w:rPr>
          <w:rFonts w:eastAsia="Times New Roman"/>
          <w:spacing w:val="1"/>
        </w:rPr>
        <w:t>j</w:t>
      </w:r>
      <w:r w:rsidRPr="009A7A62">
        <w:rPr>
          <w:rFonts w:eastAsia="Times New Roman"/>
          <w:spacing w:val="2"/>
        </w:rPr>
        <w:t>ec</w:t>
      </w:r>
      <w:r w:rsidRPr="009A7A62">
        <w:rPr>
          <w:rFonts w:eastAsia="Times New Roman"/>
        </w:rPr>
        <w:t>t</w:t>
      </w:r>
      <w:r w:rsidRPr="009A7A62">
        <w:rPr>
          <w:rFonts w:eastAsia="Times New Roman"/>
          <w:spacing w:val="25"/>
        </w:rPr>
        <w:t xml:space="preserve"> 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ea</w:t>
      </w:r>
      <w:r w:rsidRPr="009A7A62">
        <w:rPr>
          <w:rFonts w:eastAsia="Times New Roman"/>
        </w:rPr>
        <w:t>m</w:t>
      </w:r>
      <w:r w:rsidRPr="009A7A62">
        <w:rPr>
          <w:rFonts w:eastAsia="Times New Roman"/>
          <w:spacing w:val="22"/>
        </w:rPr>
        <w:t xml:space="preserve"> </w:t>
      </w:r>
      <w:r w:rsidRPr="009A7A62">
        <w:rPr>
          <w:rFonts w:eastAsia="Times New Roman"/>
          <w:spacing w:val="2"/>
        </w:rPr>
        <w:t>b</w:t>
      </w:r>
      <w:r w:rsidRPr="009A7A62">
        <w:rPr>
          <w:rFonts w:eastAsia="Times New Roman"/>
          <w:spacing w:val="1"/>
        </w:rPr>
        <w:t>r</w:t>
      </w:r>
      <w:r w:rsidRPr="009A7A62">
        <w:rPr>
          <w:rFonts w:eastAsia="Times New Roman"/>
          <w:spacing w:val="2"/>
        </w:rPr>
        <w:t>ok</w:t>
      </w:r>
      <w:r w:rsidRPr="009A7A62">
        <w:rPr>
          <w:rFonts w:eastAsia="Times New Roman"/>
        </w:rPr>
        <w:t>e</w:t>
      </w:r>
      <w:r w:rsidRPr="009A7A62">
        <w:rPr>
          <w:rFonts w:eastAsia="Times New Roman"/>
          <w:spacing w:val="23"/>
        </w:rPr>
        <w:t xml:space="preserve"> 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h</w:t>
      </w:r>
      <w:r w:rsidRPr="009A7A62">
        <w:rPr>
          <w:rFonts w:eastAsia="Times New Roman"/>
        </w:rPr>
        <w:t>e</w:t>
      </w:r>
      <w:r w:rsidRPr="009A7A62">
        <w:rPr>
          <w:rFonts w:eastAsia="Times New Roman"/>
          <w:spacing w:val="16"/>
        </w:rPr>
        <w:t xml:space="preserve"> </w:t>
      </w:r>
      <w:r w:rsidRPr="009A7A62">
        <w:rPr>
          <w:rFonts w:eastAsia="Times New Roman"/>
          <w:spacing w:val="3"/>
        </w:rPr>
        <w:t>G</w:t>
      </w:r>
      <w:r w:rsidRPr="009A7A62">
        <w:rPr>
          <w:rFonts w:eastAsia="Times New Roman"/>
          <w:spacing w:val="2"/>
        </w:rPr>
        <w:t>u</w:t>
      </w:r>
      <w:r w:rsidRPr="009A7A62">
        <w:rPr>
          <w:rFonts w:eastAsia="Times New Roman"/>
          <w:spacing w:val="1"/>
        </w:rPr>
        <w:t>i</w:t>
      </w:r>
      <w:r w:rsidRPr="009A7A62">
        <w:rPr>
          <w:rFonts w:eastAsia="Times New Roman"/>
          <w:spacing w:val="2"/>
        </w:rPr>
        <w:t>nne</w:t>
      </w:r>
      <w:r w:rsidRPr="009A7A62">
        <w:rPr>
          <w:rFonts w:eastAsia="Times New Roman"/>
          <w:spacing w:val="1"/>
        </w:rPr>
        <w:t>s</w:t>
      </w:r>
      <w:r w:rsidRPr="009A7A62">
        <w:rPr>
          <w:rFonts w:eastAsia="Times New Roman"/>
        </w:rPr>
        <w:t>s</w:t>
      </w:r>
      <w:r w:rsidRPr="009A7A62">
        <w:rPr>
          <w:rFonts w:eastAsia="Times New Roman"/>
          <w:spacing w:val="31"/>
        </w:rPr>
        <w:t xml:space="preserve"> </w:t>
      </w:r>
      <w:r w:rsidRPr="009A7A62">
        <w:rPr>
          <w:rFonts w:eastAsia="Times New Roman"/>
          <w:spacing w:val="3"/>
        </w:rPr>
        <w:t>W</w:t>
      </w:r>
      <w:r w:rsidRPr="009A7A62">
        <w:rPr>
          <w:rFonts w:eastAsia="Times New Roman"/>
          <w:spacing w:val="2"/>
        </w:rPr>
        <w:t>o</w:t>
      </w:r>
      <w:r w:rsidRPr="009A7A62">
        <w:rPr>
          <w:rFonts w:eastAsia="Times New Roman"/>
          <w:spacing w:val="1"/>
        </w:rPr>
        <w:t>rl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24"/>
        </w:rPr>
        <w:t xml:space="preserve"> </w:t>
      </w:r>
      <w:r w:rsidRPr="009A7A62">
        <w:rPr>
          <w:rFonts w:eastAsia="Times New Roman"/>
          <w:spacing w:val="2"/>
        </w:rPr>
        <w:t>Reco</w:t>
      </w:r>
      <w:r w:rsidRPr="009A7A62">
        <w:rPr>
          <w:rFonts w:eastAsia="Times New Roman"/>
          <w:spacing w:val="1"/>
        </w:rPr>
        <w:t>r</w:t>
      </w:r>
      <w:r w:rsidRPr="009A7A62">
        <w:rPr>
          <w:rFonts w:eastAsia="Times New Roman"/>
          <w:spacing w:val="2"/>
        </w:rPr>
        <w:t>d</w:t>
      </w:r>
      <w:r w:rsidRPr="009A7A62">
        <w:rPr>
          <w:rFonts w:eastAsia="Times New Roman"/>
        </w:rPr>
        <w:t>s</w:t>
      </w:r>
      <w:r w:rsidRPr="009A7A62">
        <w:rPr>
          <w:rFonts w:eastAsia="Times New Roman"/>
          <w:spacing w:val="29"/>
        </w:rPr>
        <w:t xml:space="preserve"> </w:t>
      </w:r>
      <w:r w:rsidRPr="009A7A62">
        <w:rPr>
          <w:rFonts w:eastAsia="Times New Roman"/>
          <w:spacing w:val="1"/>
        </w:rPr>
        <w:t>f</w:t>
      </w:r>
      <w:r w:rsidRPr="009A7A62">
        <w:rPr>
          <w:rFonts w:eastAsia="Times New Roman"/>
          <w:spacing w:val="2"/>
        </w:rPr>
        <w:t>o</w:t>
      </w:r>
      <w:r w:rsidRPr="009A7A62">
        <w:rPr>
          <w:rFonts w:eastAsia="Times New Roman"/>
        </w:rPr>
        <w:t>r</w:t>
      </w:r>
      <w:r w:rsidRPr="009A7A62">
        <w:rPr>
          <w:rFonts w:eastAsia="Times New Roman"/>
          <w:spacing w:val="16"/>
        </w:rPr>
        <w:t xml:space="preserve"> </w:t>
      </w:r>
      <w:r w:rsidRPr="009A7A62">
        <w:rPr>
          <w:rFonts w:eastAsia="Times New Roman"/>
          <w:spacing w:val="2"/>
        </w:rPr>
        <w:t>“Th</w:t>
      </w:r>
      <w:r w:rsidRPr="009A7A62">
        <w:rPr>
          <w:rFonts w:eastAsia="Times New Roman"/>
        </w:rPr>
        <w:t>e</w:t>
      </w:r>
      <w:r w:rsidRPr="009A7A62">
        <w:rPr>
          <w:rFonts w:eastAsia="Times New Roman"/>
          <w:spacing w:val="21"/>
        </w:rPr>
        <w:t xml:space="preserve"> </w:t>
      </w:r>
      <w:r w:rsidRPr="009A7A62">
        <w:rPr>
          <w:rFonts w:eastAsia="Times New Roman"/>
          <w:spacing w:val="3"/>
        </w:rPr>
        <w:t>m</w:t>
      </w:r>
      <w:r w:rsidRPr="009A7A62">
        <w:rPr>
          <w:rFonts w:eastAsia="Times New Roman"/>
          <w:spacing w:val="2"/>
        </w:rPr>
        <w:t>o</w:t>
      </w:r>
      <w:r w:rsidRPr="009A7A62">
        <w:rPr>
          <w:rFonts w:eastAsia="Times New Roman"/>
          <w:spacing w:val="1"/>
        </w:rPr>
        <w:t>s</w:t>
      </w:r>
      <w:r w:rsidRPr="009A7A62">
        <w:rPr>
          <w:rFonts w:eastAsia="Times New Roman"/>
        </w:rPr>
        <w:t>t</w:t>
      </w:r>
      <w:r w:rsidRPr="009A7A62">
        <w:rPr>
          <w:rFonts w:eastAsia="Times New Roman"/>
          <w:spacing w:val="21"/>
        </w:rPr>
        <w:t xml:space="preserve"> </w:t>
      </w:r>
      <w:r w:rsidRPr="009A7A62">
        <w:rPr>
          <w:rFonts w:eastAsia="Times New Roman"/>
          <w:spacing w:val="2"/>
        </w:rPr>
        <w:t>e</w:t>
      </w:r>
      <w:r w:rsidRPr="009A7A62">
        <w:rPr>
          <w:rFonts w:eastAsia="Times New Roman"/>
          <w:spacing w:val="1"/>
        </w:rPr>
        <w:t>l</w:t>
      </w:r>
      <w:r w:rsidRPr="009A7A62">
        <w:rPr>
          <w:rFonts w:eastAsia="Times New Roman"/>
          <w:spacing w:val="2"/>
        </w:rPr>
        <w:t>ec</w:t>
      </w:r>
      <w:r w:rsidRPr="009A7A62">
        <w:rPr>
          <w:rFonts w:eastAsia="Times New Roman"/>
          <w:spacing w:val="1"/>
        </w:rPr>
        <w:t>tri</w:t>
      </w:r>
      <w:r w:rsidRPr="009A7A62">
        <w:rPr>
          <w:rFonts w:eastAsia="Times New Roman"/>
          <w:spacing w:val="2"/>
        </w:rPr>
        <w:t>ca</w:t>
      </w:r>
      <w:r w:rsidRPr="009A7A62">
        <w:rPr>
          <w:rFonts w:eastAsia="Times New Roman"/>
        </w:rPr>
        <w:t>l</w:t>
      </w:r>
      <w:r w:rsidRPr="009A7A62">
        <w:rPr>
          <w:rFonts w:eastAsia="Times New Roman"/>
          <w:spacing w:val="31"/>
        </w:rPr>
        <w:t xml:space="preserve"> </w:t>
      </w:r>
      <w:r w:rsidRPr="009A7A62">
        <w:rPr>
          <w:rFonts w:eastAsia="Times New Roman"/>
          <w:spacing w:val="2"/>
        </w:rPr>
        <w:t>ene</w:t>
      </w:r>
      <w:r w:rsidRPr="009A7A62">
        <w:rPr>
          <w:rFonts w:eastAsia="Times New Roman"/>
          <w:spacing w:val="1"/>
        </w:rPr>
        <w:t>r</w:t>
      </w:r>
      <w:r w:rsidRPr="009A7A62">
        <w:rPr>
          <w:rFonts w:eastAsia="Times New Roman"/>
          <w:spacing w:val="2"/>
        </w:rPr>
        <w:t>g</w:t>
      </w:r>
      <w:r w:rsidRPr="009A7A62">
        <w:rPr>
          <w:rFonts w:eastAsia="Times New Roman"/>
        </w:rPr>
        <w:t>y</w:t>
      </w:r>
      <w:r w:rsidRPr="009A7A62">
        <w:rPr>
          <w:rFonts w:eastAsia="Times New Roman"/>
          <w:spacing w:val="25"/>
        </w:rPr>
        <w:t xml:space="preserve"> </w:t>
      </w:r>
      <w:r w:rsidRPr="009A7A62">
        <w:rPr>
          <w:rFonts w:eastAsia="Times New Roman"/>
          <w:spacing w:val="2"/>
        </w:rPr>
        <w:t>gene</w:t>
      </w:r>
      <w:r w:rsidRPr="009A7A62">
        <w:rPr>
          <w:rFonts w:eastAsia="Times New Roman"/>
          <w:spacing w:val="1"/>
        </w:rPr>
        <w:t>r</w:t>
      </w:r>
      <w:r w:rsidRPr="009A7A62">
        <w:rPr>
          <w:rFonts w:eastAsia="Times New Roman"/>
          <w:spacing w:val="2"/>
        </w:rPr>
        <w:t>a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  <w:spacing w:val="2"/>
        </w:rPr>
        <w:t>e</w:t>
      </w:r>
      <w:r w:rsidRPr="009A7A62">
        <w:rPr>
          <w:rFonts w:eastAsia="Times New Roman"/>
        </w:rPr>
        <w:t>d</w:t>
      </w:r>
      <w:r w:rsidRPr="009A7A62">
        <w:rPr>
          <w:rFonts w:eastAsia="Times New Roman"/>
          <w:spacing w:val="32"/>
        </w:rPr>
        <w:t xml:space="preserve"> </w:t>
      </w:r>
      <w:r w:rsidRPr="009A7A62">
        <w:rPr>
          <w:rFonts w:eastAsia="Times New Roman"/>
          <w:spacing w:val="2"/>
          <w:w w:val="103"/>
        </w:rPr>
        <w:t>b</w:t>
      </w:r>
      <w:r w:rsidRPr="009A7A62">
        <w:rPr>
          <w:rFonts w:eastAsia="Times New Roman"/>
          <w:w w:val="103"/>
        </w:rPr>
        <w:t>y</w:t>
      </w:r>
      <w:r>
        <w:rPr>
          <w:rFonts w:eastAsia="Times New Roman"/>
          <w:w w:val="103"/>
        </w:rPr>
        <w:t xml:space="preserve"> </w:t>
      </w:r>
      <w:r w:rsidRPr="00804C07">
        <w:rPr>
          <w:rFonts w:eastAsia="Times New Roman"/>
          <w:spacing w:val="2"/>
        </w:rPr>
        <w:t>peda</w:t>
      </w:r>
      <w:r w:rsidRPr="00804C07">
        <w:rPr>
          <w:rFonts w:eastAsia="Times New Roman"/>
          <w:spacing w:val="1"/>
        </w:rPr>
        <w:t>lin</w:t>
      </w:r>
      <w:r w:rsidRPr="00804C07">
        <w:rPr>
          <w:rFonts w:eastAsia="Times New Roman"/>
          <w:spacing w:val="2"/>
        </w:rPr>
        <w:t>g</w:t>
      </w:r>
      <w:r w:rsidRPr="00804C07">
        <w:rPr>
          <w:rFonts w:eastAsia="Times New Roman"/>
          <w:spacing w:val="26"/>
        </w:rPr>
        <w:t xml:space="preserve"> </w:t>
      </w:r>
      <w:r w:rsidRPr="00804C07">
        <w:rPr>
          <w:rFonts w:eastAsia="Times New Roman"/>
          <w:spacing w:val="2"/>
        </w:rPr>
        <w:t>o</w:t>
      </w:r>
      <w:r w:rsidRPr="00804C07">
        <w:rPr>
          <w:rFonts w:eastAsia="Times New Roman"/>
        </w:rPr>
        <w:t>n</w:t>
      </w:r>
      <w:r w:rsidRPr="00804C07">
        <w:rPr>
          <w:rFonts w:eastAsia="Times New Roman"/>
          <w:spacing w:val="10"/>
        </w:rPr>
        <w:t xml:space="preserve"> </w:t>
      </w:r>
      <w:r w:rsidRPr="00804C07">
        <w:rPr>
          <w:rFonts w:eastAsia="Times New Roman"/>
          <w:spacing w:val="2"/>
        </w:rPr>
        <w:t>b</w:t>
      </w:r>
      <w:r w:rsidRPr="00804C07">
        <w:rPr>
          <w:rFonts w:eastAsia="Times New Roman"/>
          <w:spacing w:val="1"/>
        </w:rPr>
        <w:t>i</w:t>
      </w:r>
      <w:r w:rsidRPr="00804C07">
        <w:rPr>
          <w:rFonts w:eastAsia="Times New Roman"/>
          <w:spacing w:val="2"/>
        </w:rPr>
        <w:t>cyc</w:t>
      </w:r>
      <w:r w:rsidRPr="00804C07">
        <w:rPr>
          <w:rFonts w:eastAsia="Times New Roman"/>
          <w:spacing w:val="1"/>
        </w:rPr>
        <w:t>l</w:t>
      </w:r>
      <w:r w:rsidRPr="00804C07">
        <w:rPr>
          <w:rFonts w:eastAsia="Times New Roman"/>
          <w:spacing w:val="2"/>
        </w:rPr>
        <w:t>e</w:t>
      </w:r>
      <w:r w:rsidRPr="00804C07">
        <w:rPr>
          <w:rFonts w:eastAsia="Times New Roman"/>
        </w:rPr>
        <w:t>s</w:t>
      </w:r>
      <w:r w:rsidRPr="00804C07">
        <w:rPr>
          <w:rFonts w:eastAsia="Times New Roman"/>
          <w:spacing w:val="24"/>
        </w:rPr>
        <w:t xml:space="preserve"> </w:t>
      </w:r>
      <w:r w:rsidRPr="00804C07">
        <w:rPr>
          <w:rFonts w:eastAsia="Times New Roman"/>
          <w:spacing w:val="1"/>
        </w:rPr>
        <w:t>i</w:t>
      </w:r>
      <w:r w:rsidRPr="00804C07">
        <w:rPr>
          <w:rFonts w:eastAsia="Times New Roman"/>
        </w:rPr>
        <w:t>n</w:t>
      </w:r>
      <w:r w:rsidRPr="00804C07">
        <w:rPr>
          <w:rFonts w:eastAsia="Times New Roman"/>
          <w:spacing w:val="9"/>
        </w:rPr>
        <w:t xml:space="preserve"> </w:t>
      </w:r>
      <w:r w:rsidRPr="00804C07">
        <w:rPr>
          <w:rFonts w:eastAsia="Times New Roman"/>
          <w:spacing w:val="2"/>
        </w:rPr>
        <w:t>2</w:t>
      </w:r>
      <w:r w:rsidRPr="00804C07">
        <w:rPr>
          <w:rFonts w:eastAsia="Times New Roman"/>
        </w:rPr>
        <w:t>4</w:t>
      </w:r>
      <w:r w:rsidRPr="00804C07">
        <w:rPr>
          <w:rFonts w:eastAsia="Times New Roman"/>
          <w:spacing w:val="10"/>
        </w:rPr>
        <w:t xml:space="preserve"> </w:t>
      </w:r>
      <w:r w:rsidRPr="00804C07">
        <w:rPr>
          <w:rFonts w:eastAsia="Times New Roman"/>
          <w:spacing w:val="2"/>
        </w:rPr>
        <w:t>hou</w:t>
      </w:r>
      <w:r w:rsidRPr="00804C07">
        <w:rPr>
          <w:rFonts w:eastAsia="Times New Roman"/>
          <w:spacing w:val="1"/>
        </w:rPr>
        <w:t>rs</w:t>
      </w:r>
      <w:r w:rsidRPr="00804C07">
        <w:rPr>
          <w:rFonts w:eastAsia="Times New Roman"/>
        </w:rPr>
        <w:t>”</w:t>
      </w:r>
      <w:r w:rsidRPr="00804C07">
        <w:rPr>
          <w:rFonts w:eastAsia="Times New Roman"/>
          <w:spacing w:val="20"/>
        </w:rPr>
        <w:t xml:space="preserve"> </w:t>
      </w:r>
      <w:r w:rsidRPr="00804C07">
        <w:rPr>
          <w:rFonts w:eastAsia="Times New Roman"/>
          <w:spacing w:val="1"/>
        </w:rPr>
        <w:t>(</w:t>
      </w:r>
      <w:r w:rsidRPr="00804C07">
        <w:rPr>
          <w:rFonts w:eastAsia="Times New Roman"/>
          <w:spacing w:val="2"/>
        </w:rPr>
        <w:t>31</w:t>
      </w:r>
      <w:r w:rsidRPr="00804C07">
        <w:rPr>
          <w:rFonts w:eastAsia="Times New Roman"/>
          <w:spacing w:val="1"/>
        </w:rPr>
        <w:t>,</w:t>
      </w:r>
      <w:r w:rsidRPr="00804C07">
        <w:rPr>
          <w:rFonts w:eastAsia="Times New Roman"/>
          <w:spacing w:val="2"/>
        </w:rPr>
        <w:t>399</w:t>
      </w:r>
      <w:r w:rsidRPr="00804C07">
        <w:rPr>
          <w:rFonts w:eastAsia="Times New Roman"/>
          <w:spacing w:val="1"/>
        </w:rPr>
        <w:t>.</w:t>
      </w:r>
      <w:r w:rsidRPr="00804C07">
        <w:rPr>
          <w:rFonts w:eastAsia="Times New Roman"/>
          <w:spacing w:val="2"/>
        </w:rPr>
        <w:t>3</w:t>
      </w:r>
      <w:r w:rsidRPr="00804C07">
        <w:rPr>
          <w:rFonts w:eastAsia="Times New Roman"/>
        </w:rPr>
        <w:t>1</w:t>
      </w:r>
      <w:r w:rsidRPr="00804C07">
        <w:rPr>
          <w:rFonts w:eastAsia="Times New Roman"/>
          <w:spacing w:val="30"/>
        </w:rPr>
        <w:t xml:space="preserve"> </w:t>
      </w:r>
      <w:r w:rsidRPr="00804C07">
        <w:rPr>
          <w:rFonts w:eastAsia="Times New Roman"/>
          <w:spacing w:val="3"/>
          <w:w w:val="103"/>
        </w:rPr>
        <w:t>w</w:t>
      </w:r>
      <w:r w:rsidRPr="00804C07">
        <w:rPr>
          <w:rFonts w:eastAsia="Times New Roman"/>
          <w:spacing w:val="2"/>
          <w:w w:val="103"/>
        </w:rPr>
        <w:t>a</w:t>
      </w:r>
      <w:r w:rsidRPr="00804C07">
        <w:rPr>
          <w:rFonts w:eastAsia="Times New Roman"/>
          <w:spacing w:val="1"/>
          <w:w w:val="103"/>
        </w:rPr>
        <w:t>tt</w:t>
      </w:r>
      <w:r w:rsidRPr="00804C07">
        <w:rPr>
          <w:rFonts w:eastAsia="Times New Roman"/>
          <w:w w:val="103"/>
        </w:rPr>
        <w:t>)</w:t>
      </w:r>
    </w:p>
    <w:p w14:paraId="611425F8" w14:textId="77777777" w:rsidR="005C2E56" w:rsidRPr="000E336C" w:rsidRDefault="005C2E56" w:rsidP="005C2E56">
      <w:pPr>
        <w:pStyle w:val="ListParagraph"/>
        <w:spacing w:line="260" w:lineRule="exact"/>
        <w:ind w:left="567"/>
        <w:rPr>
          <w:sz w:val="24"/>
          <w:szCs w:val="24"/>
        </w:rPr>
      </w:pPr>
    </w:p>
    <w:p w14:paraId="5D0178FA" w14:textId="77777777" w:rsidR="005C2E56" w:rsidRDefault="005C2E56" w:rsidP="005C2E56">
      <w:pPr>
        <w:ind w:left="142"/>
        <w:rPr>
          <w:rFonts w:eastAsia="Times New Roman"/>
          <w:b/>
          <w:sz w:val="28"/>
          <w:szCs w:val="28"/>
          <w:u w:val="single"/>
          <w:lang w:eastAsia="zh-CN"/>
        </w:rPr>
      </w:pPr>
      <w:r w:rsidRPr="00646CC1">
        <w:rPr>
          <w:rFonts w:eastAsia="Times New Roman" w:hint="eastAsia"/>
          <w:b/>
          <w:sz w:val="28"/>
          <w:szCs w:val="28"/>
          <w:u w:val="single" w:color="000000"/>
          <w:lang w:eastAsia="zh-CN"/>
        </w:rPr>
        <w:t>SKILL</w:t>
      </w:r>
      <w:r w:rsidRPr="009F13F9">
        <w:rPr>
          <w:rFonts w:eastAsia="Times New Roman" w:hint="eastAsia"/>
          <w:b/>
          <w:sz w:val="28"/>
          <w:szCs w:val="28"/>
          <w:u w:val="single"/>
          <w:lang w:eastAsia="zh-CN"/>
        </w:rPr>
        <w:t>S</w:t>
      </w:r>
    </w:p>
    <w:p w14:paraId="1C8AFF84" w14:textId="77777777" w:rsidR="00804C07" w:rsidRPr="00804C07" w:rsidRDefault="00804C07" w:rsidP="005C2E56">
      <w:pPr>
        <w:ind w:left="142"/>
        <w:rPr>
          <w:rFonts w:eastAsia="Times New Roman"/>
          <w:b/>
          <w:u w:val="single" w:color="000000"/>
          <w:lang w:eastAsia="zh-CN"/>
        </w:rPr>
      </w:pPr>
    </w:p>
    <w:p w14:paraId="1B7925A0" w14:textId="77777777" w:rsidR="005C2E56" w:rsidRDefault="005C2E56" w:rsidP="005C2E56">
      <w:pPr>
        <w:pStyle w:val="ListParagraph"/>
        <w:numPr>
          <w:ilvl w:val="0"/>
          <w:numId w:val="20"/>
        </w:numPr>
        <w:spacing w:line="220" w:lineRule="exact"/>
        <w:ind w:left="567" w:hanging="283"/>
        <w:rPr>
          <w:rFonts w:eastAsia="Times New Roman"/>
          <w:spacing w:val="2"/>
          <w:lang w:eastAsia="zh-CN"/>
        </w:rPr>
      </w:pPr>
      <w:r>
        <w:rPr>
          <w:rFonts w:eastAsia="Times New Roman" w:hint="eastAsia"/>
          <w:spacing w:val="2"/>
          <w:lang w:eastAsia="zh-CN"/>
        </w:rPr>
        <w:t>Python</w:t>
      </w:r>
      <w:bookmarkStart w:id="0" w:name="_GoBack"/>
      <w:bookmarkEnd w:id="0"/>
    </w:p>
    <w:p w14:paraId="11A52738" w14:textId="77777777" w:rsidR="005C2E56" w:rsidRDefault="005C2E56" w:rsidP="005C2E56">
      <w:pPr>
        <w:pStyle w:val="ListParagraph"/>
        <w:numPr>
          <w:ilvl w:val="0"/>
          <w:numId w:val="20"/>
        </w:numPr>
        <w:spacing w:line="220" w:lineRule="exact"/>
        <w:ind w:left="567" w:hanging="283"/>
        <w:rPr>
          <w:rFonts w:eastAsia="Times New Roman"/>
          <w:spacing w:val="2"/>
          <w:lang w:eastAsia="zh-CN"/>
        </w:rPr>
      </w:pPr>
      <w:r>
        <w:rPr>
          <w:rFonts w:eastAsia="Times New Roman" w:hint="eastAsia"/>
          <w:spacing w:val="2"/>
          <w:lang w:eastAsia="zh-CN"/>
        </w:rPr>
        <w:t>Data Structure and Algorithms</w:t>
      </w:r>
    </w:p>
    <w:p w14:paraId="07DE5CC0" w14:textId="77777777" w:rsidR="00120B1C" w:rsidRDefault="00120B1C" w:rsidP="005C2E56">
      <w:pPr>
        <w:pStyle w:val="ListParagraph"/>
        <w:numPr>
          <w:ilvl w:val="0"/>
          <w:numId w:val="20"/>
        </w:numPr>
        <w:spacing w:line="220" w:lineRule="exact"/>
        <w:ind w:left="567" w:hanging="283"/>
        <w:rPr>
          <w:rFonts w:eastAsia="Times New Roman"/>
          <w:spacing w:val="2"/>
          <w:lang w:eastAsia="zh-CN"/>
        </w:rPr>
      </w:pPr>
      <w:r>
        <w:rPr>
          <w:rFonts w:eastAsia="Times New Roman" w:hint="eastAsia"/>
          <w:spacing w:val="2"/>
          <w:lang w:eastAsia="zh-CN"/>
        </w:rPr>
        <w:t>Git</w:t>
      </w:r>
    </w:p>
    <w:p w14:paraId="7898D736" w14:textId="77777777" w:rsidR="00120B1C" w:rsidRPr="00924DEB" w:rsidRDefault="00120B1C" w:rsidP="005C2E56">
      <w:pPr>
        <w:pStyle w:val="ListParagraph"/>
        <w:numPr>
          <w:ilvl w:val="0"/>
          <w:numId w:val="20"/>
        </w:numPr>
        <w:spacing w:line="220" w:lineRule="exact"/>
        <w:ind w:left="567" w:hanging="283"/>
        <w:rPr>
          <w:rFonts w:eastAsia="Times New Roman"/>
          <w:spacing w:val="2"/>
          <w:lang w:eastAsia="zh-CN"/>
        </w:rPr>
      </w:pPr>
      <w:r>
        <w:rPr>
          <w:rFonts w:eastAsia="Times New Roman" w:hint="eastAsia"/>
          <w:spacing w:val="2"/>
          <w:lang w:eastAsia="zh-CN"/>
        </w:rPr>
        <w:t>Linux Shell</w:t>
      </w:r>
    </w:p>
    <w:p w14:paraId="1A852BEE" w14:textId="77777777" w:rsidR="00804C07" w:rsidRDefault="005C2E56" w:rsidP="00804C07">
      <w:pPr>
        <w:pStyle w:val="ListParagraph"/>
        <w:numPr>
          <w:ilvl w:val="0"/>
          <w:numId w:val="20"/>
        </w:numPr>
        <w:spacing w:line="220" w:lineRule="exact"/>
        <w:ind w:left="567" w:hanging="283"/>
        <w:rPr>
          <w:rFonts w:eastAsia="Times New Roman"/>
          <w:spacing w:val="2"/>
          <w:lang w:eastAsia="zh-CN"/>
        </w:rPr>
      </w:pPr>
      <w:r>
        <w:rPr>
          <w:rFonts w:eastAsia="Times New Roman" w:hint="eastAsia"/>
          <w:spacing w:val="2"/>
          <w:lang w:eastAsia="zh-CN"/>
        </w:rPr>
        <w:t>C++</w:t>
      </w:r>
    </w:p>
    <w:p w14:paraId="01F2FFF0" w14:textId="77777777" w:rsidR="00804C07" w:rsidRPr="00804C07" w:rsidRDefault="00804C07" w:rsidP="00804C07">
      <w:pPr>
        <w:pStyle w:val="ListParagraph"/>
        <w:numPr>
          <w:ilvl w:val="0"/>
          <w:numId w:val="20"/>
        </w:numPr>
        <w:spacing w:line="220" w:lineRule="exact"/>
        <w:ind w:left="567" w:hanging="283"/>
        <w:rPr>
          <w:rFonts w:eastAsia="Times New Roman"/>
          <w:spacing w:val="2"/>
          <w:lang w:eastAsia="zh-CN"/>
        </w:rPr>
      </w:pPr>
      <w:r>
        <w:rPr>
          <w:rFonts w:hint="eastAsia"/>
          <w:lang w:eastAsia="zh-CN"/>
        </w:rPr>
        <w:t>ROS</w:t>
      </w:r>
    </w:p>
    <w:p w14:paraId="62514FAF" w14:textId="77777777" w:rsidR="00804C07" w:rsidRPr="00120B1C" w:rsidRDefault="00804C07" w:rsidP="00804C07">
      <w:pPr>
        <w:pStyle w:val="ListParagraph"/>
        <w:numPr>
          <w:ilvl w:val="0"/>
          <w:numId w:val="20"/>
        </w:numPr>
        <w:spacing w:line="220" w:lineRule="exact"/>
        <w:ind w:left="567" w:hanging="283"/>
        <w:rPr>
          <w:rFonts w:eastAsia="Times New Roman"/>
          <w:spacing w:val="2"/>
          <w:lang w:eastAsia="zh-CN"/>
        </w:rPr>
      </w:pPr>
      <w:r>
        <w:rPr>
          <w:lang w:eastAsia="zh-CN"/>
        </w:rPr>
        <w:t>Matlab</w:t>
      </w:r>
    </w:p>
    <w:p w14:paraId="646AE0F0" w14:textId="77777777" w:rsidR="00120B1C" w:rsidRPr="00120B1C" w:rsidRDefault="00120B1C" w:rsidP="00120B1C">
      <w:pPr>
        <w:pStyle w:val="ListParagraph"/>
        <w:numPr>
          <w:ilvl w:val="0"/>
          <w:numId w:val="20"/>
        </w:numPr>
        <w:spacing w:line="220" w:lineRule="exact"/>
        <w:ind w:left="567" w:hanging="283"/>
        <w:rPr>
          <w:rFonts w:eastAsia="Times New Roman"/>
          <w:spacing w:val="2"/>
          <w:lang w:eastAsia="zh-CN"/>
        </w:rPr>
      </w:pPr>
      <w:r>
        <w:rPr>
          <w:lang w:eastAsia="zh-CN"/>
        </w:rPr>
        <w:t>Machine Learning</w:t>
      </w:r>
    </w:p>
    <w:p w14:paraId="73444B66" w14:textId="77777777" w:rsidR="00804C07" w:rsidRPr="00804C07" w:rsidRDefault="00804C07" w:rsidP="00804C07">
      <w:pPr>
        <w:pStyle w:val="ListParagraph"/>
        <w:numPr>
          <w:ilvl w:val="0"/>
          <w:numId w:val="20"/>
        </w:numPr>
        <w:spacing w:line="220" w:lineRule="exact"/>
        <w:ind w:left="567" w:hanging="283"/>
        <w:rPr>
          <w:rFonts w:eastAsia="Times New Roman"/>
          <w:spacing w:val="2"/>
          <w:lang w:eastAsia="zh-CN"/>
        </w:rPr>
      </w:pPr>
      <w:r>
        <w:rPr>
          <w:lang w:eastAsia="zh-CN"/>
        </w:rPr>
        <w:t>Control Theory and Dynamics</w:t>
      </w:r>
    </w:p>
    <w:p w14:paraId="1E0D7DB2" w14:textId="77777777" w:rsidR="00804C07" w:rsidRPr="00804C07" w:rsidRDefault="00804C07" w:rsidP="00804C07">
      <w:pPr>
        <w:pStyle w:val="ListParagraph"/>
        <w:numPr>
          <w:ilvl w:val="0"/>
          <w:numId w:val="20"/>
        </w:numPr>
        <w:spacing w:line="220" w:lineRule="exact"/>
        <w:ind w:left="567" w:hanging="283"/>
        <w:rPr>
          <w:rFonts w:eastAsia="Times New Roman"/>
          <w:spacing w:val="2"/>
          <w:lang w:eastAsia="zh-CN"/>
        </w:rPr>
      </w:pPr>
      <w:r>
        <w:rPr>
          <w:lang w:eastAsia="zh-CN"/>
        </w:rPr>
        <w:t>Robotics</w:t>
      </w:r>
    </w:p>
    <w:p w14:paraId="069BD009" w14:textId="77777777" w:rsidR="00804C07" w:rsidRPr="00804C07" w:rsidRDefault="00804C07" w:rsidP="00804C07">
      <w:pPr>
        <w:pStyle w:val="ListParagraph"/>
        <w:numPr>
          <w:ilvl w:val="0"/>
          <w:numId w:val="20"/>
        </w:numPr>
        <w:spacing w:line="220" w:lineRule="exact"/>
        <w:ind w:left="567" w:hanging="283"/>
        <w:rPr>
          <w:rFonts w:eastAsia="Times New Roman"/>
          <w:spacing w:val="2"/>
          <w:lang w:eastAsia="zh-CN"/>
        </w:rPr>
      </w:pPr>
      <w:r>
        <w:rPr>
          <w:lang w:eastAsia="zh-CN"/>
        </w:rPr>
        <w:t>SolidWorks</w:t>
      </w:r>
    </w:p>
    <w:p w14:paraId="2288AFDB" w14:textId="77777777" w:rsidR="00804C07" w:rsidRPr="000E336C" w:rsidRDefault="00804C07" w:rsidP="00804C07">
      <w:pPr>
        <w:pStyle w:val="ListParagraph"/>
        <w:spacing w:line="220" w:lineRule="exact"/>
        <w:ind w:left="567"/>
        <w:rPr>
          <w:rFonts w:eastAsia="Times New Roman"/>
          <w:spacing w:val="2"/>
          <w:sz w:val="24"/>
          <w:szCs w:val="24"/>
          <w:lang w:eastAsia="zh-CN"/>
        </w:rPr>
      </w:pPr>
    </w:p>
    <w:p w14:paraId="70CF1C14" w14:textId="77777777" w:rsidR="005910C6" w:rsidRDefault="00020290" w:rsidP="00144ED9">
      <w:pPr>
        <w:ind w:left="142" w:hanging="38"/>
        <w:rPr>
          <w:rFonts w:eastAsia="Times New Roman"/>
          <w:b/>
          <w:sz w:val="28"/>
          <w:szCs w:val="28"/>
          <w:u w:val="single" w:color="000000"/>
        </w:rPr>
      </w:pPr>
      <w:r w:rsidRPr="00646CC1">
        <w:rPr>
          <w:rFonts w:eastAsia="Times New Roman"/>
          <w:b/>
          <w:sz w:val="28"/>
          <w:szCs w:val="28"/>
          <w:u w:val="single" w:color="000000"/>
        </w:rPr>
        <w:t>LANGUAGE ABILITIES</w:t>
      </w:r>
    </w:p>
    <w:p w14:paraId="54751BF5" w14:textId="77777777" w:rsidR="00804C07" w:rsidRPr="00804C07" w:rsidRDefault="00804C07" w:rsidP="00144ED9">
      <w:pPr>
        <w:ind w:left="142" w:hanging="38"/>
        <w:rPr>
          <w:lang w:eastAsia="zh-CN"/>
        </w:rPr>
      </w:pPr>
    </w:p>
    <w:p w14:paraId="2BBE670A" w14:textId="77777777" w:rsidR="005910C6" w:rsidRDefault="00020290" w:rsidP="009A7A62">
      <w:pPr>
        <w:pStyle w:val="ListParagraph"/>
        <w:numPr>
          <w:ilvl w:val="0"/>
          <w:numId w:val="21"/>
        </w:numPr>
        <w:spacing w:before="11"/>
        <w:ind w:left="567" w:hanging="283"/>
      </w:pPr>
      <w:r w:rsidRPr="009A7A62">
        <w:rPr>
          <w:rFonts w:eastAsia="Times New Roman"/>
          <w:spacing w:val="3"/>
        </w:rPr>
        <w:t>N</w:t>
      </w:r>
      <w:r w:rsidRPr="009A7A62">
        <w:rPr>
          <w:rFonts w:eastAsia="Times New Roman"/>
          <w:spacing w:val="2"/>
        </w:rPr>
        <w:t>a</w:t>
      </w:r>
      <w:r w:rsidRPr="009A7A62">
        <w:rPr>
          <w:rFonts w:eastAsia="Times New Roman"/>
          <w:spacing w:val="1"/>
        </w:rPr>
        <w:t>ti</w:t>
      </w:r>
      <w:r w:rsidRPr="009A7A62">
        <w:rPr>
          <w:rFonts w:eastAsia="Times New Roman"/>
          <w:spacing w:val="2"/>
        </w:rPr>
        <w:t>ve</w:t>
      </w:r>
      <w:r w:rsidRPr="009A7A62">
        <w:rPr>
          <w:rFonts w:eastAsia="Times New Roman"/>
        </w:rPr>
        <w:t>:</w:t>
      </w:r>
      <w:r w:rsidRPr="009A7A62">
        <w:rPr>
          <w:rFonts w:eastAsia="Times New Roman"/>
          <w:spacing w:val="22"/>
        </w:rPr>
        <w:t xml:space="preserve"> </w:t>
      </w:r>
      <w:r w:rsidRPr="009A7A62">
        <w:rPr>
          <w:rFonts w:eastAsia="Times New Roman"/>
          <w:spacing w:val="3"/>
          <w:w w:val="103"/>
        </w:rPr>
        <w:t>M</w:t>
      </w:r>
      <w:r w:rsidRPr="009A7A62">
        <w:rPr>
          <w:rFonts w:eastAsia="Times New Roman"/>
          <w:spacing w:val="2"/>
          <w:w w:val="103"/>
        </w:rPr>
        <w:t>anda</w:t>
      </w:r>
      <w:r w:rsidRPr="009A7A62">
        <w:rPr>
          <w:rFonts w:eastAsia="Times New Roman"/>
          <w:spacing w:val="1"/>
          <w:w w:val="103"/>
        </w:rPr>
        <w:t>ri</w:t>
      </w:r>
      <w:r w:rsidRPr="009A7A62">
        <w:rPr>
          <w:rFonts w:eastAsia="Times New Roman"/>
          <w:w w:val="103"/>
        </w:rPr>
        <w:t>n</w:t>
      </w:r>
    </w:p>
    <w:p w14:paraId="4283A6BA" w14:textId="77777777" w:rsidR="005910C6" w:rsidRDefault="00020290" w:rsidP="009A7A62">
      <w:pPr>
        <w:pStyle w:val="ListParagraph"/>
        <w:numPr>
          <w:ilvl w:val="0"/>
          <w:numId w:val="21"/>
        </w:numPr>
        <w:spacing w:before="15"/>
        <w:ind w:left="567" w:hanging="283"/>
        <w:rPr>
          <w:lang w:eastAsia="zh-CN"/>
        </w:rPr>
      </w:pPr>
      <w:r w:rsidRPr="009A7A62">
        <w:rPr>
          <w:rFonts w:eastAsia="Times New Roman"/>
          <w:spacing w:val="2"/>
        </w:rPr>
        <w:t>P</w:t>
      </w:r>
      <w:r w:rsidRPr="009A7A62">
        <w:rPr>
          <w:rFonts w:eastAsia="Times New Roman"/>
          <w:spacing w:val="1"/>
        </w:rPr>
        <w:t>r</w:t>
      </w:r>
      <w:r w:rsidRPr="009A7A62">
        <w:rPr>
          <w:rFonts w:eastAsia="Times New Roman"/>
          <w:spacing w:val="2"/>
        </w:rPr>
        <w:t>o</w:t>
      </w:r>
      <w:r w:rsidRPr="009A7A62">
        <w:rPr>
          <w:rFonts w:eastAsia="Times New Roman"/>
          <w:spacing w:val="1"/>
        </w:rPr>
        <w:t>fi</w:t>
      </w:r>
      <w:r w:rsidRPr="009A7A62">
        <w:rPr>
          <w:rFonts w:eastAsia="Times New Roman"/>
          <w:spacing w:val="2"/>
        </w:rPr>
        <w:t>c</w:t>
      </w:r>
      <w:r w:rsidRPr="009A7A62">
        <w:rPr>
          <w:rFonts w:eastAsia="Times New Roman"/>
          <w:spacing w:val="1"/>
        </w:rPr>
        <w:t>i</w:t>
      </w:r>
      <w:r w:rsidRPr="009A7A62">
        <w:rPr>
          <w:rFonts w:eastAsia="Times New Roman"/>
          <w:spacing w:val="2"/>
        </w:rPr>
        <w:t>en</w:t>
      </w:r>
      <w:r w:rsidRPr="009A7A62">
        <w:rPr>
          <w:rFonts w:eastAsia="Times New Roman"/>
          <w:spacing w:val="1"/>
        </w:rPr>
        <w:t>t</w:t>
      </w:r>
      <w:r w:rsidRPr="009A7A62">
        <w:rPr>
          <w:rFonts w:eastAsia="Times New Roman"/>
        </w:rPr>
        <w:t>:</w:t>
      </w:r>
      <w:r w:rsidRPr="009A7A62">
        <w:rPr>
          <w:rFonts w:eastAsia="Times New Roman"/>
          <w:spacing w:val="28"/>
        </w:rPr>
        <w:t xml:space="preserve"> </w:t>
      </w:r>
      <w:r w:rsidRPr="009A7A62">
        <w:rPr>
          <w:rFonts w:eastAsia="Times New Roman"/>
          <w:spacing w:val="2"/>
        </w:rPr>
        <w:t>Eng</w:t>
      </w:r>
      <w:r w:rsidRPr="009A7A62">
        <w:rPr>
          <w:rFonts w:eastAsia="Times New Roman"/>
          <w:spacing w:val="1"/>
        </w:rPr>
        <w:t>lis</w:t>
      </w:r>
      <w:r w:rsidRPr="009A7A62">
        <w:rPr>
          <w:rFonts w:eastAsia="Times New Roman"/>
        </w:rPr>
        <w:t>h</w:t>
      </w:r>
    </w:p>
    <w:p w14:paraId="4F9FFAF8" w14:textId="77777777" w:rsidR="005910C6" w:rsidRPr="00804C07" w:rsidRDefault="00B83D13" w:rsidP="00804C07">
      <w:pPr>
        <w:pStyle w:val="ListParagraph"/>
        <w:numPr>
          <w:ilvl w:val="0"/>
          <w:numId w:val="21"/>
        </w:numPr>
        <w:spacing w:before="10" w:line="220" w:lineRule="exact"/>
        <w:ind w:left="567" w:hanging="283"/>
      </w:pPr>
      <w:r>
        <w:rPr>
          <w:rFonts w:eastAsia="Times New Roman" w:hint="eastAsia"/>
          <w:spacing w:val="2"/>
          <w:position w:val="-1"/>
          <w:lang w:eastAsia="zh-CN"/>
        </w:rPr>
        <w:t>Intermediate</w:t>
      </w:r>
      <w:r w:rsidR="00020290" w:rsidRPr="009A7A62">
        <w:rPr>
          <w:rFonts w:eastAsia="Times New Roman"/>
          <w:position w:val="-1"/>
        </w:rPr>
        <w:t>:</w:t>
      </w:r>
      <w:r w:rsidR="00020290" w:rsidRPr="009A7A62">
        <w:rPr>
          <w:rFonts w:eastAsia="Times New Roman"/>
          <w:spacing w:val="14"/>
          <w:position w:val="-1"/>
        </w:rPr>
        <w:t xml:space="preserve"> </w:t>
      </w:r>
      <w:r w:rsidR="00020290" w:rsidRPr="009A7A62">
        <w:rPr>
          <w:rFonts w:eastAsia="Times New Roman"/>
          <w:spacing w:val="2"/>
          <w:w w:val="103"/>
          <w:position w:val="-1"/>
        </w:rPr>
        <w:t>Can</w:t>
      </w:r>
      <w:r w:rsidR="00020290" w:rsidRPr="009A7A62">
        <w:rPr>
          <w:rFonts w:eastAsia="Times New Roman"/>
          <w:spacing w:val="1"/>
          <w:w w:val="103"/>
          <w:position w:val="-1"/>
        </w:rPr>
        <w:t>t</w:t>
      </w:r>
      <w:r w:rsidR="00020290" w:rsidRPr="009A7A62">
        <w:rPr>
          <w:rFonts w:eastAsia="Times New Roman"/>
          <w:spacing w:val="2"/>
          <w:w w:val="103"/>
          <w:position w:val="-1"/>
        </w:rPr>
        <w:t>one</w:t>
      </w:r>
      <w:r w:rsidR="00020290" w:rsidRPr="009A7A62">
        <w:rPr>
          <w:rFonts w:eastAsia="Times New Roman"/>
          <w:spacing w:val="1"/>
          <w:w w:val="103"/>
          <w:position w:val="-1"/>
        </w:rPr>
        <w:t>s</w:t>
      </w:r>
      <w:r w:rsidR="00020290" w:rsidRPr="009A7A62">
        <w:rPr>
          <w:rFonts w:eastAsia="Times New Roman"/>
          <w:w w:val="103"/>
          <w:position w:val="-1"/>
        </w:rPr>
        <w:t>e</w:t>
      </w:r>
    </w:p>
    <w:sectPr w:rsidR="005910C6" w:rsidRPr="00804C07" w:rsidSect="00804C07">
      <w:type w:val="continuous"/>
      <w:pgSz w:w="11900" w:h="16840"/>
      <w:pgMar w:top="1440" w:right="1268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B00EC9" w14:textId="77777777" w:rsidR="00EE5626" w:rsidRDefault="00EE5626" w:rsidP="00804C07">
      <w:r>
        <w:separator/>
      </w:r>
    </w:p>
  </w:endnote>
  <w:endnote w:type="continuationSeparator" w:id="0">
    <w:p w14:paraId="1464B408" w14:textId="77777777" w:rsidR="00EE5626" w:rsidRDefault="00EE5626" w:rsidP="00804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7E5DD" w14:textId="77777777" w:rsidR="000E336C" w:rsidRDefault="000E336C">
    <w:pPr>
      <w:pStyle w:val="Footer"/>
    </w:pPr>
    <w:r>
      <w:t>David (Haohan) Li – CV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C6948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2666FE" w14:textId="77777777" w:rsidR="00EE5626" w:rsidRDefault="00EE5626" w:rsidP="00804C07">
      <w:r>
        <w:separator/>
      </w:r>
    </w:p>
  </w:footnote>
  <w:footnote w:type="continuationSeparator" w:id="0">
    <w:p w14:paraId="5A028ABE" w14:textId="77777777" w:rsidR="00EE5626" w:rsidRDefault="00EE5626" w:rsidP="00804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35pt;height:15.35pt" o:bullet="t">
        <v:imagedata r:id="rId1" o:title="Word Work File L_"/>
      </v:shape>
    </w:pict>
  </w:numPicBullet>
  <w:abstractNum w:abstractNumId="0">
    <w:nsid w:val="05EB278F"/>
    <w:multiLevelType w:val="hybridMultilevel"/>
    <w:tmpl w:val="AF06E3E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E58E0"/>
    <w:multiLevelType w:val="hybridMultilevel"/>
    <w:tmpl w:val="923A23B4"/>
    <w:lvl w:ilvl="0" w:tplc="08090005">
      <w:start w:val="1"/>
      <w:numFmt w:val="bullet"/>
      <w:lvlText w:val=""/>
      <w:lvlJc w:val="left"/>
      <w:pPr>
        <w:ind w:left="10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2">
    <w:nsid w:val="0DB1718D"/>
    <w:multiLevelType w:val="hybridMultilevel"/>
    <w:tmpl w:val="A95E2982"/>
    <w:lvl w:ilvl="0" w:tplc="08090005">
      <w:start w:val="1"/>
      <w:numFmt w:val="bullet"/>
      <w:lvlText w:val=""/>
      <w:lvlJc w:val="left"/>
      <w:pPr>
        <w:ind w:left="10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">
    <w:nsid w:val="10CE7260"/>
    <w:multiLevelType w:val="hybridMultilevel"/>
    <w:tmpl w:val="FA5A0586"/>
    <w:lvl w:ilvl="0" w:tplc="08090005">
      <w:start w:val="1"/>
      <w:numFmt w:val="bullet"/>
      <w:lvlText w:val=""/>
      <w:lvlJc w:val="left"/>
      <w:pPr>
        <w:ind w:left="10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4">
    <w:nsid w:val="112C0406"/>
    <w:multiLevelType w:val="hybridMultilevel"/>
    <w:tmpl w:val="DE1C5D5A"/>
    <w:lvl w:ilvl="0" w:tplc="08090005">
      <w:start w:val="1"/>
      <w:numFmt w:val="bullet"/>
      <w:lvlText w:val=""/>
      <w:lvlJc w:val="left"/>
      <w:pPr>
        <w:ind w:left="10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5">
    <w:nsid w:val="152D1BF2"/>
    <w:multiLevelType w:val="hybridMultilevel"/>
    <w:tmpl w:val="8BC207F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467C56"/>
    <w:multiLevelType w:val="hybridMultilevel"/>
    <w:tmpl w:val="9FB6A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944F03"/>
    <w:multiLevelType w:val="hybridMultilevel"/>
    <w:tmpl w:val="B51202F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413200"/>
    <w:multiLevelType w:val="hybridMultilevel"/>
    <w:tmpl w:val="85184D1E"/>
    <w:lvl w:ilvl="0" w:tplc="C6FA09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2F2BA5"/>
    <w:multiLevelType w:val="hybridMultilevel"/>
    <w:tmpl w:val="9AE4971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691AD0"/>
    <w:multiLevelType w:val="hybridMultilevel"/>
    <w:tmpl w:val="87FC45E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09520F"/>
    <w:multiLevelType w:val="hybridMultilevel"/>
    <w:tmpl w:val="A3BC05B0"/>
    <w:lvl w:ilvl="0" w:tplc="08090003">
      <w:start w:val="1"/>
      <w:numFmt w:val="bullet"/>
      <w:lvlText w:val="o"/>
      <w:lvlJc w:val="left"/>
      <w:pPr>
        <w:ind w:left="10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2">
    <w:nsid w:val="2D664D37"/>
    <w:multiLevelType w:val="hybridMultilevel"/>
    <w:tmpl w:val="770C6BC8"/>
    <w:lvl w:ilvl="0" w:tplc="08090005">
      <w:start w:val="1"/>
      <w:numFmt w:val="bullet"/>
      <w:lvlText w:val=""/>
      <w:lvlJc w:val="left"/>
      <w:pPr>
        <w:ind w:left="10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3">
    <w:nsid w:val="31E55DE4"/>
    <w:multiLevelType w:val="hybridMultilevel"/>
    <w:tmpl w:val="FAD2C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802FB"/>
    <w:multiLevelType w:val="hybridMultilevel"/>
    <w:tmpl w:val="1708F568"/>
    <w:lvl w:ilvl="0" w:tplc="08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3429390F"/>
    <w:multiLevelType w:val="hybridMultilevel"/>
    <w:tmpl w:val="48EABEE8"/>
    <w:lvl w:ilvl="0" w:tplc="08090003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</w:abstractNum>
  <w:abstractNum w:abstractNumId="16">
    <w:nsid w:val="34902B3C"/>
    <w:multiLevelType w:val="hybridMultilevel"/>
    <w:tmpl w:val="80B6420E"/>
    <w:lvl w:ilvl="0" w:tplc="08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7">
    <w:nsid w:val="35954E77"/>
    <w:multiLevelType w:val="hybridMultilevel"/>
    <w:tmpl w:val="5AEC7F8C"/>
    <w:lvl w:ilvl="0" w:tplc="08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393C6D1A"/>
    <w:multiLevelType w:val="hybridMultilevel"/>
    <w:tmpl w:val="BCE2A59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0D36BD"/>
    <w:multiLevelType w:val="hybridMultilevel"/>
    <w:tmpl w:val="7C86C87C"/>
    <w:lvl w:ilvl="0" w:tplc="08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45B573C0"/>
    <w:multiLevelType w:val="hybridMultilevel"/>
    <w:tmpl w:val="E4B23B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AA5CC4"/>
    <w:multiLevelType w:val="hybridMultilevel"/>
    <w:tmpl w:val="1380751A"/>
    <w:lvl w:ilvl="0" w:tplc="08090005">
      <w:start w:val="1"/>
      <w:numFmt w:val="bullet"/>
      <w:lvlText w:val=""/>
      <w:lvlJc w:val="left"/>
      <w:pPr>
        <w:ind w:left="115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22">
    <w:nsid w:val="4E777F72"/>
    <w:multiLevelType w:val="multilevel"/>
    <w:tmpl w:val="34DC2B4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>
    <w:nsid w:val="53DF682B"/>
    <w:multiLevelType w:val="hybridMultilevel"/>
    <w:tmpl w:val="02EA3F76"/>
    <w:lvl w:ilvl="0" w:tplc="08090005">
      <w:start w:val="1"/>
      <w:numFmt w:val="bullet"/>
      <w:lvlText w:val=""/>
      <w:lvlJc w:val="left"/>
      <w:pPr>
        <w:ind w:left="121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abstractNum w:abstractNumId="24">
    <w:nsid w:val="57B805AC"/>
    <w:multiLevelType w:val="hybridMultilevel"/>
    <w:tmpl w:val="D6540456"/>
    <w:lvl w:ilvl="0" w:tplc="BD54EABA">
      <w:start w:val="1"/>
      <w:numFmt w:val="bullet"/>
      <w:lvlText w:val=""/>
      <w:lvlJc w:val="left"/>
      <w:pPr>
        <w:ind w:left="820" w:hanging="360"/>
      </w:pPr>
      <w:rPr>
        <w:rFonts w:ascii="Times New Roman" w:hAnsi="Times New Roman" w:cs="Times New Roman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5">
    <w:nsid w:val="58EE591D"/>
    <w:multiLevelType w:val="hybridMultilevel"/>
    <w:tmpl w:val="E0722DAC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771CB1"/>
    <w:multiLevelType w:val="hybridMultilevel"/>
    <w:tmpl w:val="35767BFC"/>
    <w:lvl w:ilvl="0" w:tplc="08090005">
      <w:start w:val="1"/>
      <w:numFmt w:val="bullet"/>
      <w:lvlText w:val=""/>
      <w:lvlJc w:val="left"/>
      <w:pPr>
        <w:ind w:left="10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27">
    <w:nsid w:val="60084ABE"/>
    <w:multiLevelType w:val="hybridMultilevel"/>
    <w:tmpl w:val="62DE41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FE3F8A"/>
    <w:multiLevelType w:val="hybridMultilevel"/>
    <w:tmpl w:val="9026A1E0"/>
    <w:lvl w:ilvl="0" w:tplc="BD54EABA">
      <w:start w:val="1"/>
      <w:numFmt w:val="bullet"/>
      <w:lvlText w:val=""/>
      <w:lvlJc w:val="left"/>
      <w:pPr>
        <w:ind w:left="1280" w:hanging="360"/>
      </w:pPr>
      <w:rPr>
        <w:rFonts w:ascii="Times New Roman" w:hAnsi="Times New Roman" w:cs="Times New Roman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9">
    <w:nsid w:val="708C699A"/>
    <w:multiLevelType w:val="hybridMultilevel"/>
    <w:tmpl w:val="19D440B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39603A"/>
    <w:multiLevelType w:val="hybridMultilevel"/>
    <w:tmpl w:val="BD249A8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23"/>
  </w:num>
  <w:num w:numId="4">
    <w:abstractNumId w:val="15"/>
  </w:num>
  <w:num w:numId="5">
    <w:abstractNumId w:val="25"/>
  </w:num>
  <w:num w:numId="6">
    <w:abstractNumId w:val="0"/>
  </w:num>
  <w:num w:numId="7">
    <w:abstractNumId w:val="13"/>
  </w:num>
  <w:num w:numId="8">
    <w:abstractNumId w:val="7"/>
  </w:num>
  <w:num w:numId="9">
    <w:abstractNumId w:val="5"/>
  </w:num>
  <w:num w:numId="10">
    <w:abstractNumId w:val="10"/>
  </w:num>
  <w:num w:numId="11">
    <w:abstractNumId w:val="27"/>
  </w:num>
  <w:num w:numId="12">
    <w:abstractNumId w:val="6"/>
  </w:num>
  <w:num w:numId="13">
    <w:abstractNumId w:val="29"/>
  </w:num>
  <w:num w:numId="14">
    <w:abstractNumId w:val="20"/>
  </w:num>
  <w:num w:numId="15">
    <w:abstractNumId w:val="11"/>
  </w:num>
  <w:num w:numId="16">
    <w:abstractNumId w:val="9"/>
  </w:num>
  <w:num w:numId="17">
    <w:abstractNumId w:val="2"/>
  </w:num>
  <w:num w:numId="18">
    <w:abstractNumId w:val="3"/>
  </w:num>
  <w:num w:numId="19">
    <w:abstractNumId w:val="26"/>
  </w:num>
  <w:num w:numId="20">
    <w:abstractNumId w:val="16"/>
  </w:num>
  <w:num w:numId="21">
    <w:abstractNumId w:val="4"/>
  </w:num>
  <w:num w:numId="22">
    <w:abstractNumId w:val="1"/>
  </w:num>
  <w:num w:numId="23">
    <w:abstractNumId w:val="18"/>
  </w:num>
  <w:num w:numId="24">
    <w:abstractNumId w:val="14"/>
  </w:num>
  <w:num w:numId="25">
    <w:abstractNumId w:val="17"/>
  </w:num>
  <w:num w:numId="26">
    <w:abstractNumId w:val="19"/>
  </w:num>
  <w:num w:numId="27">
    <w:abstractNumId w:val="24"/>
  </w:num>
  <w:num w:numId="28">
    <w:abstractNumId w:val="28"/>
  </w:num>
  <w:num w:numId="29">
    <w:abstractNumId w:val="30"/>
  </w:num>
  <w:num w:numId="30">
    <w:abstractNumId w:val="12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0C6"/>
    <w:rsid w:val="00005872"/>
    <w:rsid w:val="00020290"/>
    <w:rsid w:val="00030599"/>
    <w:rsid w:val="000E336C"/>
    <w:rsid w:val="00104E6B"/>
    <w:rsid w:val="00116985"/>
    <w:rsid w:val="00120B1C"/>
    <w:rsid w:val="00144ED9"/>
    <w:rsid w:val="0017219D"/>
    <w:rsid w:val="001A7785"/>
    <w:rsid w:val="001C70D9"/>
    <w:rsid w:val="001E6A4C"/>
    <w:rsid w:val="00241AA5"/>
    <w:rsid w:val="002D4B3D"/>
    <w:rsid w:val="002E5962"/>
    <w:rsid w:val="002F78F7"/>
    <w:rsid w:val="00303F7A"/>
    <w:rsid w:val="00325410"/>
    <w:rsid w:val="00337D38"/>
    <w:rsid w:val="00391544"/>
    <w:rsid w:val="00397940"/>
    <w:rsid w:val="00465015"/>
    <w:rsid w:val="004870DA"/>
    <w:rsid w:val="004E1E9D"/>
    <w:rsid w:val="00511738"/>
    <w:rsid w:val="0055488B"/>
    <w:rsid w:val="005549D3"/>
    <w:rsid w:val="005656B5"/>
    <w:rsid w:val="005910C6"/>
    <w:rsid w:val="00594738"/>
    <w:rsid w:val="005C2E56"/>
    <w:rsid w:val="005F68AF"/>
    <w:rsid w:val="00646CC1"/>
    <w:rsid w:val="006E400C"/>
    <w:rsid w:val="006F1B95"/>
    <w:rsid w:val="006F7C7D"/>
    <w:rsid w:val="00732D11"/>
    <w:rsid w:val="00797DE9"/>
    <w:rsid w:val="007B704E"/>
    <w:rsid w:val="008019F1"/>
    <w:rsid w:val="00804C07"/>
    <w:rsid w:val="00885623"/>
    <w:rsid w:val="008A768D"/>
    <w:rsid w:val="008B174A"/>
    <w:rsid w:val="008B5EC0"/>
    <w:rsid w:val="008B6CC5"/>
    <w:rsid w:val="00903437"/>
    <w:rsid w:val="00924DEB"/>
    <w:rsid w:val="00946CF1"/>
    <w:rsid w:val="00977050"/>
    <w:rsid w:val="00990307"/>
    <w:rsid w:val="00992933"/>
    <w:rsid w:val="009A7A62"/>
    <w:rsid w:val="009F13F9"/>
    <w:rsid w:val="00A044D9"/>
    <w:rsid w:val="00A5125E"/>
    <w:rsid w:val="00A545A3"/>
    <w:rsid w:val="00A66135"/>
    <w:rsid w:val="00B11C11"/>
    <w:rsid w:val="00B430B8"/>
    <w:rsid w:val="00B83D13"/>
    <w:rsid w:val="00BA0248"/>
    <w:rsid w:val="00BB5DB1"/>
    <w:rsid w:val="00BF5CBA"/>
    <w:rsid w:val="00C07407"/>
    <w:rsid w:val="00C343BA"/>
    <w:rsid w:val="00CA79C7"/>
    <w:rsid w:val="00CA7FA7"/>
    <w:rsid w:val="00CC6948"/>
    <w:rsid w:val="00D30405"/>
    <w:rsid w:val="00D54D87"/>
    <w:rsid w:val="00DD1591"/>
    <w:rsid w:val="00DF4EEA"/>
    <w:rsid w:val="00E954CC"/>
    <w:rsid w:val="00ED2D31"/>
    <w:rsid w:val="00EE5626"/>
    <w:rsid w:val="00F27773"/>
    <w:rsid w:val="00F90BBE"/>
    <w:rsid w:val="00F969A4"/>
    <w:rsid w:val="00FB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6"/>
    <o:shapelayout v:ext="edit">
      <o:idmap v:ext="edit" data="1"/>
    </o:shapelayout>
  </w:shapeDefaults>
  <w:decimalSymbol w:val="."/>
  <w:listSeparator w:val=","/>
  <w14:docId w14:val="49BCEF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8B6CC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04C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C07"/>
  </w:style>
  <w:style w:type="character" w:styleId="PageNumber">
    <w:name w:val="page number"/>
    <w:basedOn w:val="DefaultParagraphFont"/>
    <w:uiPriority w:val="99"/>
    <w:semiHidden/>
    <w:unhideWhenUsed/>
    <w:rsid w:val="00804C07"/>
  </w:style>
  <w:style w:type="paragraph" w:styleId="Header">
    <w:name w:val="header"/>
    <w:basedOn w:val="Normal"/>
    <w:link w:val="HeaderChar"/>
    <w:uiPriority w:val="99"/>
    <w:unhideWhenUsed/>
    <w:rsid w:val="00804C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C0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8B6CC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04C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C07"/>
  </w:style>
  <w:style w:type="character" w:styleId="PageNumber">
    <w:name w:val="page number"/>
    <w:basedOn w:val="DefaultParagraphFont"/>
    <w:uiPriority w:val="99"/>
    <w:semiHidden/>
    <w:unhideWhenUsed/>
    <w:rsid w:val="00804C07"/>
  </w:style>
  <w:style w:type="paragraph" w:styleId="Header">
    <w:name w:val="header"/>
    <w:basedOn w:val="Normal"/>
    <w:link w:val="HeaderChar"/>
    <w:uiPriority w:val="99"/>
    <w:unhideWhenUsed/>
    <w:rsid w:val="00804C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yperlink" Target="mailto:Enlighten@PolyU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11229F-59B1-4A49-9E04-DCE01B4C4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828</Words>
  <Characters>4721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 PolyU</Company>
  <LinksUpToDate>false</LinksUpToDate>
  <CharactersWithSpaces>5538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李</cp:lastModifiedBy>
  <cp:revision>18</cp:revision>
  <cp:lastPrinted>2017-10-27T17:27:00Z</cp:lastPrinted>
  <dcterms:created xsi:type="dcterms:W3CDTF">2017-09-21T16:13:00Z</dcterms:created>
  <dcterms:modified xsi:type="dcterms:W3CDTF">2017-11-12T06:49:00Z</dcterms:modified>
</cp:coreProperties>
</file>